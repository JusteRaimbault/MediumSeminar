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2"/>
      </w:tblGrid>
      <w:tr w:rsidR="00CF3A45" w:rsidRPr="00BD1F4D" w14:paraId="5212396E" w14:textId="77777777" w:rsidTr="009817CF">
        <w:tc>
          <w:tcPr>
            <w:tcW w:w="9212" w:type="dxa"/>
          </w:tcPr>
          <w:p w14:paraId="1D0C78F5" w14:textId="77777777" w:rsidR="00CF3A45" w:rsidRPr="00BD1F4D" w:rsidRDefault="00CF3A45" w:rsidP="009817CF">
            <w:pPr>
              <w:jc w:val="center"/>
              <w:rPr>
                <w:rFonts w:ascii="Times New Roman" w:hAnsi="Times New Roman" w:cs="Times New Roman"/>
                <w:b/>
                <w:sz w:val="36"/>
                <w:lang w:val="en-US"/>
              </w:rPr>
            </w:pPr>
          </w:p>
          <w:p w14:paraId="0289191D" w14:textId="77777777" w:rsidR="00CF3A45" w:rsidRPr="00BD1F4D" w:rsidRDefault="00CF3A45" w:rsidP="009817CF">
            <w:pPr>
              <w:jc w:val="center"/>
              <w:rPr>
                <w:rFonts w:ascii="Times New Roman" w:hAnsi="Times New Roman" w:cs="Times New Roman"/>
                <w:b/>
                <w:sz w:val="36"/>
                <w:lang w:val="en-US"/>
              </w:rPr>
            </w:pPr>
            <w:r w:rsidRPr="00BD1F4D">
              <w:rPr>
                <w:rFonts w:ascii="Times New Roman" w:hAnsi="Times New Roman" w:cs="Times New Roman"/>
                <w:b/>
                <w:sz w:val="36"/>
                <w:lang w:val="en-US"/>
              </w:rPr>
              <w:t>MEDIUM</w:t>
            </w:r>
          </w:p>
          <w:p w14:paraId="6095134C" w14:textId="77777777" w:rsidR="00CF3A45" w:rsidRPr="00BD1F4D" w:rsidRDefault="00CF3A45" w:rsidP="009817CF">
            <w:pPr>
              <w:jc w:val="center"/>
              <w:rPr>
                <w:rFonts w:ascii="Times New Roman" w:hAnsi="Times New Roman" w:cs="Times New Roman"/>
                <w:b/>
                <w:i/>
                <w:sz w:val="36"/>
                <w:lang w:val="en-US"/>
              </w:rPr>
            </w:pPr>
            <w:r w:rsidRPr="00BD1F4D">
              <w:rPr>
                <w:rFonts w:ascii="Times New Roman" w:hAnsi="Times New Roman" w:cs="Times New Roman"/>
                <w:b/>
                <w:i/>
                <w:sz w:val="32"/>
                <w:lang w:val="en-US"/>
              </w:rPr>
              <w:t>New Pathways for Sustainable Urban Development in China’s medium-sized cities</w:t>
            </w:r>
          </w:p>
        </w:tc>
      </w:tr>
      <w:tr w:rsidR="00CF3A45" w:rsidRPr="00BD1F4D" w14:paraId="65B37F0D" w14:textId="77777777" w:rsidTr="009817CF">
        <w:tc>
          <w:tcPr>
            <w:tcW w:w="9212" w:type="dxa"/>
          </w:tcPr>
          <w:p w14:paraId="2032143E" w14:textId="77777777" w:rsidR="00CF3A45" w:rsidRPr="00BD1F4D" w:rsidRDefault="00CF3A45" w:rsidP="009817CF">
            <w:pPr>
              <w:jc w:val="center"/>
              <w:rPr>
                <w:rFonts w:ascii="Times New Roman" w:hAnsi="Times New Roman" w:cs="Times New Roman"/>
                <w:b/>
                <w:sz w:val="36"/>
                <w:lang w:val="en-US"/>
              </w:rPr>
            </w:pPr>
          </w:p>
          <w:p w14:paraId="3C3F5BDA" w14:textId="77777777" w:rsidR="00CF3A45" w:rsidRPr="00BD1F4D" w:rsidRDefault="00CF3A45" w:rsidP="009817CF">
            <w:pPr>
              <w:jc w:val="center"/>
              <w:rPr>
                <w:rFonts w:ascii="Times New Roman" w:hAnsi="Times New Roman" w:cs="Times New Roman"/>
                <w:b/>
                <w:sz w:val="36"/>
                <w:lang w:val="en-US"/>
              </w:rPr>
            </w:pPr>
            <w:r w:rsidRPr="00BD1F4D">
              <w:rPr>
                <w:rFonts w:ascii="Times New Roman" w:hAnsi="Times New Roman" w:cs="Times New Roman"/>
                <w:b/>
                <w:sz w:val="36"/>
                <w:lang w:val="en-US"/>
              </w:rPr>
              <w:t>Zhuhai scientific seminar</w:t>
            </w:r>
          </w:p>
        </w:tc>
      </w:tr>
      <w:tr w:rsidR="00CF3A45" w:rsidRPr="00BD1F4D" w14:paraId="72496F00" w14:textId="77777777" w:rsidTr="009817CF">
        <w:tc>
          <w:tcPr>
            <w:tcW w:w="9212" w:type="dxa"/>
          </w:tcPr>
          <w:p w14:paraId="321E1327" w14:textId="77777777" w:rsidR="00CF3A45" w:rsidRPr="00BD1F4D" w:rsidRDefault="00CF3A45" w:rsidP="009817CF">
            <w:pPr>
              <w:jc w:val="center"/>
              <w:rPr>
                <w:rFonts w:ascii="Times New Roman" w:hAnsi="Times New Roman" w:cs="Times New Roman"/>
                <w:b/>
                <w:sz w:val="32"/>
                <w:lang w:val="en-US"/>
              </w:rPr>
            </w:pPr>
          </w:p>
          <w:p w14:paraId="46D19B8E" w14:textId="77777777" w:rsidR="00CF3A45" w:rsidRPr="00BD1F4D" w:rsidRDefault="00CF3A45" w:rsidP="009817CF">
            <w:pPr>
              <w:jc w:val="center"/>
              <w:rPr>
                <w:rFonts w:ascii="Times New Roman" w:hAnsi="Times New Roman" w:cs="Times New Roman"/>
                <w:b/>
                <w:sz w:val="32"/>
                <w:lang w:val="en-US"/>
              </w:rPr>
            </w:pPr>
            <w:r w:rsidRPr="00BD1F4D">
              <w:rPr>
                <w:rFonts w:ascii="Times New Roman" w:hAnsi="Times New Roman" w:cs="Times New Roman"/>
                <w:b/>
                <w:sz w:val="32"/>
                <w:lang w:val="en-US"/>
              </w:rPr>
              <w:t>December 3rd-5th, 2016</w:t>
            </w:r>
          </w:p>
        </w:tc>
      </w:tr>
      <w:tr w:rsidR="00CF3A45" w:rsidRPr="00BD1F4D" w14:paraId="1C976F9C" w14:textId="77777777" w:rsidTr="009817CF">
        <w:tc>
          <w:tcPr>
            <w:tcW w:w="9212" w:type="dxa"/>
          </w:tcPr>
          <w:p w14:paraId="063439BB" w14:textId="77777777" w:rsidR="00CF3A45" w:rsidRPr="00BD1F4D" w:rsidRDefault="00CF3A45" w:rsidP="009817CF">
            <w:pPr>
              <w:jc w:val="center"/>
              <w:rPr>
                <w:rFonts w:ascii="Times New Roman" w:hAnsi="Times New Roman" w:cs="Times New Roman"/>
                <w:b/>
                <w:sz w:val="32"/>
                <w:lang w:val="en-US"/>
              </w:rPr>
            </w:pPr>
            <w:r w:rsidRPr="00BD1F4D">
              <w:rPr>
                <w:rFonts w:ascii="Times New Roman" w:hAnsi="Times New Roman" w:cs="Times New Roman"/>
                <w:b/>
                <w:sz w:val="32"/>
                <w:lang w:val="en-US"/>
              </w:rPr>
              <w:t>Report</w:t>
            </w:r>
          </w:p>
        </w:tc>
      </w:tr>
    </w:tbl>
    <w:p w14:paraId="78A181BE" w14:textId="77777777" w:rsidR="00CF3A45" w:rsidRPr="00BD1F4D" w:rsidRDefault="00CF3A45" w:rsidP="00CF3A45">
      <w:pPr>
        <w:spacing w:after="0"/>
        <w:jc w:val="both"/>
        <w:rPr>
          <w:rFonts w:ascii="Times New Roman" w:hAnsi="Times New Roman" w:cs="Times New Roman"/>
          <w:lang w:val="en-US"/>
        </w:rPr>
      </w:pPr>
    </w:p>
    <w:p w14:paraId="66FB6090" w14:textId="77777777" w:rsidR="00CF3A45" w:rsidRPr="00BD1F4D" w:rsidRDefault="00CF3A45" w:rsidP="00CF3A45">
      <w:pPr>
        <w:spacing w:after="0"/>
        <w:jc w:val="both"/>
        <w:rPr>
          <w:rFonts w:ascii="Times New Roman" w:hAnsi="Times New Roman" w:cs="Times New Roman"/>
          <w:lang w:val="en-US"/>
        </w:rPr>
      </w:pPr>
    </w:p>
    <w:p w14:paraId="54B46EF8" w14:textId="77777777" w:rsidR="00CF3A45" w:rsidRPr="00BD1F4D" w:rsidRDefault="00CF3A45" w:rsidP="00CF3A45">
      <w:pPr>
        <w:spacing w:after="0"/>
        <w:jc w:val="both"/>
        <w:rPr>
          <w:rFonts w:ascii="Times New Roman" w:hAnsi="Times New Roman" w:cs="Times New Roman"/>
          <w:lang w:val="en-US"/>
        </w:rPr>
      </w:pPr>
    </w:p>
    <w:p w14:paraId="29120732" w14:textId="77777777" w:rsidR="00CF3A45" w:rsidRPr="00BD1F4D" w:rsidRDefault="00CF3A45" w:rsidP="00CF3A45">
      <w:pPr>
        <w:spacing w:after="0"/>
        <w:jc w:val="both"/>
        <w:rPr>
          <w:rFonts w:ascii="Times New Roman" w:hAnsi="Times New Roman" w:cs="Times New Roman"/>
          <w:b/>
          <w:sz w:val="28"/>
          <w:szCs w:val="28"/>
          <w:lang w:val="en-US"/>
        </w:rPr>
      </w:pPr>
      <w:r w:rsidRPr="00BD1F4D">
        <w:rPr>
          <w:rFonts w:ascii="Times New Roman" w:hAnsi="Times New Roman" w:cs="Times New Roman"/>
          <w:b/>
          <w:sz w:val="28"/>
          <w:szCs w:val="28"/>
          <w:lang w:val="en-US"/>
        </w:rPr>
        <w:t>3rd December 2016 (Day 1)</w:t>
      </w:r>
    </w:p>
    <w:p w14:paraId="33AAE09B" w14:textId="77777777" w:rsidR="00CF3A45" w:rsidRPr="00BD1F4D" w:rsidRDefault="00CF3A45" w:rsidP="00CF3A45">
      <w:pPr>
        <w:spacing w:after="0"/>
        <w:jc w:val="both"/>
        <w:rPr>
          <w:rFonts w:ascii="Times New Roman" w:hAnsi="Times New Roman" w:cs="Times New Roman"/>
          <w:b/>
          <w:lang w:val="en-US"/>
        </w:rPr>
      </w:pPr>
    </w:p>
    <w:p w14:paraId="3D77732D" w14:textId="77777777" w:rsidR="00CF3A45" w:rsidRPr="00BD1F4D" w:rsidRDefault="00CF3A45" w:rsidP="00CF3A45">
      <w:pPr>
        <w:spacing w:after="0"/>
        <w:jc w:val="both"/>
        <w:rPr>
          <w:rFonts w:ascii="Times New Roman" w:hAnsi="Times New Roman" w:cs="Times New Roman"/>
          <w:b/>
          <w:lang w:val="en-US"/>
        </w:rPr>
      </w:pPr>
    </w:p>
    <w:p w14:paraId="2A8A4929"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INTRODUCTION</w:t>
      </w:r>
    </w:p>
    <w:p w14:paraId="16256C22" w14:textId="77777777" w:rsidR="00CF3A45" w:rsidRPr="00BD1F4D" w:rsidRDefault="00CF3A45" w:rsidP="00CF3A45">
      <w:pPr>
        <w:spacing w:after="0"/>
        <w:jc w:val="both"/>
        <w:rPr>
          <w:rFonts w:ascii="Times New Roman" w:hAnsi="Times New Roman" w:cs="Times New Roman"/>
          <w:lang w:val="en-US"/>
        </w:rPr>
      </w:pPr>
    </w:p>
    <w:p w14:paraId="34B21DB5" w14:textId="77777777" w:rsidR="00CF3A45" w:rsidRPr="00BD1F4D" w:rsidRDefault="00CF3A45" w:rsidP="00CF3A45">
      <w:pPr>
        <w:spacing w:after="0"/>
        <w:jc w:val="both"/>
        <w:rPr>
          <w:rFonts w:ascii="Times New Roman" w:hAnsi="Times New Roman" w:cs="Times New Roman"/>
          <w:lang w:val="en-US"/>
        </w:rPr>
      </w:pPr>
    </w:p>
    <w:p w14:paraId="302A7BED"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 xml:space="preserve">Irene </w:t>
      </w:r>
      <w:proofErr w:type="spellStart"/>
      <w:r w:rsidRPr="00BD1F4D">
        <w:rPr>
          <w:rFonts w:ascii="Times New Roman" w:hAnsi="Times New Roman" w:cs="Times New Roman"/>
          <w:b/>
          <w:lang w:val="en-US"/>
        </w:rPr>
        <w:t>Poli</w:t>
      </w:r>
      <w:proofErr w:type="spellEnd"/>
    </w:p>
    <w:p w14:paraId="68E0FE66"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Professor </w:t>
      </w:r>
      <w:proofErr w:type="spellStart"/>
      <w:r w:rsidRPr="00BD1F4D">
        <w:rPr>
          <w:rFonts w:ascii="Times New Roman" w:hAnsi="Times New Roman" w:cs="Times New Roman"/>
          <w:lang w:val="en-US"/>
        </w:rPr>
        <w:t>Poli</w:t>
      </w:r>
      <w:proofErr w:type="spellEnd"/>
      <w:r w:rsidRPr="00BD1F4D">
        <w:rPr>
          <w:rFonts w:ascii="Times New Roman" w:hAnsi="Times New Roman" w:cs="Times New Roman"/>
          <w:lang w:val="en-US"/>
        </w:rPr>
        <w:t xml:space="preserve"> (</w:t>
      </w:r>
      <w:proofErr w:type="spellStart"/>
      <w:r w:rsidRPr="00BD1F4D">
        <w:rPr>
          <w:rFonts w:ascii="Times New Roman" w:hAnsi="Times New Roman" w:cs="Times New Roman"/>
          <w:lang w:val="en-US"/>
        </w:rPr>
        <w:t>Ca</w:t>
      </w:r>
      <w:proofErr w:type="spellEnd"/>
      <w:r w:rsidRPr="00BD1F4D">
        <w:rPr>
          <w:rFonts w:ascii="Times New Roman" w:hAnsi="Times New Roman" w:cs="Times New Roman"/>
          <w:lang w:val="en-US"/>
        </w:rPr>
        <w:t xml:space="preserve">' </w:t>
      </w:r>
      <w:proofErr w:type="spellStart"/>
      <w:r w:rsidRPr="00BD1F4D">
        <w:rPr>
          <w:rFonts w:ascii="Times New Roman" w:hAnsi="Times New Roman" w:cs="Times New Roman"/>
          <w:lang w:val="en-US"/>
        </w:rPr>
        <w:t>Foscari</w:t>
      </w:r>
      <w:proofErr w:type="spellEnd"/>
      <w:r w:rsidRPr="00BD1F4D">
        <w:rPr>
          <w:rFonts w:ascii="Times New Roman" w:hAnsi="Times New Roman" w:cs="Times New Roman"/>
          <w:lang w:val="en-US"/>
        </w:rPr>
        <w:t xml:space="preserve"> University of Venice, Italy) welcomes the organizers and participants to the workshop to reflect on new ways of sustainable urban policies in China’s medium-size cities. She then invites Professor Zhou </w:t>
      </w:r>
      <w:proofErr w:type="spellStart"/>
      <w:r w:rsidRPr="00BD1F4D">
        <w:rPr>
          <w:rFonts w:ascii="Times New Roman" w:hAnsi="Times New Roman" w:cs="Times New Roman"/>
          <w:lang w:val="en-US"/>
        </w:rPr>
        <w:t>Suhong</w:t>
      </w:r>
      <w:proofErr w:type="spellEnd"/>
      <w:r w:rsidRPr="00BD1F4D">
        <w:rPr>
          <w:rFonts w:ascii="Times New Roman" w:hAnsi="Times New Roman" w:cs="Times New Roman"/>
          <w:lang w:val="en-US"/>
        </w:rPr>
        <w:t xml:space="preserve">, the Deputy Dean of School of Geography and Panning of Sun </w:t>
      </w:r>
      <w:proofErr w:type="spellStart"/>
      <w:r w:rsidRPr="00BD1F4D">
        <w:rPr>
          <w:rFonts w:ascii="Times New Roman" w:hAnsi="Times New Roman" w:cs="Times New Roman"/>
          <w:lang w:val="en-US"/>
        </w:rPr>
        <w:t>Yat-sen</w:t>
      </w:r>
      <w:proofErr w:type="spellEnd"/>
      <w:r w:rsidRPr="00BD1F4D">
        <w:rPr>
          <w:rFonts w:ascii="Times New Roman" w:hAnsi="Times New Roman" w:cs="Times New Roman"/>
          <w:lang w:val="en-US"/>
        </w:rPr>
        <w:t xml:space="preserve"> University.</w:t>
      </w:r>
    </w:p>
    <w:p w14:paraId="1A8C7DF3" w14:textId="77777777" w:rsidR="00CF3A45" w:rsidRPr="00BD1F4D" w:rsidRDefault="00CF3A45" w:rsidP="00CF3A45">
      <w:pPr>
        <w:spacing w:after="0"/>
        <w:jc w:val="both"/>
        <w:rPr>
          <w:rFonts w:ascii="Times New Roman" w:hAnsi="Times New Roman" w:cs="Times New Roman"/>
          <w:lang w:val="en-US"/>
        </w:rPr>
      </w:pPr>
    </w:p>
    <w:p w14:paraId="1AC8A686"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 xml:space="preserve">Zhou </w:t>
      </w:r>
      <w:proofErr w:type="spellStart"/>
      <w:r w:rsidRPr="00BD1F4D">
        <w:rPr>
          <w:rFonts w:ascii="Times New Roman" w:hAnsi="Times New Roman" w:cs="Times New Roman"/>
          <w:b/>
          <w:lang w:val="en-US"/>
        </w:rPr>
        <w:t>Suhong</w:t>
      </w:r>
      <w:proofErr w:type="spellEnd"/>
      <w:r w:rsidRPr="00BD1F4D">
        <w:rPr>
          <w:rFonts w:ascii="Times New Roman" w:eastAsia="宋体" w:hAnsi="Times New Roman" w:cs="Times New Roman"/>
          <w:sz w:val="25"/>
          <w:szCs w:val="25"/>
          <w:lang w:val="en-US"/>
        </w:rPr>
        <w:t>周素红</w:t>
      </w:r>
      <w:r w:rsidRPr="00BD1F4D">
        <w:rPr>
          <w:rFonts w:ascii="Times New Roman" w:eastAsia="宋体" w:hAnsi="Times New Roman" w:cs="Times New Roman"/>
          <w:sz w:val="25"/>
          <w:szCs w:val="25"/>
          <w:lang w:val="en-US"/>
        </w:rPr>
        <w:t xml:space="preserve"> (</w:t>
      </w:r>
      <w:r w:rsidRPr="00BD1F4D">
        <w:rPr>
          <w:rFonts w:ascii="Times New Roman" w:eastAsia="宋体" w:hAnsi="Times New Roman" w:cs="Times New Roman"/>
          <w:sz w:val="25"/>
          <w:szCs w:val="25"/>
          <w:lang w:val="en-US"/>
        </w:rPr>
        <w:t>中山大学地理科学与</w:t>
      </w:r>
      <w:r w:rsidRPr="00BD1F4D">
        <w:rPr>
          <w:rFonts w:ascii="Times New Roman" w:eastAsia="宋体" w:hAnsi="Times New Roman" w:cs="Times New Roman" w:hint="eastAsia"/>
          <w:sz w:val="25"/>
          <w:szCs w:val="25"/>
          <w:lang w:val="en-US"/>
        </w:rPr>
        <w:t>规划</w:t>
      </w:r>
      <w:r w:rsidRPr="00BD1F4D">
        <w:rPr>
          <w:rFonts w:ascii="Times New Roman" w:eastAsia="宋体" w:hAnsi="Times New Roman" w:cs="Times New Roman"/>
          <w:sz w:val="25"/>
          <w:szCs w:val="25"/>
          <w:lang w:val="en-US"/>
        </w:rPr>
        <w:t>学院</w:t>
      </w:r>
      <w:r w:rsidRPr="00BD1F4D">
        <w:rPr>
          <w:rFonts w:ascii="Times New Roman" w:eastAsia="宋体" w:hAnsi="Times New Roman" w:cs="Times New Roman"/>
          <w:sz w:val="25"/>
          <w:szCs w:val="25"/>
          <w:lang w:val="en-US"/>
        </w:rPr>
        <w:t>)</w:t>
      </w:r>
    </w:p>
    <w:p w14:paraId="7E415DD6" w14:textId="443E62F5" w:rsidR="00CC6398"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The Deputy Dean expresses a warm welcome to all on the campus of SYSU on the occas</w:t>
      </w:r>
      <w:r w:rsidR="00CC6398">
        <w:rPr>
          <w:rFonts w:ascii="Times New Roman" w:hAnsi="Times New Roman" w:cs="Times New Roman"/>
          <w:lang w:val="en-US"/>
        </w:rPr>
        <w:t>ion of the scientific seminar. She presents the structure of research at SYSU, with Departments and Research Institutes.</w:t>
      </w:r>
      <w:r w:rsidR="00696B22">
        <w:rPr>
          <w:rFonts w:ascii="Times New Roman" w:hAnsi="Times New Roman" w:cs="Times New Roman"/>
          <w:lang w:val="en-US"/>
        </w:rPr>
        <w:t xml:space="preserve"> SYSU is ranked first university in Guangdong, and top ten in China. It has 4 Departments and 8</w:t>
      </w:r>
      <w:r w:rsidR="00CC6398">
        <w:rPr>
          <w:rFonts w:ascii="Times New Roman" w:hAnsi="Times New Roman" w:cs="Times New Roman"/>
          <w:lang w:val="en-US"/>
        </w:rPr>
        <w:t xml:space="preserve"> </w:t>
      </w:r>
      <w:r w:rsidR="00696B22">
        <w:rPr>
          <w:rFonts w:ascii="Times New Roman" w:hAnsi="Times New Roman" w:cs="Times New Roman"/>
          <w:lang w:val="en-US"/>
        </w:rPr>
        <w:t xml:space="preserve">Research Institutes. </w:t>
      </w:r>
      <w:r w:rsidR="00CC6398">
        <w:rPr>
          <w:rFonts w:ascii="Times New Roman" w:hAnsi="Times New Roman" w:cs="Times New Roman"/>
          <w:lang w:val="en-US"/>
        </w:rPr>
        <w:t xml:space="preserve">Research in geography is for example done at both the School of Geography and the Laboratory for </w:t>
      </w:r>
      <w:proofErr w:type="spellStart"/>
      <w:r w:rsidR="00CC6398">
        <w:rPr>
          <w:rFonts w:ascii="Times New Roman" w:hAnsi="Times New Roman" w:cs="Times New Roman"/>
          <w:lang w:val="en-US"/>
        </w:rPr>
        <w:t>Geosimulation</w:t>
      </w:r>
      <w:proofErr w:type="spellEnd"/>
      <w:r w:rsidR="00CC6398">
        <w:rPr>
          <w:rFonts w:ascii="Times New Roman" w:hAnsi="Times New Roman" w:cs="Times New Roman"/>
          <w:lang w:val="en-US"/>
        </w:rPr>
        <w:t>. At the School of Geography and Planning, Human Geography, GIS and Remote Sensing are key disciplines. She invites to cooperation and collaborations with SYSU researchers.</w:t>
      </w:r>
    </w:p>
    <w:p w14:paraId="5C61390C" w14:textId="77777777" w:rsidR="00CF3A45" w:rsidRPr="00BD1F4D" w:rsidRDefault="00CF3A45" w:rsidP="00CF3A45">
      <w:pPr>
        <w:spacing w:after="0"/>
        <w:jc w:val="both"/>
        <w:rPr>
          <w:rFonts w:ascii="Times New Roman" w:hAnsi="Times New Roman" w:cs="Times New Roman"/>
          <w:lang w:val="en-US"/>
        </w:rPr>
      </w:pPr>
    </w:p>
    <w:p w14:paraId="18D67B58" w14:textId="77777777" w:rsidR="00CF3A45" w:rsidRPr="00BD1F4D" w:rsidRDefault="00CF3A45" w:rsidP="00CF3A45">
      <w:pPr>
        <w:spacing w:after="0"/>
        <w:jc w:val="both"/>
        <w:rPr>
          <w:rFonts w:ascii="Times New Roman" w:hAnsi="Times New Roman" w:cs="Times New Roman"/>
          <w:lang w:val="en-US"/>
        </w:rPr>
      </w:pPr>
    </w:p>
    <w:p w14:paraId="7746ADB7" w14:textId="77777777" w:rsidR="00CF3A45" w:rsidRPr="00BD1F4D" w:rsidRDefault="00CF3A45" w:rsidP="00CF3A45">
      <w:pPr>
        <w:spacing w:after="0"/>
        <w:jc w:val="both"/>
        <w:rPr>
          <w:rFonts w:ascii="Times New Roman" w:hAnsi="Times New Roman" w:cs="Times New Roman"/>
          <w:noProof/>
          <w:lang w:val="en-US"/>
        </w:rPr>
      </w:pPr>
    </w:p>
    <w:p w14:paraId="6D834202" w14:textId="77777777" w:rsidR="00CF3A45" w:rsidRPr="00BD1F4D" w:rsidRDefault="00CF3A45" w:rsidP="00CF3A45">
      <w:pPr>
        <w:spacing w:after="0"/>
        <w:jc w:val="both"/>
        <w:rPr>
          <w:rFonts w:ascii="Times New Roman" w:hAnsi="Times New Roman" w:cs="Times New Roman"/>
          <w:lang w:val="en-US"/>
        </w:rPr>
      </w:pPr>
    </w:p>
    <w:p w14:paraId="5F8842BB" w14:textId="77777777" w:rsidR="00CF3A45" w:rsidRPr="00BD1F4D" w:rsidRDefault="00CF3A45" w:rsidP="00CF3A45">
      <w:pPr>
        <w:spacing w:after="0"/>
        <w:jc w:val="both"/>
        <w:rPr>
          <w:rFonts w:ascii="Times New Roman" w:hAnsi="Times New Roman" w:cs="Times New Roman"/>
          <w:lang w:val="en-US"/>
        </w:rPr>
      </w:pPr>
    </w:p>
    <w:p w14:paraId="0974F174"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Zhou </w:t>
      </w:r>
      <w:proofErr w:type="spellStart"/>
      <w:r w:rsidRPr="00BD1F4D">
        <w:rPr>
          <w:rFonts w:ascii="Times New Roman" w:hAnsi="Times New Roman" w:cs="Times New Roman"/>
          <w:b/>
          <w:lang w:val="en-US"/>
        </w:rPr>
        <w:t>Chunshan</w:t>
      </w:r>
      <w:proofErr w:type="spellEnd"/>
      <w:r w:rsidRPr="00BD1F4D">
        <w:rPr>
          <w:rFonts w:ascii="Times New Roman" w:hAnsi="Times New Roman" w:cs="Times New Roman"/>
          <w:b/>
          <w:lang w:val="en-US"/>
        </w:rPr>
        <w:t xml:space="preserve"> </w:t>
      </w:r>
      <w:r w:rsidRPr="00BD1F4D">
        <w:rPr>
          <w:rFonts w:ascii="Times New Roman" w:hAnsi="Times New Roman" w:cs="Times New Roman"/>
          <w:b/>
          <w:lang w:val="en-US" w:eastAsia="zh-CN"/>
        </w:rPr>
        <w:t>周春山</w:t>
      </w:r>
      <w:r w:rsidRPr="00BD1F4D">
        <w:rPr>
          <w:rFonts w:ascii="Times New Roman" w:hAnsi="Times New Roman" w:cs="Times New Roman"/>
          <w:b/>
          <w:lang w:val="en-US" w:eastAsia="zh-CN"/>
        </w:rPr>
        <w:t xml:space="preserve"> </w:t>
      </w:r>
      <w:r w:rsidRPr="00BD1F4D">
        <w:rPr>
          <w:rFonts w:ascii="Times New Roman" w:eastAsia="宋体" w:hAnsi="Times New Roman" w:cs="Times New Roman"/>
          <w:sz w:val="25"/>
          <w:szCs w:val="25"/>
          <w:lang w:val="en-US"/>
        </w:rPr>
        <w:t>(</w:t>
      </w:r>
      <w:r w:rsidRPr="00BD1F4D">
        <w:rPr>
          <w:rFonts w:ascii="Times New Roman" w:eastAsia="宋体" w:hAnsi="Times New Roman" w:cs="Times New Roman"/>
          <w:sz w:val="25"/>
          <w:szCs w:val="25"/>
          <w:lang w:val="en-US"/>
        </w:rPr>
        <w:t>中山大学地理科学与</w:t>
      </w:r>
      <w:r w:rsidRPr="00BD1F4D">
        <w:rPr>
          <w:rFonts w:ascii="Times New Roman" w:eastAsia="宋体" w:hAnsi="Times New Roman" w:cs="Times New Roman" w:hint="eastAsia"/>
          <w:sz w:val="25"/>
          <w:szCs w:val="25"/>
          <w:lang w:val="en-US"/>
        </w:rPr>
        <w:t>规划</w:t>
      </w:r>
      <w:r w:rsidRPr="00BD1F4D">
        <w:rPr>
          <w:rFonts w:ascii="Times New Roman" w:eastAsia="宋体" w:hAnsi="Times New Roman" w:cs="Times New Roman"/>
          <w:sz w:val="25"/>
          <w:szCs w:val="25"/>
          <w:lang w:val="en-US"/>
        </w:rPr>
        <w:t>学院</w:t>
      </w:r>
      <w:r w:rsidRPr="00BD1F4D">
        <w:rPr>
          <w:rFonts w:ascii="Times New Roman" w:eastAsia="宋体" w:hAnsi="Times New Roman" w:cs="Times New Roman"/>
          <w:sz w:val="25"/>
          <w:szCs w:val="25"/>
          <w:lang w:val="en-US"/>
        </w:rPr>
        <w:t>)</w:t>
      </w:r>
    </w:p>
    <w:p w14:paraId="665FA9BC" w14:textId="459B6430"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Professor Zhou </w:t>
      </w:r>
      <w:proofErr w:type="spellStart"/>
      <w:r w:rsidRPr="00BD1F4D">
        <w:rPr>
          <w:rFonts w:ascii="Times New Roman" w:hAnsi="Times New Roman" w:cs="Times New Roman"/>
          <w:lang w:val="en-US"/>
        </w:rPr>
        <w:t>Chunshan</w:t>
      </w:r>
      <w:proofErr w:type="spellEnd"/>
      <w:r w:rsidRPr="00BD1F4D">
        <w:rPr>
          <w:rFonts w:ascii="Times New Roman" w:hAnsi="Times New Roman" w:cs="Times New Roman"/>
          <w:lang w:val="en-US"/>
        </w:rPr>
        <w:t xml:space="preserve"> (School of Ge</w:t>
      </w:r>
      <w:r w:rsidR="00CC6398">
        <w:rPr>
          <w:rFonts w:ascii="Times New Roman" w:hAnsi="Times New Roman" w:cs="Times New Roman"/>
          <w:lang w:val="en-US"/>
        </w:rPr>
        <w:t>ography and Planning, SYSU) also greats welcome on the behalf of SYSU. He develops why Zhuhai is a typical medium sized city, as it features the expected issues. It is an economically developed area and a representative case study. The output of this seminar should be a reference for the development of medium sized cities.</w:t>
      </w:r>
    </w:p>
    <w:p w14:paraId="7EFF6CC8" w14:textId="77777777" w:rsidR="00CF3A45" w:rsidRPr="00BD1F4D" w:rsidRDefault="00CF3A45" w:rsidP="00CF3A45">
      <w:pPr>
        <w:spacing w:after="0"/>
        <w:jc w:val="both"/>
        <w:rPr>
          <w:rFonts w:ascii="Times New Roman" w:hAnsi="Times New Roman" w:cs="Times New Roman"/>
          <w:lang w:val="en-US"/>
        </w:rPr>
      </w:pPr>
    </w:p>
    <w:p w14:paraId="27FD2C8B" w14:textId="77777777" w:rsidR="00CF3A45" w:rsidRPr="00BD1F4D" w:rsidRDefault="00CF3A45" w:rsidP="00CF3A45">
      <w:pPr>
        <w:spacing w:after="0"/>
        <w:jc w:val="both"/>
        <w:rPr>
          <w:rFonts w:ascii="Times New Roman" w:hAnsi="Times New Roman" w:cs="Times New Roman"/>
          <w:b/>
          <w:lang w:val="en-US"/>
        </w:rPr>
      </w:pPr>
      <w:proofErr w:type="spellStart"/>
      <w:r w:rsidRPr="00BD1F4D">
        <w:rPr>
          <w:rFonts w:ascii="Times New Roman" w:hAnsi="Times New Roman" w:cs="Times New Roman"/>
          <w:b/>
          <w:lang w:val="en-US"/>
        </w:rPr>
        <w:t>Natacha</w:t>
      </w:r>
      <w:proofErr w:type="spellEnd"/>
      <w:r w:rsidRPr="00BD1F4D">
        <w:rPr>
          <w:rFonts w:ascii="Times New Roman" w:hAnsi="Times New Roman" w:cs="Times New Roman"/>
          <w:b/>
          <w:lang w:val="en-US"/>
        </w:rPr>
        <w:t xml:space="preserve"> </w:t>
      </w:r>
      <w:proofErr w:type="spellStart"/>
      <w:r w:rsidRPr="00BD1F4D">
        <w:rPr>
          <w:rFonts w:ascii="Times New Roman" w:hAnsi="Times New Roman" w:cs="Times New Roman"/>
          <w:b/>
          <w:lang w:val="en-US"/>
        </w:rPr>
        <w:t>Aveline</w:t>
      </w:r>
      <w:proofErr w:type="spellEnd"/>
    </w:p>
    <w:p w14:paraId="36A29BF3" w14:textId="3D0927E3"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Professor </w:t>
      </w:r>
      <w:proofErr w:type="spellStart"/>
      <w:r w:rsidRPr="00BD1F4D">
        <w:rPr>
          <w:rFonts w:ascii="Times New Roman" w:hAnsi="Times New Roman" w:cs="Times New Roman"/>
          <w:lang w:val="en-US"/>
        </w:rPr>
        <w:t>Natacha</w:t>
      </w:r>
      <w:proofErr w:type="spellEnd"/>
      <w:r w:rsidRPr="00BD1F4D">
        <w:rPr>
          <w:rFonts w:ascii="Times New Roman" w:hAnsi="Times New Roman" w:cs="Times New Roman"/>
          <w:lang w:val="en-US"/>
        </w:rPr>
        <w:t xml:space="preserve"> </w:t>
      </w:r>
      <w:proofErr w:type="spellStart"/>
      <w:r w:rsidRPr="00BD1F4D">
        <w:rPr>
          <w:rFonts w:ascii="Times New Roman" w:hAnsi="Times New Roman" w:cs="Times New Roman"/>
          <w:lang w:val="en-US"/>
        </w:rPr>
        <w:t>Aveline</w:t>
      </w:r>
      <w:proofErr w:type="spellEnd"/>
      <w:r w:rsidRPr="00BD1F4D">
        <w:rPr>
          <w:rFonts w:ascii="Times New Roman" w:hAnsi="Times New Roman" w:cs="Times New Roman"/>
          <w:lang w:val="en-US"/>
        </w:rPr>
        <w:t xml:space="preserve"> (CNRS, Paris, France</w:t>
      </w:r>
      <w:r w:rsidR="00CC6398">
        <w:rPr>
          <w:rFonts w:ascii="Times New Roman" w:hAnsi="Times New Roman" w:cs="Times New Roman"/>
          <w:lang w:val="en-US"/>
        </w:rPr>
        <w:t>) addresses a speech in Chinese. She</w:t>
      </w:r>
      <w:r w:rsidRPr="00BD1F4D">
        <w:rPr>
          <w:rFonts w:ascii="Times New Roman" w:hAnsi="Times New Roman" w:cs="Times New Roman"/>
          <w:lang w:val="en-US"/>
        </w:rPr>
        <w:t xml:space="preserve"> is very glad to be in this city, to be in this conference room provided by Sun </w:t>
      </w:r>
      <w:proofErr w:type="spellStart"/>
      <w:r w:rsidRPr="00BD1F4D">
        <w:rPr>
          <w:rFonts w:ascii="Times New Roman" w:hAnsi="Times New Roman" w:cs="Times New Roman"/>
          <w:lang w:val="en-US"/>
        </w:rPr>
        <w:t>Yat-sen</w:t>
      </w:r>
      <w:proofErr w:type="spellEnd"/>
      <w:r w:rsidRPr="00BD1F4D">
        <w:rPr>
          <w:rFonts w:ascii="Times New Roman" w:hAnsi="Times New Roman" w:cs="Times New Roman"/>
          <w:lang w:val="en-US"/>
        </w:rPr>
        <w:t xml:space="preserve"> University, which is such a good place for this scientific seminar. She is also grateful towards Prof. Zhou </w:t>
      </w:r>
      <w:proofErr w:type="spellStart"/>
      <w:r w:rsidRPr="00BD1F4D">
        <w:rPr>
          <w:rFonts w:ascii="Times New Roman" w:hAnsi="Times New Roman" w:cs="Times New Roman"/>
          <w:lang w:val="en-US"/>
        </w:rPr>
        <w:t>S</w:t>
      </w:r>
      <w:r w:rsidR="00CC6398">
        <w:rPr>
          <w:rFonts w:ascii="Times New Roman" w:hAnsi="Times New Roman" w:cs="Times New Roman"/>
          <w:lang w:val="en-US"/>
        </w:rPr>
        <w:t>uhong</w:t>
      </w:r>
      <w:proofErr w:type="spellEnd"/>
      <w:r w:rsidR="00CC6398">
        <w:rPr>
          <w:rFonts w:ascii="Times New Roman" w:hAnsi="Times New Roman" w:cs="Times New Roman"/>
          <w:lang w:val="en-US"/>
        </w:rPr>
        <w:t xml:space="preserve"> and Prof. Zhou </w:t>
      </w:r>
      <w:proofErr w:type="spellStart"/>
      <w:r w:rsidR="00CC6398">
        <w:rPr>
          <w:rFonts w:ascii="Times New Roman" w:hAnsi="Times New Roman" w:cs="Times New Roman"/>
          <w:lang w:val="en-US"/>
        </w:rPr>
        <w:t>Chunshan</w:t>
      </w:r>
      <w:proofErr w:type="spellEnd"/>
      <w:r w:rsidR="00CC6398">
        <w:rPr>
          <w:rFonts w:ascii="Times New Roman" w:hAnsi="Times New Roman" w:cs="Times New Roman"/>
          <w:lang w:val="en-US"/>
        </w:rPr>
        <w:t xml:space="preserve">. She briefly recalls the organization of the MEDIUM project, which aims at sustainable urban development in China following three axis: case studies of three medium-sized </w:t>
      </w:r>
      <w:proofErr w:type="gramStart"/>
      <w:r w:rsidR="00CC6398">
        <w:rPr>
          <w:rFonts w:ascii="Times New Roman" w:hAnsi="Times New Roman" w:cs="Times New Roman"/>
          <w:lang w:val="en-US"/>
        </w:rPr>
        <w:t>cities ;</w:t>
      </w:r>
      <w:proofErr w:type="gramEnd"/>
      <w:r w:rsidR="00CC6398">
        <w:rPr>
          <w:rFonts w:ascii="Times New Roman" w:hAnsi="Times New Roman" w:cs="Times New Roman"/>
          <w:lang w:val="en-US"/>
        </w:rPr>
        <w:t xml:space="preserve"> collaboration with three universities ; and the help for young researcher mobility in China.</w:t>
      </w:r>
    </w:p>
    <w:p w14:paraId="17458FBF" w14:textId="77777777" w:rsidR="00CF3A45" w:rsidRPr="00BD1F4D" w:rsidRDefault="00CF3A45" w:rsidP="00CF3A45">
      <w:pPr>
        <w:spacing w:after="0"/>
        <w:jc w:val="both"/>
        <w:rPr>
          <w:rFonts w:ascii="Times New Roman" w:hAnsi="Times New Roman" w:cs="Times New Roman"/>
          <w:lang w:val="en-US"/>
        </w:rPr>
      </w:pPr>
    </w:p>
    <w:p w14:paraId="62A85D63"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b/>
          <w:lang w:val="en-US"/>
        </w:rPr>
        <w:t xml:space="preserve">Martine </w:t>
      </w:r>
      <w:proofErr w:type="spellStart"/>
      <w:r w:rsidRPr="00BD1F4D">
        <w:rPr>
          <w:rFonts w:ascii="Times New Roman" w:hAnsi="Times New Roman" w:cs="Times New Roman"/>
          <w:b/>
          <w:lang w:val="en-US"/>
        </w:rPr>
        <w:t>Laborde</w:t>
      </w:r>
      <w:proofErr w:type="spellEnd"/>
      <w:r w:rsidRPr="00BD1F4D">
        <w:rPr>
          <w:rFonts w:ascii="Times New Roman" w:hAnsi="Times New Roman" w:cs="Times New Roman"/>
          <w:lang w:val="en-US"/>
        </w:rPr>
        <w:t xml:space="preserve"> and </w:t>
      </w:r>
      <w:r w:rsidRPr="00BD1F4D">
        <w:rPr>
          <w:rFonts w:ascii="Times New Roman" w:hAnsi="Times New Roman" w:cs="Times New Roman"/>
          <w:b/>
          <w:lang w:val="en-US"/>
        </w:rPr>
        <w:t xml:space="preserve">Sebastian </w:t>
      </w:r>
      <w:proofErr w:type="spellStart"/>
      <w:r w:rsidRPr="00BD1F4D">
        <w:rPr>
          <w:rFonts w:ascii="Times New Roman" w:hAnsi="Times New Roman" w:cs="Times New Roman"/>
          <w:b/>
          <w:lang w:val="en-US"/>
        </w:rPr>
        <w:t>Haule</w:t>
      </w:r>
      <w:proofErr w:type="spellEnd"/>
      <w:r w:rsidRPr="00BD1F4D">
        <w:rPr>
          <w:rFonts w:ascii="Times New Roman" w:hAnsi="Times New Roman" w:cs="Times New Roman"/>
          <w:lang w:val="en-US"/>
        </w:rPr>
        <w:t xml:space="preserve"> </w:t>
      </w:r>
    </w:p>
    <w:p w14:paraId="70139859" w14:textId="22F11BE9"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Martine </w:t>
      </w:r>
      <w:proofErr w:type="spellStart"/>
      <w:r w:rsidRPr="00BD1F4D">
        <w:rPr>
          <w:rFonts w:ascii="Times New Roman" w:hAnsi="Times New Roman" w:cs="Times New Roman"/>
          <w:lang w:val="en-US"/>
        </w:rPr>
        <w:t>Laborde</w:t>
      </w:r>
      <w:proofErr w:type="spellEnd"/>
      <w:r w:rsidRPr="00BD1F4D">
        <w:rPr>
          <w:rFonts w:ascii="Times New Roman" w:hAnsi="Times New Roman" w:cs="Times New Roman"/>
          <w:lang w:val="en-US"/>
        </w:rPr>
        <w:t xml:space="preserve"> (CNRS, </w:t>
      </w:r>
      <w:proofErr w:type="spellStart"/>
      <w:r w:rsidRPr="00BD1F4D">
        <w:rPr>
          <w:rFonts w:ascii="Times New Roman" w:hAnsi="Times New Roman" w:cs="Times New Roman"/>
          <w:lang w:val="en-US"/>
        </w:rPr>
        <w:t>Géographie-cités</w:t>
      </w:r>
      <w:proofErr w:type="spellEnd"/>
      <w:r w:rsidRPr="00BD1F4D">
        <w:rPr>
          <w:rFonts w:ascii="Times New Roman" w:hAnsi="Times New Roman" w:cs="Times New Roman"/>
          <w:lang w:val="en-US"/>
        </w:rPr>
        <w:t>) and Sebastian</w:t>
      </w:r>
      <w:r w:rsidR="00CC6398">
        <w:rPr>
          <w:rFonts w:ascii="Times New Roman" w:hAnsi="Times New Roman" w:cs="Times New Roman"/>
          <w:lang w:val="en-US"/>
        </w:rPr>
        <w:t xml:space="preserve"> </w:t>
      </w:r>
      <w:proofErr w:type="spellStart"/>
      <w:r w:rsidR="00CC6398">
        <w:rPr>
          <w:rFonts w:ascii="Times New Roman" w:hAnsi="Times New Roman" w:cs="Times New Roman"/>
          <w:lang w:val="en-US"/>
        </w:rPr>
        <w:t>Haule</w:t>
      </w:r>
      <w:proofErr w:type="spellEnd"/>
      <w:r w:rsidR="00CC6398">
        <w:rPr>
          <w:rFonts w:ascii="Times New Roman" w:hAnsi="Times New Roman" w:cs="Times New Roman"/>
          <w:lang w:val="en-US"/>
        </w:rPr>
        <w:t xml:space="preserve"> (CNRS, </w:t>
      </w:r>
      <w:proofErr w:type="spellStart"/>
      <w:r w:rsidR="00CC6398">
        <w:rPr>
          <w:rFonts w:ascii="Times New Roman" w:hAnsi="Times New Roman" w:cs="Times New Roman"/>
          <w:lang w:val="en-US"/>
        </w:rPr>
        <w:t>Géographie-cités</w:t>
      </w:r>
      <w:proofErr w:type="spellEnd"/>
      <w:r w:rsidR="00CC6398">
        <w:rPr>
          <w:rFonts w:ascii="Times New Roman" w:hAnsi="Times New Roman" w:cs="Times New Roman"/>
          <w:lang w:val="en-US"/>
        </w:rPr>
        <w:t xml:space="preserve">) present the </w:t>
      </w:r>
      <w:proofErr w:type="spellStart"/>
      <w:r w:rsidR="00CC6398">
        <w:rPr>
          <w:rFonts w:ascii="Times New Roman" w:hAnsi="Times New Roman" w:cs="Times New Roman"/>
          <w:lang w:val="en-US"/>
        </w:rPr>
        <w:t>Géographie-cités</w:t>
      </w:r>
      <w:proofErr w:type="spellEnd"/>
      <w:r w:rsidR="00CC6398">
        <w:rPr>
          <w:rFonts w:ascii="Times New Roman" w:hAnsi="Times New Roman" w:cs="Times New Roman"/>
          <w:lang w:val="en-US"/>
        </w:rPr>
        <w:t xml:space="preserve"> research unit, which is the coordinator of the MEDIUM project. The unit is a joint unit between CNRS (larger research organism in Europe in all fields) and two Paris Universities (Paris 1 and Paris 7). Currently working there are 59 researchers, 20 engineers and 70 PhD students. It has three distinct teams, CRIA focusing on industry and planning, EHGO focusing on epistemology and PARIS on urban systems, spatial dynamics and science of complexity. A technical support is available for any partner of the project from dedicated engineers (</w:t>
      </w:r>
      <w:proofErr w:type="spellStart"/>
      <w:r w:rsidR="00CC6398">
        <w:rPr>
          <w:rFonts w:ascii="Times New Roman" w:hAnsi="Times New Roman" w:cs="Times New Roman"/>
          <w:lang w:val="en-US"/>
        </w:rPr>
        <w:t>Sébastien</w:t>
      </w:r>
      <w:proofErr w:type="spellEnd"/>
      <w:r w:rsidR="00CC6398">
        <w:rPr>
          <w:rFonts w:ascii="Times New Roman" w:hAnsi="Times New Roman" w:cs="Times New Roman"/>
          <w:lang w:val="en-US"/>
        </w:rPr>
        <w:t xml:space="preserve"> </w:t>
      </w:r>
      <w:proofErr w:type="spellStart"/>
      <w:r w:rsidR="00CC6398">
        <w:rPr>
          <w:rFonts w:ascii="Times New Roman" w:hAnsi="Times New Roman" w:cs="Times New Roman"/>
          <w:lang w:val="en-US"/>
        </w:rPr>
        <w:t>Haule</w:t>
      </w:r>
      <w:proofErr w:type="spellEnd"/>
      <w:r w:rsidR="00CC6398">
        <w:rPr>
          <w:rFonts w:ascii="Times New Roman" w:hAnsi="Times New Roman" w:cs="Times New Roman"/>
          <w:lang w:val="en-US"/>
        </w:rPr>
        <w:t xml:space="preserve">, CNRS and </w:t>
      </w:r>
      <w:proofErr w:type="spellStart"/>
      <w:r w:rsidR="00CC6398">
        <w:rPr>
          <w:rFonts w:ascii="Times New Roman" w:hAnsi="Times New Roman" w:cs="Times New Roman"/>
          <w:lang w:val="en-US"/>
        </w:rPr>
        <w:t>Ludovic</w:t>
      </w:r>
      <w:proofErr w:type="spellEnd"/>
      <w:r w:rsidR="00CC6398">
        <w:rPr>
          <w:rFonts w:ascii="Times New Roman" w:hAnsi="Times New Roman" w:cs="Times New Roman"/>
          <w:lang w:val="en-US"/>
        </w:rPr>
        <w:t xml:space="preserve"> </w:t>
      </w:r>
      <w:proofErr w:type="spellStart"/>
      <w:r w:rsidR="00CC6398">
        <w:rPr>
          <w:rFonts w:ascii="Times New Roman" w:hAnsi="Times New Roman" w:cs="Times New Roman"/>
          <w:lang w:val="en-US"/>
        </w:rPr>
        <w:t>Challonge</w:t>
      </w:r>
      <w:proofErr w:type="spellEnd"/>
      <w:r w:rsidR="00CC6398">
        <w:rPr>
          <w:rFonts w:ascii="Times New Roman" w:hAnsi="Times New Roman" w:cs="Times New Roman"/>
          <w:lang w:val="en-US"/>
        </w:rPr>
        <w:t xml:space="preserve">, CNRS), on </w:t>
      </w:r>
      <w:proofErr w:type="spellStart"/>
      <w:r w:rsidR="00CC6398">
        <w:rPr>
          <w:rFonts w:ascii="Times New Roman" w:hAnsi="Times New Roman" w:cs="Times New Roman"/>
          <w:lang w:val="en-US"/>
        </w:rPr>
        <w:t>geomatics</w:t>
      </w:r>
      <w:proofErr w:type="spellEnd"/>
      <w:r w:rsidR="00CC6398">
        <w:rPr>
          <w:rFonts w:ascii="Times New Roman" w:hAnsi="Times New Roman" w:cs="Times New Roman"/>
          <w:lang w:val="en-US"/>
        </w:rPr>
        <w:t xml:space="preserve">, statistical analysis, </w:t>
      </w:r>
      <w:proofErr w:type="spellStart"/>
      <w:proofErr w:type="gramStart"/>
      <w:r w:rsidR="00CC6398">
        <w:rPr>
          <w:rFonts w:ascii="Times New Roman" w:hAnsi="Times New Roman" w:cs="Times New Roman"/>
          <w:lang w:val="en-US"/>
        </w:rPr>
        <w:t>geovisualisation</w:t>
      </w:r>
      <w:proofErr w:type="spellEnd"/>
      <w:proofErr w:type="gramEnd"/>
      <w:r w:rsidR="00CC6398">
        <w:rPr>
          <w:rFonts w:ascii="Times New Roman" w:hAnsi="Times New Roman" w:cs="Times New Roman"/>
          <w:lang w:val="en-US"/>
        </w:rPr>
        <w:t xml:space="preserve">. A short video of the Head of the laboratory, Arnaud </w:t>
      </w:r>
      <w:proofErr w:type="spellStart"/>
      <w:r w:rsidR="00CC6398">
        <w:rPr>
          <w:rFonts w:ascii="Times New Roman" w:hAnsi="Times New Roman" w:cs="Times New Roman"/>
          <w:lang w:val="en-US"/>
        </w:rPr>
        <w:t>Banos</w:t>
      </w:r>
      <w:proofErr w:type="spellEnd"/>
      <w:r w:rsidR="00CC6398">
        <w:rPr>
          <w:rFonts w:ascii="Times New Roman" w:hAnsi="Times New Roman" w:cs="Times New Roman"/>
          <w:lang w:val="en-US"/>
        </w:rPr>
        <w:t xml:space="preserve"> presents new perspectives in simulating complex spatial systems and </w:t>
      </w:r>
      <w:proofErr w:type="spellStart"/>
      <w:r w:rsidR="00CC6398">
        <w:rPr>
          <w:rFonts w:ascii="Times New Roman" w:hAnsi="Times New Roman" w:cs="Times New Roman"/>
          <w:lang w:val="en-US"/>
        </w:rPr>
        <w:t>geosimulation</w:t>
      </w:r>
      <w:proofErr w:type="spellEnd"/>
      <w:r w:rsidR="00CC6398">
        <w:rPr>
          <w:rFonts w:ascii="Times New Roman" w:hAnsi="Times New Roman" w:cs="Times New Roman"/>
          <w:lang w:val="en-US"/>
        </w:rPr>
        <w:t xml:space="preserve">. The different partnerships between </w:t>
      </w:r>
      <w:proofErr w:type="spellStart"/>
      <w:r w:rsidR="00CC6398">
        <w:rPr>
          <w:rFonts w:ascii="Times New Roman" w:hAnsi="Times New Roman" w:cs="Times New Roman"/>
          <w:lang w:val="en-US"/>
        </w:rPr>
        <w:t>Géocités</w:t>
      </w:r>
      <w:proofErr w:type="spellEnd"/>
      <w:r w:rsidR="00CC6398">
        <w:rPr>
          <w:rFonts w:ascii="Times New Roman" w:hAnsi="Times New Roman" w:cs="Times New Roman"/>
          <w:lang w:val="en-US"/>
        </w:rPr>
        <w:t xml:space="preserve"> and China are </w:t>
      </w:r>
      <w:proofErr w:type="gramStart"/>
      <w:r w:rsidR="00CC6398">
        <w:rPr>
          <w:rFonts w:ascii="Times New Roman" w:hAnsi="Times New Roman" w:cs="Times New Roman"/>
          <w:lang w:val="en-US"/>
        </w:rPr>
        <w:t>highlighted :</w:t>
      </w:r>
      <w:proofErr w:type="gramEnd"/>
      <w:r w:rsidR="00CC6398">
        <w:rPr>
          <w:rFonts w:ascii="Times New Roman" w:hAnsi="Times New Roman" w:cs="Times New Roman"/>
          <w:lang w:val="en-US"/>
        </w:rPr>
        <w:t xml:space="preserve"> the MEDIUM project since 2015, the ANR project </w:t>
      </w:r>
      <w:proofErr w:type="spellStart"/>
      <w:r w:rsidR="00CC6398">
        <w:rPr>
          <w:rFonts w:ascii="Times New Roman" w:hAnsi="Times New Roman" w:cs="Times New Roman"/>
          <w:lang w:val="en-US"/>
        </w:rPr>
        <w:t>Finurbasie</w:t>
      </w:r>
      <w:proofErr w:type="spellEnd"/>
      <w:r w:rsidR="00CC6398">
        <w:rPr>
          <w:rFonts w:ascii="Times New Roman" w:hAnsi="Times New Roman" w:cs="Times New Roman"/>
          <w:lang w:val="en-US"/>
        </w:rPr>
        <w:t xml:space="preserve">, the Odessa project with Tsinghua and Sheffield, the ERC </w:t>
      </w:r>
      <w:proofErr w:type="spellStart"/>
      <w:r w:rsidR="00CC6398">
        <w:rPr>
          <w:rFonts w:ascii="Times New Roman" w:hAnsi="Times New Roman" w:cs="Times New Roman"/>
          <w:lang w:val="en-US"/>
        </w:rPr>
        <w:t>Seasteems</w:t>
      </w:r>
      <w:proofErr w:type="spellEnd"/>
      <w:r w:rsidR="00CC6398">
        <w:rPr>
          <w:rFonts w:ascii="Times New Roman" w:hAnsi="Times New Roman" w:cs="Times New Roman"/>
          <w:lang w:val="en-US"/>
        </w:rPr>
        <w:t xml:space="preserve"> </w:t>
      </w:r>
      <w:r w:rsidR="00D34B86">
        <w:rPr>
          <w:rFonts w:ascii="Times New Roman" w:hAnsi="Times New Roman" w:cs="Times New Roman"/>
          <w:lang w:val="en-US"/>
        </w:rPr>
        <w:t xml:space="preserve">that includes 7 Chinese researchers and a recent PhD project on the Chinese Urban System under the direction of D. </w:t>
      </w:r>
      <w:proofErr w:type="spellStart"/>
      <w:r w:rsidR="00D34B86">
        <w:rPr>
          <w:rFonts w:ascii="Times New Roman" w:hAnsi="Times New Roman" w:cs="Times New Roman"/>
          <w:lang w:val="en-US"/>
        </w:rPr>
        <w:t>Pumain</w:t>
      </w:r>
      <w:proofErr w:type="spellEnd"/>
      <w:r w:rsidR="00D34B86">
        <w:rPr>
          <w:rFonts w:ascii="Times New Roman" w:hAnsi="Times New Roman" w:cs="Times New Roman"/>
          <w:lang w:val="en-US"/>
        </w:rPr>
        <w:t>.</w:t>
      </w:r>
    </w:p>
    <w:p w14:paraId="3AC87210" w14:textId="77777777" w:rsidR="00CF3A45" w:rsidRPr="00BD1F4D" w:rsidRDefault="00CF3A45" w:rsidP="00CF3A45">
      <w:pPr>
        <w:spacing w:after="0"/>
        <w:jc w:val="both"/>
        <w:rPr>
          <w:rFonts w:ascii="Times New Roman" w:hAnsi="Times New Roman" w:cs="Times New Roman"/>
          <w:lang w:val="en-US"/>
        </w:rPr>
      </w:pPr>
    </w:p>
    <w:p w14:paraId="5C69A6B6" w14:textId="77777777" w:rsidR="00CF3A45" w:rsidRPr="00BD1F4D" w:rsidRDefault="00CF3A45" w:rsidP="00CF3A45">
      <w:pPr>
        <w:spacing w:after="0"/>
        <w:jc w:val="both"/>
        <w:rPr>
          <w:rFonts w:ascii="Times New Roman" w:hAnsi="Times New Roman" w:cs="Times New Roman"/>
          <w:lang w:val="en-US"/>
        </w:rPr>
      </w:pPr>
    </w:p>
    <w:p w14:paraId="5C2D7A2B"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eastAsia="zh-CN"/>
        </w:rPr>
        <w:t>PRESENTATION OF CASE STUDIES</w:t>
      </w:r>
    </w:p>
    <w:p w14:paraId="57B4AC98" w14:textId="77777777" w:rsidR="00CF3A45" w:rsidRPr="00BD1F4D" w:rsidRDefault="00CF3A45" w:rsidP="00CF3A45">
      <w:pPr>
        <w:spacing w:after="0"/>
        <w:jc w:val="both"/>
        <w:rPr>
          <w:rFonts w:ascii="Times New Roman" w:hAnsi="Times New Roman" w:cs="Times New Roman"/>
          <w:b/>
          <w:lang w:val="en-US" w:eastAsia="zh-CN"/>
        </w:rPr>
      </w:pPr>
    </w:p>
    <w:p w14:paraId="494E2F6A" w14:textId="77777777" w:rsidR="00CF3A45" w:rsidRPr="00FC4727" w:rsidRDefault="00CF3A45" w:rsidP="00CF3A45">
      <w:pPr>
        <w:spacing w:after="0"/>
        <w:jc w:val="both"/>
        <w:rPr>
          <w:rFonts w:ascii="Times New Roman" w:hAnsi="Times New Roman" w:cs="Times New Roman"/>
          <w:b/>
          <w:lang w:val="fr-FR" w:eastAsia="zh-CN"/>
        </w:rPr>
      </w:pPr>
    </w:p>
    <w:p w14:paraId="577DDA6F" w14:textId="77777777" w:rsidR="00CF3A45" w:rsidRPr="00BD1F4D" w:rsidRDefault="00CF3A45" w:rsidP="00CF3A45">
      <w:pPr>
        <w:spacing w:after="0"/>
        <w:rPr>
          <w:rFonts w:ascii="Times New Roman" w:hAnsi="Times New Roman" w:cs="Times New Roman"/>
          <w:b/>
          <w:bCs/>
          <w:lang w:val="en-US"/>
        </w:rPr>
      </w:pPr>
      <w:r w:rsidRPr="00BD1F4D">
        <w:rPr>
          <w:rFonts w:ascii="Times New Roman" w:hAnsi="Times New Roman" w:cs="Times New Roman"/>
          <w:bCs/>
          <w:lang w:val="en-US"/>
        </w:rPr>
        <w:t xml:space="preserve">Professor </w:t>
      </w:r>
      <w:r w:rsidRPr="00BD1F4D">
        <w:rPr>
          <w:rFonts w:ascii="Times New Roman" w:hAnsi="Times New Roman" w:cs="Times New Roman"/>
          <w:b/>
          <w:bCs/>
          <w:lang w:val="en-US"/>
        </w:rPr>
        <w:t xml:space="preserve">Céline </w:t>
      </w:r>
      <w:proofErr w:type="spellStart"/>
      <w:r w:rsidRPr="00BD1F4D">
        <w:rPr>
          <w:rFonts w:ascii="Times New Roman" w:hAnsi="Times New Roman" w:cs="Times New Roman"/>
          <w:b/>
          <w:bCs/>
          <w:lang w:val="en-US"/>
        </w:rPr>
        <w:t>Rozenblat</w:t>
      </w:r>
      <w:proofErr w:type="spellEnd"/>
    </w:p>
    <w:p w14:paraId="1231C7DE" w14:textId="77777777" w:rsidR="00CF3A45" w:rsidRPr="00BD1F4D" w:rsidRDefault="00CF3A45" w:rsidP="00CF3A45">
      <w:pPr>
        <w:spacing w:after="0"/>
        <w:jc w:val="both"/>
        <w:rPr>
          <w:rFonts w:ascii="Times New Roman" w:hAnsi="Times New Roman" w:cs="Times New Roman"/>
          <w:bCs/>
          <w:i/>
          <w:lang w:val="en-US"/>
        </w:rPr>
      </w:pPr>
      <w:r w:rsidRPr="00BD1F4D">
        <w:rPr>
          <w:rFonts w:ascii="Times New Roman" w:hAnsi="Times New Roman" w:cs="Times New Roman"/>
          <w:bCs/>
          <w:i/>
          <w:lang w:val="en-US"/>
        </w:rPr>
        <w:t>“The Integration of medium-size Chinese cities in the globalized world: the profile integration of Zhuhai”</w:t>
      </w:r>
    </w:p>
    <w:p w14:paraId="1ACD4693" w14:textId="77777777" w:rsidR="00CF3A45" w:rsidRPr="00BD1F4D" w:rsidRDefault="00CF3A45" w:rsidP="00CF3A45">
      <w:pPr>
        <w:spacing w:after="0"/>
        <w:jc w:val="both"/>
        <w:rPr>
          <w:rFonts w:ascii="Times New Roman" w:hAnsi="Times New Roman" w:cs="Times New Roman"/>
          <w:bCs/>
          <w:i/>
          <w:lang w:val="en-US"/>
        </w:rPr>
      </w:pPr>
    </w:p>
    <w:p w14:paraId="50192E59" w14:textId="7174A171" w:rsidR="00CF3A45" w:rsidRPr="00BD1F4D" w:rsidRDefault="00CF3A45" w:rsidP="00CF3A45">
      <w:pPr>
        <w:spacing w:after="0"/>
        <w:jc w:val="both"/>
        <w:rPr>
          <w:rFonts w:ascii="Times New Roman" w:hAnsi="Times New Roman" w:cs="Times New Roman"/>
          <w:bCs/>
          <w:lang w:val="en-US"/>
        </w:rPr>
      </w:pPr>
      <w:r w:rsidRPr="00BD1F4D">
        <w:rPr>
          <w:rFonts w:ascii="Times New Roman" w:hAnsi="Times New Roman" w:cs="Times New Roman"/>
          <w:b/>
          <w:bCs/>
          <w:lang w:val="en-US"/>
        </w:rPr>
        <w:t>Céline</w:t>
      </w:r>
      <w:r w:rsidRPr="00BD1F4D">
        <w:rPr>
          <w:rFonts w:ascii="Times New Roman" w:hAnsi="Times New Roman" w:cs="Times New Roman"/>
          <w:b/>
          <w:bCs/>
          <w:i/>
          <w:lang w:val="en-US"/>
        </w:rPr>
        <w:t xml:space="preserve"> </w:t>
      </w:r>
      <w:proofErr w:type="spellStart"/>
      <w:r w:rsidRPr="00BD1F4D">
        <w:rPr>
          <w:rFonts w:ascii="Times New Roman" w:hAnsi="Times New Roman" w:cs="Times New Roman"/>
          <w:b/>
          <w:bCs/>
          <w:lang w:val="en-US"/>
        </w:rPr>
        <w:t>Rozenblat</w:t>
      </w:r>
      <w:proofErr w:type="spellEnd"/>
      <w:r w:rsidRPr="00BD1F4D">
        <w:rPr>
          <w:rFonts w:ascii="Times New Roman" w:hAnsi="Times New Roman" w:cs="Times New Roman"/>
          <w:b/>
          <w:bCs/>
          <w:lang w:val="en-US"/>
        </w:rPr>
        <w:t xml:space="preserve"> </w:t>
      </w:r>
      <w:r w:rsidR="00464D2D">
        <w:rPr>
          <w:rFonts w:ascii="Times New Roman" w:hAnsi="Times New Roman" w:cs="Times New Roman"/>
          <w:bCs/>
          <w:lang w:val="en-US"/>
        </w:rPr>
        <w:t xml:space="preserve">is Professor in Geography </w:t>
      </w:r>
      <w:proofErr w:type="gramStart"/>
      <w:r w:rsidR="00464D2D">
        <w:rPr>
          <w:rFonts w:ascii="Times New Roman" w:hAnsi="Times New Roman" w:cs="Times New Roman"/>
          <w:bCs/>
          <w:lang w:val="en-US"/>
        </w:rPr>
        <w:t>at .</w:t>
      </w:r>
      <w:proofErr w:type="gramEnd"/>
    </w:p>
    <w:p w14:paraId="7113E7F7" w14:textId="77777777" w:rsidR="00CF3A45" w:rsidRPr="00BD1F4D" w:rsidRDefault="00CF3A45" w:rsidP="00CF3A45">
      <w:pPr>
        <w:spacing w:after="0"/>
        <w:jc w:val="both"/>
        <w:rPr>
          <w:rFonts w:ascii="Times New Roman" w:hAnsi="Times New Roman" w:cs="Times New Roman"/>
          <w:bCs/>
          <w:lang w:val="en-US"/>
        </w:rPr>
      </w:pPr>
    </w:p>
    <w:p w14:paraId="23B6F48E" w14:textId="16C8857A" w:rsidR="00CF3A45" w:rsidRDefault="00CF3A45" w:rsidP="00CF3A45">
      <w:pPr>
        <w:spacing w:after="0"/>
        <w:jc w:val="both"/>
        <w:rPr>
          <w:rFonts w:ascii="Times New Roman" w:hAnsi="Times New Roman" w:cs="Times New Roman"/>
          <w:b/>
          <w:bCs/>
          <w:lang w:val="en-US"/>
        </w:rPr>
      </w:pPr>
      <w:r w:rsidRPr="00044293">
        <w:rPr>
          <w:rFonts w:ascii="Times New Roman" w:hAnsi="Times New Roman" w:cs="Times New Roman"/>
          <w:b/>
          <w:bCs/>
          <w:lang w:val="en-US"/>
        </w:rPr>
        <w:t>Presen</w:t>
      </w:r>
      <w:r w:rsidR="00D34B86" w:rsidRPr="00044293">
        <w:rPr>
          <w:rFonts w:ascii="Times New Roman" w:hAnsi="Times New Roman" w:cs="Times New Roman"/>
          <w:b/>
          <w:bCs/>
          <w:lang w:val="en-US"/>
        </w:rPr>
        <w:t>t</w:t>
      </w:r>
      <w:r w:rsidRPr="00044293">
        <w:rPr>
          <w:rFonts w:ascii="Times New Roman" w:hAnsi="Times New Roman" w:cs="Times New Roman"/>
          <w:b/>
          <w:bCs/>
          <w:lang w:val="en-US"/>
        </w:rPr>
        <w:t>ation</w:t>
      </w:r>
    </w:p>
    <w:p w14:paraId="47562A93" w14:textId="77777777" w:rsidR="00FF3728" w:rsidRPr="00044293" w:rsidRDefault="00FF3728" w:rsidP="00CF3A45">
      <w:pPr>
        <w:spacing w:after="0"/>
        <w:jc w:val="both"/>
        <w:rPr>
          <w:rFonts w:ascii="Times New Roman" w:hAnsi="Times New Roman" w:cs="Times New Roman"/>
          <w:b/>
          <w:bCs/>
          <w:lang w:val="en-US"/>
        </w:rPr>
      </w:pPr>
    </w:p>
    <w:p w14:paraId="25B545E8" w14:textId="18F0AF4D" w:rsidR="00D34B86" w:rsidRDefault="00D34B86" w:rsidP="00CF3A45">
      <w:pPr>
        <w:spacing w:after="0"/>
        <w:jc w:val="both"/>
        <w:rPr>
          <w:rFonts w:ascii="Times New Roman" w:hAnsi="Times New Roman" w:cs="Times New Roman"/>
          <w:bCs/>
          <w:lang w:val="en-US"/>
        </w:rPr>
      </w:pPr>
      <w:r>
        <w:rPr>
          <w:rFonts w:ascii="Times New Roman" w:hAnsi="Times New Roman" w:cs="Times New Roman"/>
          <w:bCs/>
          <w:lang w:val="en-US"/>
        </w:rPr>
        <w:t xml:space="preserve">This study is a joint work with E. </w:t>
      </w:r>
      <w:proofErr w:type="spellStart"/>
      <w:r>
        <w:rPr>
          <w:rFonts w:ascii="Times New Roman" w:hAnsi="Times New Roman" w:cs="Times New Roman"/>
          <w:bCs/>
          <w:lang w:val="en-US"/>
        </w:rPr>
        <w:t>Swerts</w:t>
      </w:r>
      <w:proofErr w:type="spellEnd"/>
      <w:r>
        <w:rPr>
          <w:rFonts w:ascii="Times New Roman" w:hAnsi="Times New Roman" w:cs="Times New Roman"/>
          <w:bCs/>
          <w:lang w:val="en-US"/>
        </w:rPr>
        <w:t xml:space="preserve"> and A. </w:t>
      </w:r>
      <w:proofErr w:type="spellStart"/>
      <w:r>
        <w:rPr>
          <w:rFonts w:ascii="Times New Roman" w:hAnsi="Times New Roman" w:cs="Times New Roman"/>
          <w:bCs/>
          <w:lang w:val="en-US"/>
        </w:rPr>
        <w:t>Ignazzi</w:t>
      </w:r>
      <w:proofErr w:type="spellEnd"/>
      <w:r>
        <w:rPr>
          <w:rFonts w:ascii="Times New Roman" w:hAnsi="Times New Roman" w:cs="Times New Roman"/>
          <w:bCs/>
          <w:lang w:val="en-US"/>
        </w:rPr>
        <w:t xml:space="preserve">. The research question is, in the context of a fast integration of China in the global economy, small and medium size cities beneficiate less, but could concentrate innovative firms, i.e. how can a city like Zhuhai become specifically </w:t>
      </w:r>
      <w:proofErr w:type="gramStart"/>
      <w:r>
        <w:rPr>
          <w:rFonts w:ascii="Times New Roman" w:hAnsi="Times New Roman" w:cs="Times New Roman"/>
          <w:bCs/>
          <w:lang w:val="en-US"/>
        </w:rPr>
        <w:t>innovative ?</w:t>
      </w:r>
      <w:proofErr w:type="gramEnd"/>
      <w:r>
        <w:rPr>
          <w:rFonts w:ascii="Times New Roman" w:hAnsi="Times New Roman" w:cs="Times New Roman"/>
          <w:bCs/>
          <w:lang w:val="en-US"/>
        </w:rPr>
        <w:t xml:space="preserve"> A larger question arising is the definition of medium-sized cities, for which several definitions have been proposed in the literature. The working hypothesis here is that they are defined regarding the intensity of their integration in the globalization process.</w:t>
      </w:r>
    </w:p>
    <w:p w14:paraId="4F6741DA" w14:textId="77777777" w:rsidR="00FF3728" w:rsidRDefault="00FF3728" w:rsidP="00CF3A45">
      <w:pPr>
        <w:spacing w:after="0"/>
        <w:jc w:val="both"/>
        <w:rPr>
          <w:rFonts w:ascii="Times New Roman" w:hAnsi="Times New Roman" w:cs="Times New Roman"/>
          <w:bCs/>
          <w:lang w:val="en-US"/>
        </w:rPr>
      </w:pPr>
    </w:p>
    <w:p w14:paraId="226250FB" w14:textId="30C97A70" w:rsidR="00464D2D" w:rsidRDefault="00464D2D" w:rsidP="00CF3A45">
      <w:pPr>
        <w:spacing w:after="0"/>
        <w:jc w:val="both"/>
        <w:rPr>
          <w:rFonts w:ascii="Times New Roman" w:hAnsi="Times New Roman" w:cs="Times New Roman"/>
          <w:bCs/>
          <w:lang w:val="en-US"/>
        </w:rPr>
      </w:pPr>
      <w:r>
        <w:rPr>
          <w:rFonts w:ascii="Times New Roman" w:hAnsi="Times New Roman" w:cs="Times New Roman"/>
          <w:bCs/>
          <w:lang w:val="en-US"/>
        </w:rPr>
        <w:t xml:space="preserve">Different effects are to test through the study, such as the administrative level, the urban size, the geographical position, in order to check if there is a specific economic profile of Zhuhai. The framework consists in multi-level city networks, from micro-scale, to </w:t>
      </w:r>
      <w:proofErr w:type="spellStart"/>
      <w:r>
        <w:rPr>
          <w:rFonts w:ascii="Times New Roman" w:hAnsi="Times New Roman" w:cs="Times New Roman"/>
          <w:bCs/>
          <w:lang w:val="en-US"/>
        </w:rPr>
        <w:t>meso</w:t>
      </w:r>
      <w:proofErr w:type="spellEnd"/>
      <w:r>
        <w:rPr>
          <w:rFonts w:ascii="Times New Roman" w:hAnsi="Times New Roman" w:cs="Times New Roman"/>
          <w:bCs/>
          <w:lang w:val="en-US"/>
        </w:rPr>
        <w:t xml:space="preserve"> and macro-scale. The data consists in micro-network data for companies (from Bureau Van </w:t>
      </w:r>
      <w:proofErr w:type="spellStart"/>
      <w:r>
        <w:rPr>
          <w:rFonts w:ascii="Times New Roman" w:hAnsi="Times New Roman" w:cs="Times New Roman"/>
          <w:bCs/>
          <w:lang w:val="en-US"/>
        </w:rPr>
        <w:t>Dijk</w:t>
      </w:r>
      <w:proofErr w:type="spellEnd"/>
      <w:r>
        <w:rPr>
          <w:rFonts w:ascii="Times New Roman" w:hAnsi="Times New Roman" w:cs="Times New Roman"/>
          <w:bCs/>
          <w:lang w:val="en-US"/>
        </w:rPr>
        <w:t xml:space="preserve">), for the 3000 top world groups, with up to 8e5 subsidiaries (nodes of the network), linked by ownership relations. The </w:t>
      </w:r>
      <w:proofErr w:type="gramStart"/>
      <w:r>
        <w:rPr>
          <w:rFonts w:ascii="Times New Roman" w:hAnsi="Times New Roman" w:cs="Times New Roman"/>
          <w:bCs/>
          <w:lang w:val="en-US"/>
        </w:rPr>
        <w:t>aggregation yield</w:t>
      </w:r>
      <w:proofErr w:type="gramEnd"/>
      <w:r>
        <w:rPr>
          <w:rFonts w:ascii="Times New Roman" w:hAnsi="Times New Roman" w:cs="Times New Roman"/>
          <w:bCs/>
          <w:lang w:val="en-US"/>
        </w:rPr>
        <w:t xml:space="preserve"> an inter-urban network. The definition of cities is taken as Large Urban Regions (from joint work ERC </w:t>
      </w:r>
      <w:proofErr w:type="spellStart"/>
      <w:r>
        <w:rPr>
          <w:rFonts w:ascii="Times New Roman" w:hAnsi="Times New Roman" w:cs="Times New Roman"/>
          <w:bCs/>
          <w:lang w:val="en-US"/>
        </w:rPr>
        <w:t>Geodivercity</w:t>
      </w:r>
      <w:proofErr w:type="spellEnd"/>
      <w:r>
        <w:rPr>
          <w:rFonts w:ascii="Times New Roman" w:hAnsi="Times New Roman" w:cs="Times New Roman"/>
          <w:bCs/>
          <w:lang w:val="en-US"/>
        </w:rPr>
        <w:t xml:space="preserve">/UNIL), with recent database for Chinese cities (E. </w:t>
      </w:r>
      <w:proofErr w:type="spellStart"/>
      <w:r>
        <w:rPr>
          <w:rFonts w:ascii="Times New Roman" w:hAnsi="Times New Roman" w:cs="Times New Roman"/>
          <w:bCs/>
          <w:lang w:val="en-US"/>
        </w:rPr>
        <w:t>Swerts</w:t>
      </w:r>
      <w:proofErr w:type="spellEnd"/>
      <w:r>
        <w:rPr>
          <w:rFonts w:ascii="Times New Roman" w:hAnsi="Times New Roman" w:cs="Times New Roman"/>
          <w:bCs/>
          <w:lang w:val="en-US"/>
        </w:rPr>
        <w:t>).</w:t>
      </w:r>
    </w:p>
    <w:p w14:paraId="4FAC3633" w14:textId="77777777" w:rsidR="00FF3728" w:rsidRDefault="00FF3728" w:rsidP="00CF3A45">
      <w:pPr>
        <w:spacing w:after="0"/>
        <w:jc w:val="both"/>
        <w:rPr>
          <w:rFonts w:ascii="Times New Roman" w:hAnsi="Times New Roman" w:cs="Times New Roman"/>
          <w:bCs/>
          <w:lang w:val="en-US"/>
        </w:rPr>
      </w:pPr>
    </w:p>
    <w:p w14:paraId="3C6AD894" w14:textId="57ACEE31" w:rsidR="00464D2D" w:rsidRDefault="00464D2D" w:rsidP="00CF3A45">
      <w:pPr>
        <w:spacing w:after="0"/>
        <w:jc w:val="both"/>
        <w:rPr>
          <w:rFonts w:ascii="Times New Roman" w:hAnsi="Times New Roman" w:cs="Times New Roman"/>
          <w:bCs/>
          <w:lang w:val="en-US"/>
        </w:rPr>
      </w:pPr>
      <w:r>
        <w:rPr>
          <w:rFonts w:ascii="Times New Roman" w:hAnsi="Times New Roman" w:cs="Times New Roman"/>
          <w:bCs/>
          <w:lang w:val="en-US"/>
        </w:rPr>
        <w:t>Studying the world network of cities reveals primary stylized facts</w:t>
      </w:r>
      <w:r w:rsidR="00762461">
        <w:rPr>
          <w:rFonts w:ascii="Times New Roman" w:hAnsi="Times New Roman" w:cs="Times New Roman"/>
          <w:bCs/>
          <w:lang w:val="en-US"/>
        </w:rPr>
        <w:t>. The crisis had a strong impact on network topology, observable in 2013. Continents are very cohesive and only 20% of relations are inter-continental. When looking at China in 2010, 61% of linkages are inter-continental and only 6% intra-</w:t>
      </w:r>
      <w:proofErr w:type="gramStart"/>
      <w:r w:rsidR="00762461">
        <w:rPr>
          <w:rFonts w:ascii="Times New Roman" w:hAnsi="Times New Roman" w:cs="Times New Roman"/>
          <w:bCs/>
          <w:lang w:val="en-US"/>
        </w:rPr>
        <w:t>urban ,</w:t>
      </w:r>
      <w:proofErr w:type="gramEnd"/>
      <w:r w:rsidR="00762461">
        <w:rPr>
          <w:rFonts w:ascii="Times New Roman" w:hAnsi="Times New Roman" w:cs="Times New Roman"/>
          <w:bCs/>
          <w:lang w:val="en-US"/>
        </w:rPr>
        <w:t xml:space="preserve"> whereas in 2013 the first went down to 45% and intra-urban raised to 10%. The zoom on China increases the importance of Bahamas, but the network is more balanced, the middle-sized cities having taken a sort of advantage. </w:t>
      </w:r>
      <w:proofErr w:type="gramStart"/>
      <w:r w:rsidR="00762461">
        <w:rPr>
          <w:rFonts w:ascii="Times New Roman" w:hAnsi="Times New Roman" w:cs="Times New Roman"/>
          <w:bCs/>
          <w:lang w:val="en-US"/>
        </w:rPr>
        <w:t>Rank-size laws for ownership and subsidiaries number (in- and out- degree) reveals</w:t>
      </w:r>
      <w:proofErr w:type="gramEnd"/>
      <w:r w:rsidR="00762461">
        <w:rPr>
          <w:rFonts w:ascii="Times New Roman" w:hAnsi="Times New Roman" w:cs="Times New Roman"/>
          <w:bCs/>
          <w:lang w:val="en-US"/>
        </w:rPr>
        <w:t xml:space="preserve"> the dominating role of Beijing and Hong-Kong. Middle-sized cities form a plateau in the distribution. The test of predictive power of population size on local network topology gives a R-squared of around 0.66, what is reasonable with a single variable. Do middle-sized city correspond to a change in regime</w:t>
      </w:r>
      <w:r w:rsidR="00FF3728">
        <w:rPr>
          <w:rFonts w:ascii="Times New Roman" w:hAnsi="Times New Roman" w:cs="Times New Roman"/>
          <w:bCs/>
          <w:lang w:val="en-US"/>
        </w:rPr>
        <w:t xml:space="preserve">, with a stronger importance of </w:t>
      </w:r>
      <w:proofErr w:type="gramStart"/>
      <w:r w:rsidR="00FF3728">
        <w:rPr>
          <w:rFonts w:ascii="Times New Roman" w:hAnsi="Times New Roman" w:cs="Times New Roman"/>
          <w:bCs/>
          <w:lang w:val="en-US"/>
        </w:rPr>
        <w:t>specialization ?</w:t>
      </w:r>
      <w:proofErr w:type="gramEnd"/>
    </w:p>
    <w:p w14:paraId="1CA8127A" w14:textId="77777777" w:rsidR="00FF3728" w:rsidRDefault="00FF3728" w:rsidP="00CF3A45">
      <w:pPr>
        <w:spacing w:after="0"/>
        <w:jc w:val="both"/>
        <w:rPr>
          <w:rFonts w:ascii="Times New Roman" w:hAnsi="Times New Roman" w:cs="Times New Roman"/>
          <w:bCs/>
          <w:lang w:val="en-US"/>
        </w:rPr>
      </w:pPr>
    </w:p>
    <w:p w14:paraId="71B8C00F" w14:textId="67554FF9" w:rsidR="00FF3728" w:rsidRDefault="00FF3728" w:rsidP="00CF3A45">
      <w:pPr>
        <w:spacing w:after="0"/>
        <w:jc w:val="both"/>
        <w:rPr>
          <w:rFonts w:ascii="Times New Roman" w:hAnsi="Times New Roman" w:cs="Times New Roman"/>
          <w:bCs/>
          <w:lang w:val="en-US"/>
        </w:rPr>
      </w:pPr>
      <w:r>
        <w:rPr>
          <w:rFonts w:ascii="Times New Roman" w:hAnsi="Times New Roman" w:cs="Times New Roman"/>
          <w:bCs/>
          <w:lang w:val="en-US"/>
        </w:rPr>
        <w:t xml:space="preserve">A zoom is done of the three studied cities. Hangzhou has mostly fund management and service activities. The example of Zhejiang </w:t>
      </w:r>
      <w:proofErr w:type="gramStart"/>
      <w:r>
        <w:rPr>
          <w:rFonts w:ascii="Times New Roman" w:hAnsi="Times New Roman" w:cs="Times New Roman"/>
          <w:bCs/>
          <w:lang w:val="en-US"/>
        </w:rPr>
        <w:t>expressway company</w:t>
      </w:r>
      <w:proofErr w:type="gramEnd"/>
      <w:r>
        <w:rPr>
          <w:rFonts w:ascii="Times New Roman" w:hAnsi="Times New Roman" w:cs="Times New Roman"/>
          <w:bCs/>
          <w:lang w:val="en-US"/>
        </w:rPr>
        <w:t xml:space="preserve"> is developed. The economy of Hangzhou is very diversified, thanks to the proximity of Shanghai. Datong has on the contrary a strong specialization, and difficulties for attraction and diversification. Zhuhai is a quite interesting case. It has the second port of the region after </w:t>
      </w:r>
      <w:proofErr w:type="spellStart"/>
      <w:r>
        <w:rPr>
          <w:rFonts w:ascii="Times New Roman" w:hAnsi="Times New Roman" w:cs="Times New Roman"/>
          <w:bCs/>
          <w:lang w:val="en-US"/>
        </w:rPr>
        <w:t>Shenzen</w:t>
      </w:r>
      <w:proofErr w:type="spellEnd"/>
      <w:r>
        <w:rPr>
          <w:rFonts w:ascii="Times New Roman" w:hAnsi="Times New Roman" w:cs="Times New Roman"/>
          <w:bCs/>
          <w:lang w:val="en-US"/>
        </w:rPr>
        <w:t xml:space="preserve">, high accessibility and is a special economic zone since 1980, to which can be added a national High-tech development zone and a free trade zone. Administrative measures include the reduction of taxes. The example of </w:t>
      </w:r>
      <w:proofErr w:type="spellStart"/>
      <w:r>
        <w:rPr>
          <w:rFonts w:ascii="Times New Roman" w:hAnsi="Times New Roman" w:cs="Times New Roman"/>
          <w:bCs/>
          <w:lang w:val="en-US"/>
        </w:rPr>
        <w:t>Gree</w:t>
      </w:r>
      <w:proofErr w:type="spellEnd"/>
      <w:r>
        <w:rPr>
          <w:rFonts w:ascii="Times New Roman" w:hAnsi="Times New Roman" w:cs="Times New Roman"/>
          <w:bCs/>
          <w:lang w:val="en-US"/>
        </w:rPr>
        <w:t xml:space="preserve"> Electrical Appliances recalls the importance of strategic links with universities. Zhuhai appears to be quite well integrated, also in emerging countries. The second example of </w:t>
      </w:r>
      <w:proofErr w:type="spellStart"/>
      <w:r>
        <w:rPr>
          <w:rFonts w:ascii="Times New Roman" w:hAnsi="Times New Roman" w:cs="Times New Roman"/>
          <w:bCs/>
          <w:lang w:val="en-US"/>
        </w:rPr>
        <w:t>Livzon</w:t>
      </w:r>
      <w:proofErr w:type="spellEnd"/>
      <w:r>
        <w:rPr>
          <w:rFonts w:ascii="Times New Roman" w:hAnsi="Times New Roman" w:cs="Times New Roman"/>
          <w:bCs/>
          <w:lang w:val="en-US"/>
        </w:rPr>
        <w:t xml:space="preserve"> Pharmaceutical group shows an intensive collaboration with SYSU School of Medicine and Pharmacology (oldest of western medicine in China), but is mainly oriented towards the Chinese market.</w:t>
      </w:r>
      <w:r w:rsidR="004240B8">
        <w:rPr>
          <w:rFonts w:ascii="Times New Roman" w:hAnsi="Times New Roman" w:cs="Times New Roman"/>
          <w:bCs/>
          <w:lang w:val="en-US"/>
        </w:rPr>
        <w:t xml:space="preserve"> Zhuhai seems to have related and unrelated specializations, with a possible strong role of universities.</w:t>
      </w:r>
    </w:p>
    <w:p w14:paraId="42E1B122" w14:textId="77777777" w:rsidR="004240B8" w:rsidRDefault="004240B8" w:rsidP="00CF3A45">
      <w:pPr>
        <w:spacing w:after="0"/>
        <w:jc w:val="both"/>
        <w:rPr>
          <w:rFonts w:ascii="Times New Roman" w:hAnsi="Times New Roman" w:cs="Times New Roman"/>
          <w:bCs/>
          <w:lang w:val="en-US"/>
        </w:rPr>
      </w:pPr>
    </w:p>
    <w:p w14:paraId="4EE9EF81" w14:textId="090EEE82" w:rsidR="004240B8" w:rsidRPr="00BD1F4D" w:rsidRDefault="004240B8" w:rsidP="00CF3A45">
      <w:pPr>
        <w:spacing w:after="0"/>
        <w:jc w:val="both"/>
        <w:rPr>
          <w:rFonts w:ascii="Times New Roman" w:hAnsi="Times New Roman" w:cs="Times New Roman"/>
          <w:bCs/>
          <w:lang w:val="en-US" w:eastAsia="zh-CN"/>
        </w:rPr>
      </w:pPr>
      <w:r>
        <w:rPr>
          <w:rFonts w:ascii="Times New Roman" w:hAnsi="Times New Roman" w:cs="Times New Roman"/>
          <w:bCs/>
          <w:lang w:val="en-US"/>
        </w:rPr>
        <w:t>In conclusion, it is possible to define medium-sized cities by considering their integration in the globalization. The urban size effect decreases in time. The administrative effect is captured in the spatial spread of emergent attractive cities, i.e. in the proximity of metropolises. The specialization may be due to local resources such as in the case of Datong. The future of Zhuhai may rely in its specialization as an innovative place, in a perspective of polycentrism, beneficing from the proximity of major financial poles.</w:t>
      </w:r>
    </w:p>
    <w:p w14:paraId="3CD0AEF2" w14:textId="77777777" w:rsidR="00CF3A45" w:rsidRPr="00BD1F4D" w:rsidRDefault="00CF3A45" w:rsidP="00CF3A45">
      <w:pPr>
        <w:spacing w:after="0"/>
        <w:jc w:val="both"/>
        <w:rPr>
          <w:rFonts w:ascii="Times New Roman" w:hAnsi="Times New Roman" w:cs="Times New Roman"/>
          <w:bCs/>
          <w:lang w:val="en-US" w:eastAsia="zh-CN"/>
        </w:rPr>
      </w:pPr>
    </w:p>
    <w:p w14:paraId="2CD45F12" w14:textId="77777777" w:rsidR="00CF3A45" w:rsidRPr="00044293" w:rsidRDefault="00CF3A45" w:rsidP="00CF3A45">
      <w:pPr>
        <w:spacing w:after="0"/>
        <w:jc w:val="both"/>
        <w:rPr>
          <w:rFonts w:ascii="Times New Roman" w:hAnsi="Times New Roman" w:cs="Times New Roman"/>
          <w:b/>
          <w:bCs/>
          <w:lang w:val="en-US" w:eastAsia="zh-CN"/>
        </w:rPr>
      </w:pPr>
      <w:r w:rsidRPr="00044293">
        <w:rPr>
          <w:rFonts w:ascii="Times New Roman" w:hAnsi="Times New Roman" w:cs="Times New Roman"/>
          <w:b/>
          <w:bCs/>
          <w:lang w:val="en-US" w:eastAsia="zh-CN"/>
        </w:rPr>
        <w:t>Discussion</w:t>
      </w:r>
    </w:p>
    <w:p w14:paraId="6A4FF141" w14:textId="77777777" w:rsidR="00CF3A45" w:rsidRPr="00BD1F4D" w:rsidRDefault="00CF3A45" w:rsidP="00CF3A45">
      <w:pPr>
        <w:spacing w:after="0"/>
        <w:jc w:val="both"/>
        <w:rPr>
          <w:rFonts w:ascii="Times New Roman" w:hAnsi="Times New Roman" w:cs="Times New Roman"/>
          <w:b/>
          <w:bCs/>
          <w:lang w:val="en-US"/>
        </w:rPr>
      </w:pPr>
    </w:p>
    <w:p w14:paraId="5EB4E268" w14:textId="693A4AC7" w:rsidR="00044293" w:rsidRPr="00044293" w:rsidRDefault="002E38D7" w:rsidP="00044293">
      <w:pPr>
        <w:spacing w:after="0"/>
        <w:jc w:val="both"/>
        <w:rPr>
          <w:rFonts w:ascii="Times New Roman" w:hAnsi="Times New Roman" w:cs="Times New Roman"/>
          <w:bCs/>
          <w:lang w:val="en-US"/>
        </w:rPr>
      </w:pPr>
      <w:r>
        <w:rPr>
          <w:rFonts w:ascii="Times New Roman" w:hAnsi="Times New Roman" w:cs="Times New Roman"/>
          <w:bCs/>
          <w:lang w:val="en-US"/>
        </w:rPr>
        <w:t xml:space="preserve">Pr. </w:t>
      </w:r>
      <w:proofErr w:type="spellStart"/>
      <w:r>
        <w:rPr>
          <w:rFonts w:ascii="Times New Roman" w:hAnsi="Times New Roman" w:cs="Times New Roman"/>
          <w:bCs/>
          <w:lang w:val="en-US"/>
        </w:rPr>
        <w:t>Aveline</w:t>
      </w:r>
      <w:proofErr w:type="spellEnd"/>
      <w:r>
        <w:rPr>
          <w:rFonts w:ascii="Times New Roman" w:hAnsi="Times New Roman" w:cs="Times New Roman"/>
          <w:bCs/>
          <w:lang w:val="en-US"/>
        </w:rPr>
        <w:t xml:space="preserve"> insists on the fact that for the city of Datong, it is difficult to put into perspective with other cities, as it is strongly involved in coal industry, which is a highly </w:t>
      </w:r>
      <w:r w:rsidR="00044293" w:rsidRPr="00044293">
        <w:rPr>
          <w:rFonts w:ascii="Times New Roman" w:hAnsi="Times New Roman" w:cs="Times New Roman"/>
          <w:bCs/>
          <w:lang w:val="en-US"/>
        </w:rPr>
        <w:t xml:space="preserve">strategic domain </w:t>
      </w:r>
      <w:r>
        <w:rPr>
          <w:rFonts w:ascii="Times New Roman" w:hAnsi="Times New Roman" w:cs="Times New Roman"/>
          <w:bCs/>
          <w:lang w:val="en-US"/>
        </w:rPr>
        <w:t>for the central government</w:t>
      </w:r>
      <w:r w:rsidR="00044293" w:rsidRPr="00044293">
        <w:rPr>
          <w:rFonts w:ascii="Times New Roman" w:hAnsi="Times New Roman" w:cs="Times New Roman"/>
          <w:bCs/>
          <w:lang w:val="en-US"/>
        </w:rPr>
        <w:t>.</w:t>
      </w:r>
      <w:r>
        <w:rPr>
          <w:rFonts w:ascii="Times New Roman" w:hAnsi="Times New Roman" w:cs="Times New Roman"/>
          <w:bCs/>
          <w:lang w:val="en-US"/>
        </w:rPr>
        <w:t xml:space="preserve"> The issue with the city is that there </w:t>
      </w:r>
      <w:proofErr w:type="gramStart"/>
      <w:r>
        <w:rPr>
          <w:rFonts w:ascii="Times New Roman" w:hAnsi="Times New Roman" w:cs="Times New Roman"/>
          <w:bCs/>
          <w:lang w:val="en-US"/>
        </w:rPr>
        <w:t>is</w:t>
      </w:r>
      <w:proofErr w:type="gramEnd"/>
      <w:r>
        <w:rPr>
          <w:rFonts w:ascii="Times New Roman" w:hAnsi="Times New Roman" w:cs="Times New Roman"/>
          <w:bCs/>
          <w:lang w:val="en-US"/>
        </w:rPr>
        <w:t xml:space="preserve"> very few</w:t>
      </w:r>
      <w:r w:rsidR="00044293" w:rsidRPr="00044293">
        <w:rPr>
          <w:rFonts w:ascii="Times New Roman" w:hAnsi="Times New Roman" w:cs="Times New Roman"/>
          <w:bCs/>
          <w:lang w:val="en-US"/>
        </w:rPr>
        <w:t xml:space="preserve"> other companies.</w:t>
      </w:r>
    </w:p>
    <w:p w14:paraId="34564D77" w14:textId="5396AC7F" w:rsidR="00044293" w:rsidRPr="00044293" w:rsidRDefault="002E38D7" w:rsidP="00044293">
      <w:pPr>
        <w:spacing w:after="0"/>
        <w:jc w:val="both"/>
        <w:rPr>
          <w:rFonts w:ascii="Times New Roman" w:hAnsi="Times New Roman" w:cs="Times New Roman"/>
          <w:bCs/>
          <w:lang w:val="en-US"/>
        </w:rPr>
      </w:pPr>
      <w:r>
        <w:rPr>
          <w:rFonts w:ascii="Times New Roman" w:hAnsi="Times New Roman" w:cs="Times New Roman"/>
          <w:bCs/>
          <w:lang w:val="en-US"/>
        </w:rPr>
        <w:t xml:space="preserve">Zhou </w:t>
      </w:r>
      <w:proofErr w:type="spellStart"/>
      <w:r>
        <w:rPr>
          <w:rFonts w:ascii="Times New Roman" w:hAnsi="Times New Roman" w:cs="Times New Roman"/>
          <w:bCs/>
          <w:lang w:val="en-US"/>
        </w:rPr>
        <w:t>Suhong</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Jiaoshou</w:t>
      </w:r>
      <w:proofErr w:type="spellEnd"/>
      <w:r w:rsidR="00B468B2">
        <w:rPr>
          <w:rFonts w:ascii="Times New Roman" w:hAnsi="Times New Roman" w:cs="Times New Roman"/>
          <w:bCs/>
          <w:lang w:val="en-US"/>
        </w:rPr>
        <w:t xml:space="preserve"> points out that with city regions emerging, there is an additional </w:t>
      </w:r>
      <w:r w:rsidR="00044293" w:rsidRPr="00044293">
        <w:rPr>
          <w:rFonts w:ascii="Times New Roman" w:hAnsi="Times New Roman" w:cs="Times New Roman"/>
          <w:bCs/>
          <w:lang w:val="en-US"/>
        </w:rPr>
        <w:t>d</w:t>
      </w:r>
      <w:r w:rsidR="00B468B2">
        <w:rPr>
          <w:rFonts w:ascii="Times New Roman" w:hAnsi="Times New Roman" w:cs="Times New Roman"/>
          <w:bCs/>
          <w:lang w:val="en-US"/>
        </w:rPr>
        <w:t>ifficulty to define the city. Several w</w:t>
      </w:r>
      <w:r w:rsidR="00044293" w:rsidRPr="00044293">
        <w:rPr>
          <w:rFonts w:ascii="Times New Roman" w:hAnsi="Times New Roman" w:cs="Times New Roman"/>
          <w:bCs/>
          <w:lang w:val="en-US"/>
        </w:rPr>
        <w:t>ork</w:t>
      </w:r>
      <w:r w:rsidR="00B468B2">
        <w:rPr>
          <w:rFonts w:ascii="Times New Roman" w:hAnsi="Times New Roman" w:cs="Times New Roman"/>
          <w:bCs/>
          <w:lang w:val="en-US"/>
        </w:rPr>
        <w:t>s</w:t>
      </w:r>
      <w:r w:rsidR="00044293" w:rsidRPr="00044293">
        <w:rPr>
          <w:rFonts w:ascii="Times New Roman" w:hAnsi="Times New Roman" w:cs="Times New Roman"/>
          <w:bCs/>
          <w:lang w:val="en-US"/>
        </w:rPr>
        <w:t xml:space="preserve"> now </w:t>
      </w:r>
      <w:r w:rsidR="00B468B2">
        <w:rPr>
          <w:rFonts w:ascii="Times New Roman" w:hAnsi="Times New Roman" w:cs="Times New Roman"/>
          <w:bCs/>
          <w:lang w:val="en-US"/>
        </w:rPr>
        <w:t xml:space="preserve">are focused </w:t>
      </w:r>
      <w:r w:rsidR="00044293" w:rsidRPr="00044293">
        <w:rPr>
          <w:rFonts w:ascii="Times New Roman" w:hAnsi="Times New Roman" w:cs="Times New Roman"/>
          <w:bCs/>
          <w:lang w:val="en-US"/>
        </w:rPr>
        <w:t>to de</w:t>
      </w:r>
      <w:r w:rsidR="00B468B2">
        <w:rPr>
          <w:rFonts w:ascii="Times New Roman" w:hAnsi="Times New Roman" w:cs="Times New Roman"/>
          <w:bCs/>
          <w:lang w:val="en-US"/>
        </w:rPr>
        <w:t>fine functional urban regions, at d</w:t>
      </w:r>
      <w:r w:rsidR="00044293" w:rsidRPr="00044293">
        <w:rPr>
          <w:rFonts w:ascii="Times New Roman" w:hAnsi="Times New Roman" w:cs="Times New Roman"/>
          <w:bCs/>
          <w:lang w:val="en-US"/>
        </w:rPr>
        <w:t xml:space="preserve">ifferent levels. </w:t>
      </w:r>
      <w:r w:rsidR="00B468B2">
        <w:rPr>
          <w:rFonts w:ascii="Times New Roman" w:hAnsi="Times New Roman" w:cs="Times New Roman"/>
          <w:bCs/>
          <w:lang w:val="en-US"/>
        </w:rPr>
        <w:t>Be part of the same functional urban region can be then using</w:t>
      </w:r>
      <w:r w:rsidR="00044293" w:rsidRPr="00044293">
        <w:rPr>
          <w:rFonts w:ascii="Times New Roman" w:hAnsi="Times New Roman" w:cs="Times New Roman"/>
          <w:bCs/>
          <w:lang w:val="en-US"/>
        </w:rPr>
        <w:t xml:space="preserve"> </w:t>
      </w:r>
      <w:r w:rsidR="00B468B2">
        <w:rPr>
          <w:rFonts w:ascii="Times New Roman" w:hAnsi="Times New Roman" w:cs="Times New Roman"/>
          <w:bCs/>
          <w:lang w:val="en-US"/>
        </w:rPr>
        <w:t xml:space="preserve">the </w:t>
      </w:r>
      <w:r w:rsidR="00044293" w:rsidRPr="00044293">
        <w:rPr>
          <w:rFonts w:ascii="Times New Roman" w:hAnsi="Times New Roman" w:cs="Times New Roman"/>
          <w:bCs/>
          <w:lang w:val="en-US"/>
        </w:rPr>
        <w:t>same airport</w:t>
      </w:r>
      <w:r w:rsidR="00B468B2">
        <w:rPr>
          <w:rFonts w:ascii="Times New Roman" w:hAnsi="Times New Roman" w:cs="Times New Roman"/>
          <w:bCs/>
          <w:lang w:val="en-US"/>
        </w:rPr>
        <w:t>s</w:t>
      </w:r>
      <w:r w:rsidR="00044293" w:rsidRPr="00044293">
        <w:rPr>
          <w:rFonts w:ascii="Times New Roman" w:hAnsi="Times New Roman" w:cs="Times New Roman"/>
          <w:bCs/>
          <w:lang w:val="en-US"/>
        </w:rPr>
        <w:t xml:space="preserve"> for international</w:t>
      </w:r>
      <w:r w:rsidR="00B468B2">
        <w:rPr>
          <w:rFonts w:ascii="Times New Roman" w:hAnsi="Times New Roman" w:cs="Times New Roman"/>
          <w:bCs/>
          <w:lang w:val="en-US"/>
        </w:rPr>
        <w:t xml:space="preserve"> travels, i.e. the accessibility to the world.</w:t>
      </w:r>
    </w:p>
    <w:p w14:paraId="445D5120" w14:textId="1ACAFB55" w:rsidR="00044293" w:rsidRPr="00044293" w:rsidRDefault="00696B22" w:rsidP="00044293">
      <w:pPr>
        <w:spacing w:after="0"/>
        <w:jc w:val="both"/>
        <w:rPr>
          <w:rFonts w:ascii="Times New Roman" w:hAnsi="Times New Roman" w:cs="Times New Roman"/>
          <w:bCs/>
          <w:lang w:val="en-US"/>
        </w:rPr>
      </w:pPr>
      <w:r w:rsidRPr="00696B22">
        <w:rPr>
          <w:rFonts w:ascii="Times New Roman" w:hAnsi="Times New Roman" w:cs="Times New Roman"/>
          <w:lang w:val="en-US"/>
        </w:rPr>
        <w:t xml:space="preserve">Zhang </w:t>
      </w:r>
      <w:proofErr w:type="spellStart"/>
      <w:r w:rsidRPr="00696B22">
        <w:rPr>
          <w:rFonts w:ascii="Times New Roman" w:hAnsi="Times New Roman" w:cs="Times New Roman"/>
          <w:lang w:val="en-US"/>
        </w:rPr>
        <w:t>Weiliang</w:t>
      </w:r>
      <w:proofErr w:type="spellEnd"/>
      <w:r w:rsidRPr="00696B22">
        <w:rPr>
          <w:rFonts w:ascii="Times New Roman" w:hAnsi="Times New Roman" w:cs="Times New Roman"/>
          <w:lang w:val="en-US"/>
        </w:rPr>
        <w:t xml:space="preserve"> </w:t>
      </w:r>
      <w:proofErr w:type="spellStart"/>
      <w:r w:rsidRPr="00696B22">
        <w:rPr>
          <w:rFonts w:ascii="Times New Roman" w:hAnsi="Times New Roman" w:cs="Times New Roman"/>
          <w:lang w:val="en-US"/>
        </w:rPr>
        <w:t>Jiaoshou</w:t>
      </w:r>
      <w:proofErr w:type="spellEnd"/>
      <w:r w:rsidR="00044293" w:rsidRPr="00044293">
        <w:rPr>
          <w:rFonts w:ascii="Times New Roman" w:hAnsi="Times New Roman" w:cs="Times New Roman"/>
          <w:bCs/>
          <w:lang w:val="en-US"/>
        </w:rPr>
        <w:t xml:space="preserve"> </w:t>
      </w:r>
      <w:r>
        <w:rPr>
          <w:rFonts w:ascii="Times New Roman" w:hAnsi="Times New Roman" w:cs="Times New Roman"/>
          <w:bCs/>
          <w:lang w:val="en-US"/>
        </w:rPr>
        <w:t xml:space="preserve">wonders why the study focused on very particular companies such as </w:t>
      </w:r>
      <w:proofErr w:type="spellStart"/>
      <w:r w:rsidR="00044293" w:rsidRPr="00044293">
        <w:rPr>
          <w:rFonts w:ascii="Times New Roman" w:hAnsi="Times New Roman" w:cs="Times New Roman"/>
          <w:bCs/>
          <w:lang w:val="en-US"/>
        </w:rPr>
        <w:t>Alibab</w:t>
      </w:r>
      <w:r>
        <w:rPr>
          <w:rFonts w:ascii="Times New Roman" w:hAnsi="Times New Roman" w:cs="Times New Roman"/>
          <w:bCs/>
          <w:lang w:val="en-US"/>
        </w:rPr>
        <w:t>a</w:t>
      </w:r>
      <w:proofErr w:type="spellEnd"/>
      <w:r>
        <w:rPr>
          <w:rFonts w:ascii="Times New Roman" w:hAnsi="Times New Roman" w:cs="Times New Roman"/>
          <w:bCs/>
          <w:lang w:val="en-US"/>
        </w:rPr>
        <w:t xml:space="preserve">, which is highly </w:t>
      </w:r>
      <w:r w:rsidR="00044293" w:rsidRPr="00044293">
        <w:rPr>
          <w:rFonts w:ascii="Times New Roman" w:hAnsi="Times New Roman" w:cs="Times New Roman"/>
          <w:bCs/>
          <w:lang w:val="en-US"/>
        </w:rPr>
        <w:t>international</w:t>
      </w:r>
      <w:r>
        <w:rPr>
          <w:rFonts w:ascii="Times New Roman" w:hAnsi="Times New Roman" w:cs="Times New Roman"/>
          <w:bCs/>
          <w:lang w:val="en-US"/>
        </w:rPr>
        <w:t>ized,</w:t>
      </w:r>
      <w:r w:rsidR="00044293" w:rsidRPr="00044293">
        <w:rPr>
          <w:rFonts w:ascii="Times New Roman" w:hAnsi="Times New Roman" w:cs="Times New Roman"/>
          <w:bCs/>
          <w:lang w:val="en-US"/>
        </w:rPr>
        <w:t xml:space="preserve"> why </w:t>
      </w:r>
      <w:r>
        <w:rPr>
          <w:rFonts w:ascii="Times New Roman" w:hAnsi="Times New Roman" w:cs="Times New Roman"/>
          <w:bCs/>
          <w:lang w:val="en-US"/>
        </w:rPr>
        <w:t xml:space="preserve">study </w:t>
      </w:r>
      <w:r w:rsidR="00044293" w:rsidRPr="00044293">
        <w:rPr>
          <w:rFonts w:ascii="Times New Roman" w:hAnsi="Times New Roman" w:cs="Times New Roman"/>
          <w:bCs/>
          <w:lang w:val="en-US"/>
        </w:rPr>
        <w:t xml:space="preserve">these particular </w:t>
      </w:r>
      <w:proofErr w:type="gramStart"/>
      <w:r w:rsidR="00044293" w:rsidRPr="00044293">
        <w:rPr>
          <w:rFonts w:ascii="Times New Roman" w:hAnsi="Times New Roman" w:cs="Times New Roman"/>
          <w:bCs/>
          <w:lang w:val="en-US"/>
        </w:rPr>
        <w:t>companies ?</w:t>
      </w:r>
      <w:proofErr w:type="gramEnd"/>
      <w:r w:rsidR="00044293" w:rsidRPr="00044293">
        <w:rPr>
          <w:rFonts w:ascii="Times New Roman" w:hAnsi="Times New Roman" w:cs="Times New Roman"/>
          <w:bCs/>
          <w:lang w:val="en-US"/>
        </w:rPr>
        <w:t xml:space="preserve"> </w:t>
      </w:r>
      <w:r>
        <w:rPr>
          <w:rFonts w:ascii="Times New Roman" w:hAnsi="Times New Roman" w:cs="Times New Roman"/>
          <w:bCs/>
          <w:lang w:val="en-US"/>
        </w:rPr>
        <w:t xml:space="preserve">There is indeed a problem with </w:t>
      </w:r>
      <w:proofErr w:type="spellStart"/>
      <w:r>
        <w:rPr>
          <w:rFonts w:ascii="Times New Roman" w:hAnsi="Times New Roman" w:cs="Times New Roman"/>
          <w:bCs/>
          <w:lang w:val="en-US"/>
        </w:rPr>
        <w:t>A</w:t>
      </w:r>
      <w:r w:rsidR="00044293" w:rsidRPr="00044293">
        <w:rPr>
          <w:rFonts w:ascii="Times New Roman" w:hAnsi="Times New Roman" w:cs="Times New Roman"/>
          <w:bCs/>
          <w:lang w:val="en-US"/>
        </w:rPr>
        <w:t>libab</w:t>
      </w:r>
      <w:r>
        <w:rPr>
          <w:rFonts w:ascii="Times New Roman" w:hAnsi="Times New Roman" w:cs="Times New Roman"/>
          <w:bCs/>
          <w:lang w:val="en-US"/>
        </w:rPr>
        <w:t>a</w:t>
      </w:r>
      <w:proofErr w:type="spellEnd"/>
      <w:r w:rsidR="00044293" w:rsidRPr="00044293">
        <w:rPr>
          <w:rFonts w:ascii="Times New Roman" w:hAnsi="Times New Roman" w:cs="Times New Roman"/>
          <w:bCs/>
          <w:lang w:val="en-US"/>
        </w:rPr>
        <w:t>,</w:t>
      </w:r>
      <w:r>
        <w:rPr>
          <w:rFonts w:ascii="Times New Roman" w:hAnsi="Times New Roman" w:cs="Times New Roman"/>
          <w:bCs/>
          <w:lang w:val="en-US"/>
        </w:rPr>
        <w:t xml:space="preserve"> as it is</w:t>
      </w:r>
      <w:r w:rsidR="00044293" w:rsidRPr="00044293">
        <w:rPr>
          <w:rFonts w:ascii="Times New Roman" w:hAnsi="Times New Roman" w:cs="Times New Roman"/>
          <w:bCs/>
          <w:lang w:val="en-US"/>
        </w:rPr>
        <w:t xml:space="preserve"> settled in a fiscal heaven, </w:t>
      </w:r>
      <w:r>
        <w:rPr>
          <w:rFonts w:ascii="Times New Roman" w:hAnsi="Times New Roman" w:cs="Times New Roman"/>
          <w:bCs/>
          <w:lang w:val="en-US"/>
        </w:rPr>
        <w:t xml:space="preserve">with </w:t>
      </w:r>
      <w:r w:rsidR="00044293" w:rsidRPr="00044293">
        <w:rPr>
          <w:rFonts w:ascii="Times New Roman" w:hAnsi="Times New Roman" w:cs="Times New Roman"/>
          <w:bCs/>
          <w:lang w:val="en-US"/>
        </w:rPr>
        <w:t xml:space="preserve">one link only, no other company </w:t>
      </w:r>
      <w:proofErr w:type="spellStart"/>
      <w:r>
        <w:rPr>
          <w:rFonts w:ascii="Times New Roman" w:hAnsi="Times New Roman" w:cs="Times New Roman"/>
          <w:bCs/>
          <w:lang w:val="en-US"/>
        </w:rPr>
        <w:t>complexifying</w:t>
      </w:r>
      <w:proofErr w:type="spellEnd"/>
      <w:r>
        <w:rPr>
          <w:rFonts w:ascii="Times New Roman" w:hAnsi="Times New Roman" w:cs="Times New Roman"/>
          <w:bCs/>
          <w:lang w:val="en-US"/>
        </w:rPr>
        <w:t xml:space="preserve"> its structure</w:t>
      </w:r>
      <w:r w:rsidR="00044293" w:rsidRPr="00044293">
        <w:rPr>
          <w:rFonts w:ascii="Times New Roman" w:hAnsi="Times New Roman" w:cs="Times New Roman"/>
          <w:bCs/>
          <w:lang w:val="en-US"/>
        </w:rPr>
        <w:t xml:space="preserve">. </w:t>
      </w:r>
      <w:r>
        <w:rPr>
          <w:rFonts w:ascii="Times New Roman" w:hAnsi="Times New Roman" w:cs="Times New Roman"/>
          <w:bCs/>
          <w:lang w:val="en-US"/>
        </w:rPr>
        <w:t xml:space="preserve">Further work </w:t>
      </w:r>
      <w:r w:rsidR="00044293" w:rsidRPr="00044293">
        <w:rPr>
          <w:rFonts w:ascii="Times New Roman" w:hAnsi="Times New Roman" w:cs="Times New Roman"/>
          <w:bCs/>
          <w:lang w:val="en-US"/>
        </w:rPr>
        <w:t>should look at other companies.</w:t>
      </w:r>
    </w:p>
    <w:p w14:paraId="4AFE1529" w14:textId="77777777" w:rsidR="00044293" w:rsidRPr="00044293" w:rsidRDefault="00044293" w:rsidP="00044293">
      <w:pPr>
        <w:spacing w:after="0"/>
        <w:jc w:val="both"/>
        <w:rPr>
          <w:rFonts w:ascii="Times New Roman" w:hAnsi="Times New Roman" w:cs="Times New Roman"/>
          <w:b/>
          <w:bCs/>
          <w:lang w:val="en-US"/>
        </w:rPr>
      </w:pPr>
    </w:p>
    <w:p w14:paraId="107EAC40" w14:textId="77777777" w:rsidR="00044293" w:rsidRPr="00044293" w:rsidRDefault="00044293" w:rsidP="00044293">
      <w:pPr>
        <w:spacing w:after="0"/>
        <w:jc w:val="both"/>
        <w:rPr>
          <w:rFonts w:ascii="Times New Roman" w:hAnsi="Times New Roman" w:cs="Times New Roman"/>
          <w:b/>
          <w:bCs/>
          <w:lang w:val="en-US"/>
        </w:rPr>
      </w:pPr>
    </w:p>
    <w:p w14:paraId="17E741E7" w14:textId="77777777" w:rsidR="00CF3A45" w:rsidRDefault="00CF3A45" w:rsidP="00CF3A45">
      <w:pPr>
        <w:spacing w:after="0"/>
        <w:jc w:val="both"/>
        <w:rPr>
          <w:rFonts w:ascii="Times New Roman" w:hAnsi="Times New Roman" w:cs="Times New Roman"/>
          <w:b/>
          <w:bCs/>
          <w:lang w:val="en-US"/>
        </w:rPr>
      </w:pPr>
    </w:p>
    <w:p w14:paraId="4F138189" w14:textId="77777777" w:rsidR="00044293" w:rsidRDefault="00044293" w:rsidP="00CF3A45">
      <w:pPr>
        <w:spacing w:after="0"/>
        <w:jc w:val="both"/>
        <w:rPr>
          <w:rFonts w:ascii="Times New Roman" w:hAnsi="Times New Roman" w:cs="Times New Roman"/>
          <w:b/>
          <w:bCs/>
          <w:lang w:val="en-US"/>
        </w:rPr>
      </w:pPr>
    </w:p>
    <w:p w14:paraId="3A5D50F7" w14:textId="77777777" w:rsidR="00044293" w:rsidRDefault="00044293" w:rsidP="00CF3A45">
      <w:pPr>
        <w:spacing w:after="0"/>
        <w:jc w:val="both"/>
        <w:rPr>
          <w:rFonts w:ascii="Times New Roman" w:hAnsi="Times New Roman" w:cs="Times New Roman"/>
          <w:b/>
          <w:bCs/>
          <w:lang w:val="en-US"/>
        </w:rPr>
      </w:pPr>
    </w:p>
    <w:p w14:paraId="28F7F8A9" w14:textId="77777777" w:rsidR="00044293" w:rsidRPr="00BD1F4D" w:rsidRDefault="00044293" w:rsidP="00CF3A45">
      <w:pPr>
        <w:spacing w:after="0"/>
        <w:jc w:val="both"/>
        <w:rPr>
          <w:rFonts w:ascii="Times New Roman" w:hAnsi="Times New Roman" w:cs="Times New Roman"/>
          <w:b/>
          <w:bCs/>
          <w:lang w:val="en-US"/>
        </w:rPr>
      </w:pPr>
    </w:p>
    <w:p w14:paraId="1DD7F4FD" w14:textId="77777777" w:rsidR="00CF3A45" w:rsidRPr="00BD1F4D" w:rsidRDefault="00CF3A45" w:rsidP="00CF3A45">
      <w:pPr>
        <w:spacing w:after="0"/>
        <w:jc w:val="both"/>
        <w:rPr>
          <w:rFonts w:ascii="Times New Roman" w:hAnsi="Times New Roman" w:cs="Times New Roman"/>
          <w:b/>
          <w:lang w:val="en-US"/>
        </w:rPr>
      </w:pPr>
    </w:p>
    <w:p w14:paraId="00DE5EFD" w14:textId="77777777" w:rsidR="00CF3A45" w:rsidRPr="00BD1F4D" w:rsidRDefault="00CF3A45" w:rsidP="00CF3A45">
      <w:pPr>
        <w:spacing w:after="0"/>
        <w:jc w:val="both"/>
        <w:rPr>
          <w:rFonts w:ascii="Times New Roman" w:hAnsi="Times New Roman" w:cs="Times New Roman"/>
          <w:lang w:val="en-US"/>
        </w:rPr>
      </w:pPr>
    </w:p>
    <w:p w14:paraId="6DEEB18D" w14:textId="77777777" w:rsidR="00CF3A45" w:rsidRPr="00BD1F4D" w:rsidRDefault="00CF3A45" w:rsidP="00CF3A45">
      <w:pPr>
        <w:spacing w:after="0"/>
        <w:jc w:val="both"/>
        <w:rPr>
          <w:rFonts w:ascii="Times New Roman" w:eastAsia="宋体" w:hAnsi="Times New Roman" w:cs="Times New Roman"/>
          <w:sz w:val="25"/>
          <w:szCs w:val="25"/>
          <w:lang w:val="en-US" w:eastAsia="zh-CN"/>
        </w:rPr>
      </w:pPr>
      <w:r w:rsidRPr="00BD1F4D">
        <w:rPr>
          <w:rFonts w:ascii="Times New Roman" w:hAnsi="Times New Roman" w:cs="Times New Roman"/>
          <w:bCs/>
          <w:lang w:val="en-US"/>
        </w:rPr>
        <w:t xml:space="preserve">Professor </w:t>
      </w:r>
      <w:r w:rsidRPr="00BD1F4D">
        <w:rPr>
          <w:rFonts w:ascii="Times New Roman" w:hAnsi="Times New Roman" w:cs="Times New Roman"/>
          <w:b/>
          <w:lang w:val="en-US"/>
        </w:rPr>
        <w:t xml:space="preserve">Zhou </w:t>
      </w:r>
      <w:proofErr w:type="spellStart"/>
      <w:r w:rsidRPr="00BD1F4D">
        <w:rPr>
          <w:rFonts w:ascii="Times New Roman" w:hAnsi="Times New Roman" w:cs="Times New Roman"/>
          <w:b/>
          <w:lang w:val="en-US"/>
        </w:rPr>
        <w:t>Suhong</w:t>
      </w:r>
      <w:proofErr w:type="spellEnd"/>
      <w:r w:rsidRPr="00BD1F4D">
        <w:rPr>
          <w:rFonts w:ascii="Times New Roman" w:hAnsi="Times New Roman" w:cs="Times New Roman"/>
          <w:b/>
          <w:lang w:val="en-US" w:eastAsia="zh-CN"/>
        </w:rPr>
        <w:t xml:space="preserve"> </w:t>
      </w:r>
      <w:r w:rsidRPr="00BD1F4D">
        <w:rPr>
          <w:rFonts w:ascii="Times New Roman" w:eastAsia="宋体" w:hAnsi="Times New Roman" w:cs="Times New Roman"/>
          <w:sz w:val="25"/>
          <w:szCs w:val="25"/>
          <w:lang w:val="en-US"/>
        </w:rPr>
        <w:t>周素红</w:t>
      </w:r>
    </w:p>
    <w:p w14:paraId="791E5D6A" w14:textId="77777777" w:rsidR="00CF3A45" w:rsidRPr="00BD1F4D" w:rsidRDefault="00CF3A45" w:rsidP="00CF3A45">
      <w:pPr>
        <w:spacing w:after="0"/>
        <w:jc w:val="both"/>
        <w:rPr>
          <w:rFonts w:ascii="Times New Roman" w:eastAsia="宋体" w:hAnsi="Times New Roman" w:cs="Times New Roman"/>
          <w:sz w:val="25"/>
          <w:szCs w:val="25"/>
          <w:lang w:val="en-US" w:eastAsia="zh-CN"/>
        </w:rPr>
      </w:pPr>
      <w:r w:rsidRPr="00BD1F4D">
        <w:rPr>
          <w:rFonts w:ascii="Times New Roman" w:eastAsia="宋体" w:hAnsi="Times New Roman" w:cs="Times New Roman"/>
          <w:i/>
          <w:sz w:val="25"/>
          <w:szCs w:val="25"/>
          <w:lang w:val="en-US"/>
        </w:rPr>
        <w:t xml:space="preserve">“New pathways for sustainable urban development in Zhuhai” </w:t>
      </w:r>
      <w:r w:rsidRPr="00BD1F4D">
        <w:rPr>
          <w:rFonts w:ascii="Times New Roman" w:eastAsia="宋体" w:hAnsi="Times New Roman" w:cs="Times New Roman"/>
          <w:sz w:val="25"/>
          <w:szCs w:val="25"/>
          <w:lang w:val="en-US" w:eastAsia="zh-CN"/>
        </w:rPr>
        <w:t>珠海城市可持续发展新路径</w:t>
      </w:r>
    </w:p>
    <w:p w14:paraId="1CF2A62B" w14:textId="77777777" w:rsidR="00CF3A45" w:rsidRPr="00BD1F4D" w:rsidRDefault="00CF3A45" w:rsidP="00CF3A45">
      <w:pPr>
        <w:spacing w:after="0"/>
        <w:jc w:val="both"/>
        <w:rPr>
          <w:rFonts w:ascii="Times New Roman" w:eastAsia="宋体" w:hAnsi="Times New Roman" w:cs="Times New Roman"/>
          <w:sz w:val="25"/>
          <w:szCs w:val="25"/>
          <w:lang w:val="en-US" w:eastAsia="zh-CN"/>
        </w:rPr>
      </w:pPr>
    </w:p>
    <w:p w14:paraId="23DD8070" w14:textId="77777777" w:rsidR="00CF3A45" w:rsidRPr="00BD1F4D" w:rsidRDefault="00CF3A45" w:rsidP="00CF3A45">
      <w:pPr>
        <w:spacing w:after="0"/>
        <w:jc w:val="both"/>
        <w:rPr>
          <w:rFonts w:ascii="Times New Roman" w:hAnsi="Times New Roman" w:cs="Times New Roman"/>
          <w:bCs/>
          <w:lang w:val="en-US"/>
        </w:rPr>
      </w:pPr>
      <w:r w:rsidRPr="00BD1F4D">
        <w:rPr>
          <w:rFonts w:ascii="Times New Roman" w:hAnsi="Times New Roman" w:cs="Times New Roman"/>
          <w:b/>
          <w:lang w:val="en-US"/>
        </w:rPr>
        <w:t xml:space="preserve">Zhou </w:t>
      </w:r>
      <w:proofErr w:type="spellStart"/>
      <w:r w:rsidRPr="00BD1F4D">
        <w:rPr>
          <w:rFonts w:ascii="Times New Roman" w:hAnsi="Times New Roman" w:cs="Times New Roman"/>
          <w:b/>
          <w:lang w:val="en-US"/>
        </w:rPr>
        <w:t>Suhong</w:t>
      </w:r>
      <w:proofErr w:type="spellEnd"/>
      <w:r w:rsidRPr="00BD1F4D">
        <w:rPr>
          <w:rFonts w:ascii="Times New Roman" w:hAnsi="Times New Roman" w:cs="Times New Roman"/>
          <w:b/>
          <w:lang w:val="en-US" w:eastAsia="zh-CN"/>
        </w:rPr>
        <w:t xml:space="preserve"> </w:t>
      </w:r>
      <w:r w:rsidRPr="00BD1F4D">
        <w:rPr>
          <w:rFonts w:ascii="Times New Roman" w:hAnsi="Times New Roman" w:cs="Times New Roman"/>
          <w:bCs/>
          <w:lang w:val="en-US"/>
        </w:rPr>
        <w:t>(</w:t>
      </w:r>
      <w:proofErr w:type="spellStart"/>
      <w:r w:rsidRPr="00BD1F4D">
        <w:rPr>
          <w:rFonts w:ascii="Times New Roman" w:hAnsi="Times New Roman" w:cs="Times New Roman"/>
          <w:bCs/>
          <w:lang w:val="en-US"/>
        </w:rPr>
        <w:t>infos</w:t>
      </w:r>
      <w:proofErr w:type="spellEnd"/>
      <w:r w:rsidRPr="00BD1F4D">
        <w:rPr>
          <w:rFonts w:ascii="Times New Roman" w:hAnsi="Times New Roman" w:cs="Times New Roman"/>
          <w:bCs/>
          <w:lang w:val="en-US"/>
        </w:rPr>
        <w:t xml:space="preserve"> </w:t>
      </w:r>
      <w:proofErr w:type="spellStart"/>
      <w:r w:rsidRPr="00BD1F4D">
        <w:rPr>
          <w:rFonts w:ascii="Times New Roman" w:hAnsi="Times New Roman" w:cs="Times New Roman"/>
          <w:bCs/>
          <w:lang w:val="en-US"/>
        </w:rPr>
        <w:t>parcours</w:t>
      </w:r>
      <w:proofErr w:type="spellEnd"/>
      <w:r w:rsidRPr="00BD1F4D">
        <w:rPr>
          <w:rFonts w:ascii="Times New Roman" w:hAnsi="Times New Roman" w:cs="Times New Roman"/>
          <w:bCs/>
          <w:lang w:val="en-US"/>
        </w:rPr>
        <w:t xml:space="preserve"> </w:t>
      </w:r>
      <w:proofErr w:type="spellStart"/>
      <w:r w:rsidRPr="00BD1F4D">
        <w:rPr>
          <w:rFonts w:ascii="Times New Roman" w:hAnsi="Times New Roman" w:cs="Times New Roman"/>
          <w:bCs/>
          <w:lang w:val="en-US"/>
        </w:rPr>
        <w:t>academique</w:t>
      </w:r>
      <w:proofErr w:type="spellEnd"/>
      <w:r w:rsidRPr="00BD1F4D">
        <w:rPr>
          <w:rFonts w:ascii="Times New Roman" w:hAnsi="Times New Roman" w:cs="Times New Roman"/>
          <w:bCs/>
          <w:lang w:val="en-US"/>
        </w:rPr>
        <w:t>)</w:t>
      </w:r>
    </w:p>
    <w:p w14:paraId="039500BD" w14:textId="77777777" w:rsidR="00CF3A45" w:rsidRPr="00BD1F4D" w:rsidRDefault="00CF3A45" w:rsidP="00CF3A45">
      <w:pPr>
        <w:spacing w:after="0"/>
        <w:jc w:val="both"/>
        <w:rPr>
          <w:rFonts w:ascii="Times New Roman" w:hAnsi="Times New Roman" w:cs="Times New Roman"/>
          <w:bCs/>
          <w:lang w:val="en-US" w:eastAsia="zh-CN"/>
        </w:rPr>
      </w:pPr>
    </w:p>
    <w:p w14:paraId="064A010B" w14:textId="0D2DA768" w:rsidR="00CF3A45" w:rsidRPr="004240B8" w:rsidRDefault="00CF3A45" w:rsidP="00CF3A45">
      <w:pPr>
        <w:spacing w:after="0"/>
        <w:jc w:val="both"/>
        <w:rPr>
          <w:rFonts w:ascii="Times New Roman" w:hAnsi="Times New Roman" w:cs="Times New Roman"/>
          <w:b/>
          <w:bCs/>
          <w:lang w:val="en-US" w:eastAsia="zh-CN"/>
        </w:rPr>
      </w:pPr>
      <w:r w:rsidRPr="004240B8">
        <w:rPr>
          <w:rFonts w:ascii="Times New Roman" w:hAnsi="Times New Roman" w:cs="Times New Roman"/>
          <w:b/>
          <w:bCs/>
          <w:lang w:val="en-US"/>
        </w:rPr>
        <w:t>Presen</w:t>
      </w:r>
      <w:r w:rsidR="00FF3728" w:rsidRPr="004240B8">
        <w:rPr>
          <w:rFonts w:ascii="Times New Roman" w:hAnsi="Times New Roman" w:cs="Times New Roman"/>
          <w:b/>
          <w:bCs/>
          <w:lang w:val="en-US"/>
        </w:rPr>
        <w:t>t</w:t>
      </w:r>
      <w:r w:rsidRPr="004240B8">
        <w:rPr>
          <w:rFonts w:ascii="Times New Roman" w:hAnsi="Times New Roman" w:cs="Times New Roman"/>
          <w:b/>
          <w:bCs/>
          <w:lang w:val="en-US"/>
        </w:rPr>
        <w:t>ation</w:t>
      </w:r>
    </w:p>
    <w:p w14:paraId="6016C72E" w14:textId="77777777" w:rsidR="00CF3A45" w:rsidRPr="00BD1F4D" w:rsidRDefault="00CF3A45" w:rsidP="00CF3A45">
      <w:pPr>
        <w:spacing w:after="0"/>
        <w:jc w:val="both"/>
        <w:rPr>
          <w:rFonts w:ascii="Times New Roman" w:hAnsi="Times New Roman" w:cs="Times New Roman"/>
          <w:bCs/>
          <w:lang w:val="en-US" w:eastAsia="zh-CN"/>
        </w:rPr>
      </w:pPr>
    </w:p>
    <w:p w14:paraId="64E414CA" w14:textId="77777777" w:rsidR="00CF3A45" w:rsidRDefault="00CF3A45" w:rsidP="00CF3A45">
      <w:pPr>
        <w:spacing w:after="0"/>
        <w:jc w:val="both"/>
        <w:rPr>
          <w:rFonts w:ascii="Times New Roman" w:hAnsi="Times New Roman" w:cs="Times New Roman"/>
          <w:b/>
          <w:bCs/>
          <w:lang w:val="en-US" w:eastAsia="zh-CN"/>
        </w:rPr>
      </w:pPr>
      <w:r w:rsidRPr="004240B8">
        <w:rPr>
          <w:rFonts w:ascii="Times New Roman" w:hAnsi="Times New Roman" w:cs="Times New Roman"/>
          <w:b/>
          <w:bCs/>
          <w:lang w:val="en-US" w:eastAsia="zh-CN"/>
        </w:rPr>
        <w:t>Discussion</w:t>
      </w:r>
    </w:p>
    <w:p w14:paraId="586F430C" w14:textId="77777777" w:rsidR="004240B8" w:rsidRDefault="004240B8" w:rsidP="00CF3A45">
      <w:pPr>
        <w:spacing w:after="0"/>
        <w:jc w:val="both"/>
        <w:rPr>
          <w:rFonts w:ascii="Times New Roman" w:hAnsi="Times New Roman" w:cs="Times New Roman"/>
          <w:b/>
          <w:bCs/>
          <w:lang w:val="en-US" w:eastAsia="zh-CN"/>
        </w:rPr>
      </w:pPr>
    </w:p>
    <w:p w14:paraId="1BA7A961" w14:textId="31414CA2" w:rsidR="004240B8" w:rsidRPr="004240B8" w:rsidRDefault="004240B8" w:rsidP="00CF3A45">
      <w:pPr>
        <w:spacing w:after="0"/>
        <w:jc w:val="both"/>
        <w:rPr>
          <w:rFonts w:ascii="Times New Roman" w:hAnsi="Times New Roman" w:cs="Times New Roman"/>
          <w:bCs/>
          <w:lang w:val="en-US" w:eastAsia="zh-CN"/>
        </w:rPr>
      </w:pPr>
      <w:r w:rsidRPr="004240B8">
        <w:rPr>
          <w:rFonts w:ascii="Times New Roman" w:hAnsi="Times New Roman" w:cs="Times New Roman"/>
          <w:bCs/>
          <w:lang w:val="en-US" w:eastAsia="zh-CN"/>
        </w:rPr>
        <w:t xml:space="preserve">Pr. </w:t>
      </w:r>
      <w:proofErr w:type="spellStart"/>
      <w:r w:rsidRPr="004240B8">
        <w:rPr>
          <w:rFonts w:ascii="Times New Roman" w:hAnsi="Times New Roman" w:cs="Times New Roman"/>
          <w:bCs/>
          <w:lang w:val="en-US" w:eastAsia="zh-CN"/>
        </w:rPr>
        <w:t>Poli</w:t>
      </w:r>
      <w:proofErr w:type="spellEnd"/>
      <w:r>
        <w:rPr>
          <w:rFonts w:ascii="Times New Roman" w:hAnsi="Times New Roman" w:cs="Times New Roman"/>
          <w:bCs/>
          <w:lang w:val="en-US" w:eastAsia="zh-CN"/>
        </w:rPr>
        <w:t xml:space="preserve"> asks if the difference of profiles between East and West also implies different environmental politics. A gap indeed appeared at the beginning, but the Eastern part of the PRD is now upgrading this aspect to meet environmental standards.</w:t>
      </w:r>
    </w:p>
    <w:p w14:paraId="7199D47E" w14:textId="77777777" w:rsidR="004240B8" w:rsidRPr="004240B8" w:rsidRDefault="004240B8" w:rsidP="004240B8">
      <w:pPr>
        <w:spacing w:after="0"/>
        <w:jc w:val="both"/>
        <w:rPr>
          <w:rFonts w:ascii="Times New Roman" w:hAnsi="Times New Roman" w:cs="Times New Roman"/>
          <w:b/>
          <w:lang w:val="en-US" w:eastAsia="zh-CN"/>
        </w:rPr>
      </w:pPr>
    </w:p>
    <w:p w14:paraId="3579D485" w14:textId="43D07A8F" w:rsidR="004240B8" w:rsidRPr="004240B8" w:rsidRDefault="004240B8" w:rsidP="004240B8">
      <w:pPr>
        <w:spacing w:after="0"/>
        <w:jc w:val="both"/>
        <w:rPr>
          <w:rFonts w:ascii="Times New Roman" w:hAnsi="Times New Roman" w:cs="Times New Roman"/>
          <w:b/>
          <w:lang w:val="en-US" w:eastAsia="zh-CN"/>
        </w:rPr>
      </w:pPr>
      <w:r w:rsidRPr="004240B8">
        <w:rPr>
          <w:rFonts w:ascii="Times New Roman" w:hAnsi="Times New Roman" w:cs="Times New Roman"/>
          <w:lang w:val="en-US" w:eastAsia="zh-CN"/>
        </w:rPr>
        <w:t xml:space="preserve">Pr. </w:t>
      </w:r>
      <w:proofErr w:type="spellStart"/>
      <w:r w:rsidRPr="004240B8">
        <w:rPr>
          <w:rFonts w:ascii="Times New Roman" w:hAnsi="Times New Roman" w:cs="Times New Roman"/>
          <w:lang w:val="en-US" w:eastAsia="zh-CN"/>
        </w:rPr>
        <w:t>Critto</w:t>
      </w:r>
      <w:proofErr w:type="spellEnd"/>
      <w:r>
        <w:rPr>
          <w:rFonts w:ascii="Times New Roman" w:hAnsi="Times New Roman" w:cs="Times New Roman"/>
          <w:lang w:val="en-US" w:eastAsia="zh-CN"/>
        </w:rPr>
        <w:t xml:space="preserve"> inquires about the use of Sustainable Development Indicators in the region and in this work.</w:t>
      </w:r>
      <w:r w:rsidR="00E0039C">
        <w:rPr>
          <w:rFonts w:ascii="Times New Roman" w:hAnsi="Times New Roman" w:cs="Times New Roman"/>
          <w:lang w:val="en-US" w:eastAsia="zh-CN"/>
        </w:rPr>
        <w:t xml:space="preserve"> It is not directly the case here, but some versions of such indicators are used at the local level, for example by the Planning Bureau in Zhuhai.</w:t>
      </w:r>
    </w:p>
    <w:p w14:paraId="1DDAB7C7" w14:textId="77777777" w:rsidR="004240B8" w:rsidRDefault="004240B8" w:rsidP="004240B8">
      <w:pPr>
        <w:spacing w:after="0"/>
        <w:jc w:val="both"/>
        <w:rPr>
          <w:rFonts w:ascii="Times New Roman" w:hAnsi="Times New Roman" w:cs="Times New Roman"/>
          <w:b/>
          <w:lang w:val="en-US" w:eastAsia="zh-CN"/>
        </w:rPr>
      </w:pPr>
    </w:p>
    <w:p w14:paraId="21752E85" w14:textId="3BAE698A" w:rsidR="00E0039C" w:rsidRPr="004240B8" w:rsidRDefault="00E0039C" w:rsidP="004240B8">
      <w:pPr>
        <w:spacing w:after="0"/>
        <w:jc w:val="both"/>
        <w:rPr>
          <w:rFonts w:ascii="Times New Roman" w:hAnsi="Times New Roman" w:cs="Times New Roman"/>
          <w:b/>
          <w:lang w:val="en-US" w:eastAsia="zh-CN"/>
        </w:rPr>
      </w:pPr>
      <w:r>
        <w:rPr>
          <w:rFonts w:ascii="Times New Roman" w:hAnsi="Times New Roman" w:cs="Times New Roman"/>
          <w:bCs/>
          <w:lang w:val="en-US"/>
        </w:rPr>
        <w:t xml:space="preserve">Zhou </w:t>
      </w:r>
      <w:proofErr w:type="spellStart"/>
      <w:r>
        <w:rPr>
          <w:rFonts w:ascii="Times New Roman" w:hAnsi="Times New Roman" w:cs="Times New Roman"/>
          <w:bCs/>
          <w:lang w:val="en-US"/>
        </w:rPr>
        <w:t>Suhong</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Jiaoshou</w:t>
      </w:r>
      <w:proofErr w:type="spellEnd"/>
      <w:r>
        <w:rPr>
          <w:rFonts w:ascii="Times New Roman" w:hAnsi="Times New Roman" w:cs="Times New Roman"/>
          <w:bCs/>
          <w:lang w:val="en-US"/>
        </w:rPr>
        <w:t xml:space="preserve"> emphases on the new opportunities brought by the Hong-Kong-Zhuhai-Macau </w:t>
      </w:r>
      <w:proofErr w:type="gramStart"/>
      <w:r>
        <w:rPr>
          <w:rFonts w:ascii="Times New Roman" w:hAnsi="Times New Roman" w:cs="Times New Roman"/>
          <w:bCs/>
          <w:lang w:val="en-US"/>
        </w:rPr>
        <w:t>bridge</w:t>
      </w:r>
      <w:proofErr w:type="gramEnd"/>
      <w:r>
        <w:rPr>
          <w:rFonts w:ascii="Times New Roman" w:hAnsi="Times New Roman" w:cs="Times New Roman"/>
          <w:bCs/>
          <w:lang w:val="en-US"/>
        </w:rPr>
        <w:t>. The area is of course closely linked to the development of Hong-Kong and Macao, and the long-term patterns in the Special Economic Zones are difficult to influence at the macro-level. But there is no need to break such a dynamic, and Zhuhai can indeed capitalize on its positioning. It has already a good position in the strategy of transformation of industries in China (entering the new era), and more potential to catch up with other citi</w:t>
      </w:r>
      <w:r w:rsidR="002F258C">
        <w:rPr>
          <w:rFonts w:ascii="Times New Roman" w:hAnsi="Times New Roman" w:cs="Times New Roman"/>
          <w:bCs/>
          <w:lang w:val="en-US"/>
        </w:rPr>
        <w:t>es.</w:t>
      </w:r>
    </w:p>
    <w:p w14:paraId="6EDC78ED" w14:textId="77777777" w:rsidR="004240B8" w:rsidRDefault="004240B8" w:rsidP="00CF3A45">
      <w:pPr>
        <w:spacing w:after="0"/>
        <w:jc w:val="both"/>
        <w:rPr>
          <w:rFonts w:ascii="Times New Roman" w:hAnsi="Times New Roman" w:cs="Times New Roman"/>
          <w:b/>
          <w:lang w:val="en-US" w:eastAsia="zh-CN"/>
        </w:rPr>
      </w:pPr>
    </w:p>
    <w:p w14:paraId="68AE694E" w14:textId="77777777" w:rsidR="002F258C" w:rsidRDefault="002F258C" w:rsidP="00CF3A45">
      <w:pPr>
        <w:spacing w:after="0"/>
        <w:jc w:val="both"/>
        <w:rPr>
          <w:rFonts w:ascii="Times New Roman" w:hAnsi="Times New Roman" w:cs="Times New Roman"/>
          <w:b/>
          <w:lang w:val="en-US" w:eastAsia="zh-CN"/>
        </w:rPr>
      </w:pPr>
    </w:p>
    <w:p w14:paraId="1B180812" w14:textId="77777777" w:rsidR="004240B8" w:rsidRPr="00BD1F4D" w:rsidRDefault="004240B8" w:rsidP="00CF3A45">
      <w:pPr>
        <w:spacing w:after="0"/>
        <w:jc w:val="both"/>
        <w:rPr>
          <w:rFonts w:ascii="Times New Roman" w:hAnsi="Times New Roman" w:cs="Times New Roman"/>
          <w:b/>
          <w:lang w:val="en-US" w:eastAsia="zh-CN"/>
        </w:rPr>
      </w:pPr>
    </w:p>
    <w:p w14:paraId="50B60729" w14:textId="77777777" w:rsidR="00CF3A45" w:rsidRPr="00BD1F4D" w:rsidRDefault="00CF3A45" w:rsidP="00CF3A45">
      <w:pPr>
        <w:spacing w:after="0"/>
        <w:jc w:val="both"/>
        <w:rPr>
          <w:rFonts w:ascii="Times New Roman" w:hAnsi="Times New Roman" w:cs="Times New Roman"/>
          <w:b/>
          <w:lang w:val="en-US" w:eastAsia="zh-CN"/>
        </w:rPr>
      </w:pPr>
    </w:p>
    <w:p w14:paraId="723D8C81"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Cs/>
          <w:lang w:val="en-US"/>
        </w:rPr>
        <w:t xml:space="preserve">Professor </w:t>
      </w:r>
      <w:r w:rsidRPr="00BD1F4D">
        <w:rPr>
          <w:rFonts w:ascii="Times New Roman" w:hAnsi="Times New Roman" w:cs="Times New Roman"/>
          <w:b/>
          <w:lang w:val="en-US"/>
        </w:rPr>
        <w:t xml:space="preserve">Zhou </w:t>
      </w:r>
      <w:proofErr w:type="spellStart"/>
      <w:r w:rsidRPr="00BD1F4D">
        <w:rPr>
          <w:rFonts w:ascii="Times New Roman" w:hAnsi="Times New Roman" w:cs="Times New Roman"/>
          <w:b/>
          <w:lang w:val="en-US"/>
        </w:rPr>
        <w:t>Chunshan</w:t>
      </w:r>
      <w:proofErr w:type="spellEnd"/>
      <w:r w:rsidRPr="00BD1F4D">
        <w:rPr>
          <w:rFonts w:ascii="Times New Roman" w:hAnsi="Times New Roman" w:cs="Times New Roman"/>
          <w:b/>
          <w:lang w:val="en-US"/>
        </w:rPr>
        <w:t xml:space="preserve"> </w:t>
      </w:r>
      <w:r w:rsidRPr="00BD1F4D">
        <w:rPr>
          <w:rFonts w:ascii="Times New Roman" w:hAnsi="Times New Roman" w:cs="Times New Roman"/>
          <w:b/>
          <w:lang w:val="en-US" w:eastAsia="zh-CN"/>
        </w:rPr>
        <w:t>周春山</w:t>
      </w:r>
    </w:p>
    <w:p w14:paraId="3E441E2F"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i/>
          <w:lang w:val="en-US" w:eastAsia="zh-CN"/>
        </w:rPr>
        <w:t xml:space="preserve">“The development of medium cities in China” </w:t>
      </w:r>
      <w:r w:rsidRPr="00BD1F4D">
        <w:rPr>
          <w:rFonts w:ascii="Times New Roman" w:hAnsi="Times New Roman" w:cs="Times New Roman"/>
          <w:lang w:val="en-US" w:eastAsia="zh-CN"/>
        </w:rPr>
        <w:t>中国中等城市</w:t>
      </w:r>
      <w:r w:rsidRPr="00BD1F4D">
        <w:rPr>
          <w:rFonts w:ascii="Times New Roman" w:eastAsia="宋体" w:hAnsi="Times New Roman" w:cs="Times New Roman"/>
          <w:lang w:val="en-US" w:eastAsia="zh-CN"/>
        </w:rPr>
        <w:t>发</w:t>
      </w:r>
      <w:r w:rsidRPr="00BD1F4D">
        <w:rPr>
          <w:rFonts w:ascii="Times New Roman" w:hAnsi="Times New Roman" w:cs="Times New Roman"/>
          <w:lang w:val="en-US" w:eastAsia="zh-CN"/>
        </w:rPr>
        <w:t>展特征分析</w:t>
      </w:r>
    </w:p>
    <w:p w14:paraId="5646CB83" w14:textId="77777777" w:rsidR="00CF3A45" w:rsidRPr="00BD1F4D" w:rsidRDefault="00CF3A45" w:rsidP="00CF3A45">
      <w:pPr>
        <w:spacing w:after="0"/>
        <w:jc w:val="both"/>
        <w:rPr>
          <w:rFonts w:ascii="Times New Roman" w:hAnsi="Times New Roman" w:cs="Times New Roman"/>
          <w:lang w:val="en-US" w:eastAsia="zh-CN"/>
        </w:rPr>
      </w:pPr>
    </w:p>
    <w:p w14:paraId="74FA43A4"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lang w:val="en-US"/>
        </w:rPr>
        <w:t xml:space="preserve">Zhou </w:t>
      </w:r>
      <w:proofErr w:type="spellStart"/>
      <w:r w:rsidRPr="00BD1F4D">
        <w:rPr>
          <w:rFonts w:ascii="Times New Roman" w:hAnsi="Times New Roman" w:cs="Times New Roman"/>
          <w:b/>
          <w:lang w:val="en-US"/>
        </w:rPr>
        <w:t>Chunshan</w:t>
      </w:r>
      <w:proofErr w:type="spellEnd"/>
      <w:r w:rsidRPr="00BD1F4D">
        <w:rPr>
          <w:rFonts w:ascii="Times New Roman" w:hAnsi="Times New Roman" w:cs="Times New Roman"/>
          <w:b/>
          <w:lang w:val="en-US" w:eastAsia="zh-CN"/>
        </w:rPr>
        <w:t xml:space="preserve"> </w:t>
      </w:r>
      <w:r w:rsidRPr="00BD1F4D">
        <w:rPr>
          <w:rFonts w:ascii="Times New Roman" w:hAnsi="Times New Roman" w:cs="Times New Roman"/>
          <w:bCs/>
          <w:lang w:val="en-US"/>
        </w:rPr>
        <w:t>(</w:t>
      </w:r>
      <w:proofErr w:type="spellStart"/>
      <w:r w:rsidRPr="00BD1F4D">
        <w:rPr>
          <w:rFonts w:ascii="Times New Roman" w:hAnsi="Times New Roman" w:cs="Times New Roman"/>
          <w:bCs/>
          <w:lang w:val="en-US"/>
        </w:rPr>
        <w:t>infos</w:t>
      </w:r>
      <w:proofErr w:type="spellEnd"/>
      <w:r w:rsidRPr="00BD1F4D">
        <w:rPr>
          <w:rFonts w:ascii="Times New Roman" w:hAnsi="Times New Roman" w:cs="Times New Roman"/>
          <w:bCs/>
          <w:lang w:val="en-US"/>
        </w:rPr>
        <w:t xml:space="preserve"> </w:t>
      </w:r>
      <w:proofErr w:type="spellStart"/>
      <w:r w:rsidRPr="00BD1F4D">
        <w:rPr>
          <w:rFonts w:ascii="Times New Roman" w:hAnsi="Times New Roman" w:cs="Times New Roman"/>
          <w:bCs/>
          <w:lang w:val="en-US"/>
        </w:rPr>
        <w:t>parcours</w:t>
      </w:r>
      <w:proofErr w:type="spellEnd"/>
      <w:r w:rsidRPr="00BD1F4D">
        <w:rPr>
          <w:rFonts w:ascii="Times New Roman" w:hAnsi="Times New Roman" w:cs="Times New Roman"/>
          <w:bCs/>
          <w:lang w:val="en-US"/>
        </w:rPr>
        <w:t xml:space="preserve"> </w:t>
      </w:r>
      <w:proofErr w:type="spellStart"/>
      <w:r w:rsidRPr="00BD1F4D">
        <w:rPr>
          <w:rFonts w:ascii="Times New Roman" w:hAnsi="Times New Roman" w:cs="Times New Roman"/>
          <w:bCs/>
          <w:lang w:val="en-US"/>
        </w:rPr>
        <w:t>academique</w:t>
      </w:r>
      <w:proofErr w:type="spellEnd"/>
      <w:r w:rsidRPr="00BD1F4D">
        <w:rPr>
          <w:rFonts w:ascii="Times New Roman" w:hAnsi="Times New Roman" w:cs="Times New Roman"/>
          <w:bCs/>
          <w:lang w:val="en-US"/>
        </w:rPr>
        <w:t>)</w:t>
      </w:r>
    </w:p>
    <w:p w14:paraId="4001EFBA" w14:textId="77777777" w:rsidR="00CF3A45" w:rsidRPr="00BD1F4D" w:rsidRDefault="00CF3A45" w:rsidP="00CF3A45">
      <w:pPr>
        <w:spacing w:after="0"/>
        <w:jc w:val="both"/>
        <w:rPr>
          <w:rFonts w:ascii="Times New Roman" w:hAnsi="Times New Roman" w:cs="Times New Roman"/>
          <w:bCs/>
          <w:lang w:val="en-US" w:eastAsia="zh-CN"/>
        </w:rPr>
      </w:pPr>
    </w:p>
    <w:p w14:paraId="255683DF" w14:textId="2B7C020C" w:rsidR="00CF3A45" w:rsidRPr="002F258C" w:rsidRDefault="00CF3A45" w:rsidP="00CF3A45">
      <w:pPr>
        <w:spacing w:after="0"/>
        <w:jc w:val="both"/>
        <w:rPr>
          <w:rFonts w:ascii="Times New Roman" w:hAnsi="Times New Roman" w:cs="Times New Roman"/>
          <w:b/>
          <w:bCs/>
          <w:lang w:val="en-US" w:eastAsia="zh-CN"/>
        </w:rPr>
      </w:pPr>
      <w:r w:rsidRPr="002F258C">
        <w:rPr>
          <w:rFonts w:ascii="Times New Roman" w:hAnsi="Times New Roman" w:cs="Times New Roman"/>
          <w:b/>
          <w:bCs/>
          <w:lang w:val="en-US"/>
        </w:rPr>
        <w:t>Presen</w:t>
      </w:r>
      <w:r w:rsidR="00FF3728" w:rsidRPr="002F258C">
        <w:rPr>
          <w:rFonts w:ascii="Times New Roman" w:hAnsi="Times New Roman" w:cs="Times New Roman"/>
          <w:b/>
          <w:bCs/>
          <w:lang w:val="en-US"/>
        </w:rPr>
        <w:t>t</w:t>
      </w:r>
      <w:r w:rsidRPr="002F258C">
        <w:rPr>
          <w:rFonts w:ascii="Times New Roman" w:hAnsi="Times New Roman" w:cs="Times New Roman"/>
          <w:b/>
          <w:bCs/>
          <w:lang w:val="en-US"/>
        </w:rPr>
        <w:t>ation</w:t>
      </w:r>
    </w:p>
    <w:p w14:paraId="030DB890" w14:textId="77777777" w:rsidR="00CF3A45" w:rsidRPr="00BD1F4D" w:rsidRDefault="00CF3A45" w:rsidP="00CF3A45">
      <w:pPr>
        <w:spacing w:after="0"/>
        <w:jc w:val="both"/>
        <w:rPr>
          <w:rFonts w:ascii="Times New Roman" w:hAnsi="Times New Roman" w:cs="Times New Roman"/>
          <w:bCs/>
          <w:lang w:val="en-US" w:eastAsia="zh-CN"/>
        </w:rPr>
      </w:pPr>
    </w:p>
    <w:p w14:paraId="406E28C8" w14:textId="77777777" w:rsidR="00CF3A45" w:rsidRPr="002F258C" w:rsidRDefault="00CF3A45" w:rsidP="00CF3A45">
      <w:pPr>
        <w:spacing w:after="0"/>
        <w:jc w:val="both"/>
        <w:rPr>
          <w:rFonts w:ascii="Times New Roman" w:hAnsi="Times New Roman" w:cs="Times New Roman"/>
          <w:b/>
          <w:bCs/>
          <w:lang w:val="en-US" w:eastAsia="zh-CN"/>
        </w:rPr>
      </w:pPr>
      <w:r w:rsidRPr="002F258C">
        <w:rPr>
          <w:rFonts w:ascii="Times New Roman" w:hAnsi="Times New Roman" w:cs="Times New Roman"/>
          <w:b/>
          <w:bCs/>
          <w:lang w:val="en-US" w:eastAsia="zh-CN"/>
        </w:rPr>
        <w:t>Discussion</w:t>
      </w:r>
    </w:p>
    <w:p w14:paraId="5D1F4A89" w14:textId="77777777" w:rsidR="00CF3A45" w:rsidRPr="00BD1F4D" w:rsidRDefault="00CF3A45" w:rsidP="00CF3A45">
      <w:pPr>
        <w:spacing w:after="0"/>
        <w:jc w:val="both"/>
        <w:rPr>
          <w:rFonts w:ascii="Times New Roman" w:hAnsi="Times New Roman" w:cs="Times New Roman"/>
          <w:bCs/>
          <w:lang w:val="en-US" w:eastAsia="zh-CN"/>
        </w:rPr>
      </w:pPr>
    </w:p>
    <w:p w14:paraId="147B5E5C" w14:textId="77777777" w:rsidR="00CF3A45" w:rsidRPr="00BD1F4D" w:rsidRDefault="00CF3A45" w:rsidP="00CF3A45">
      <w:pPr>
        <w:spacing w:after="0"/>
        <w:jc w:val="both"/>
        <w:rPr>
          <w:rFonts w:ascii="Times New Roman" w:hAnsi="Times New Roman" w:cs="Times New Roman"/>
          <w:bCs/>
          <w:lang w:val="en-US" w:eastAsia="zh-CN"/>
        </w:rPr>
      </w:pPr>
    </w:p>
    <w:p w14:paraId="5BDFBB2C" w14:textId="77777777" w:rsidR="00CF3A45" w:rsidRPr="00BD1F4D" w:rsidRDefault="00CF3A45" w:rsidP="00CF3A45">
      <w:pPr>
        <w:spacing w:after="0"/>
        <w:jc w:val="both"/>
        <w:rPr>
          <w:rFonts w:ascii="Times New Roman" w:hAnsi="Times New Roman" w:cs="Times New Roman"/>
          <w:bCs/>
          <w:lang w:val="en-US" w:eastAsia="zh-CN"/>
        </w:rPr>
      </w:pPr>
    </w:p>
    <w:p w14:paraId="311C7954" w14:textId="77777777" w:rsidR="00CF3A45" w:rsidRPr="00BD1F4D" w:rsidRDefault="00CF3A45" w:rsidP="00CF3A45">
      <w:pPr>
        <w:spacing w:after="0"/>
        <w:jc w:val="both"/>
        <w:rPr>
          <w:rFonts w:ascii="Times New Roman" w:hAnsi="Times New Roman" w:cs="Times New Roman"/>
          <w:bCs/>
          <w:lang w:val="en-US" w:eastAsia="zh-CN"/>
        </w:rPr>
      </w:pPr>
    </w:p>
    <w:p w14:paraId="2C674609"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 xml:space="preserve">Pan </w:t>
      </w:r>
      <w:proofErr w:type="spellStart"/>
      <w:r w:rsidRPr="00BD1F4D">
        <w:rPr>
          <w:rFonts w:ascii="Times New Roman" w:hAnsi="Times New Roman" w:cs="Times New Roman"/>
          <w:b/>
          <w:bCs/>
          <w:lang w:val="en-US" w:eastAsia="zh-CN"/>
        </w:rPr>
        <w:t>Yujian</w:t>
      </w:r>
      <w:proofErr w:type="spellEnd"/>
      <w:r w:rsidRPr="00BD1F4D">
        <w:rPr>
          <w:rFonts w:ascii="Times New Roman" w:hAnsi="Times New Roman" w:cs="Times New Roman"/>
          <w:b/>
          <w:bCs/>
          <w:lang w:val="en-US" w:eastAsia="zh-CN"/>
        </w:rPr>
        <w:t xml:space="preserve"> </w:t>
      </w:r>
      <w:r w:rsidRPr="00BD1F4D">
        <w:rPr>
          <w:rFonts w:ascii="Times New Roman" w:hAnsi="Times New Roman" w:cs="Times New Roman"/>
          <w:b/>
          <w:bCs/>
          <w:lang w:val="en-US" w:eastAsia="zh-CN"/>
        </w:rPr>
        <w:t>潘裕娟</w:t>
      </w:r>
    </w:p>
    <w:p w14:paraId="10F69BCB"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i/>
          <w:lang w:val="en-US" w:eastAsia="zh-CN"/>
        </w:rPr>
        <w:t xml:space="preserve">“The development strategy of Zhuhai city” </w:t>
      </w:r>
      <w:r w:rsidRPr="00BD1F4D">
        <w:rPr>
          <w:rFonts w:ascii="Times New Roman" w:hAnsi="Times New Roman" w:cs="Times New Roman"/>
          <w:bCs/>
          <w:lang w:val="en-US" w:eastAsia="zh-CN"/>
        </w:rPr>
        <w:t>珠海城市</w:t>
      </w:r>
      <w:r w:rsidRPr="00BD1F4D">
        <w:rPr>
          <w:rFonts w:ascii="Times New Roman" w:eastAsia="宋体" w:hAnsi="Times New Roman" w:cs="Times New Roman"/>
          <w:bCs/>
          <w:lang w:val="en-US" w:eastAsia="zh-CN"/>
        </w:rPr>
        <w:t>发</w:t>
      </w:r>
      <w:r w:rsidRPr="00BD1F4D">
        <w:rPr>
          <w:rFonts w:ascii="Times New Roman" w:hAnsi="Times New Roman" w:cs="Times New Roman"/>
          <w:bCs/>
          <w:lang w:val="en-US" w:eastAsia="zh-CN"/>
        </w:rPr>
        <w:t>展</w:t>
      </w:r>
      <w:r w:rsidRPr="00BD1F4D">
        <w:rPr>
          <w:rFonts w:ascii="Times New Roman" w:eastAsia="宋体" w:hAnsi="Times New Roman" w:cs="Times New Roman"/>
          <w:bCs/>
          <w:lang w:val="en-US" w:eastAsia="zh-CN"/>
        </w:rPr>
        <w:t>战</w:t>
      </w:r>
      <w:r w:rsidRPr="00BD1F4D">
        <w:rPr>
          <w:rFonts w:ascii="Times New Roman" w:hAnsi="Times New Roman" w:cs="Times New Roman"/>
          <w:bCs/>
          <w:lang w:val="en-US" w:eastAsia="zh-CN"/>
        </w:rPr>
        <w:t>略</w:t>
      </w:r>
    </w:p>
    <w:p w14:paraId="5FC36A06" w14:textId="77777777" w:rsidR="00CF3A45" w:rsidRPr="00BD1F4D" w:rsidRDefault="00CF3A45" w:rsidP="00CF3A45">
      <w:pPr>
        <w:spacing w:after="0"/>
        <w:jc w:val="both"/>
        <w:rPr>
          <w:rFonts w:ascii="Times New Roman" w:hAnsi="Times New Roman" w:cs="Times New Roman"/>
          <w:b/>
          <w:bCs/>
          <w:lang w:val="en-US" w:eastAsia="zh-CN"/>
        </w:rPr>
      </w:pPr>
    </w:p>
    <w:p w14:paraId="66C7599E"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Pan </w:t>
      </w:r>
      <w:proofErr w:type="spellStart"/>
      <w:r w:rsidRPr="00BD1F4D">
        <w:rPr>
          <w:rFonts w:ascii="Times New Roman" w:hAnsi="Times New Roman" w:cs="Times New Roman"/>
          <w:b/>
          <w:bCs/>
          <w:lang w:val="en-US" w:eastAsia="zh-CN"/>
        </w:rPr>
        <w:t>Yujian</w:t>
      </w:r>
      <w:proofErr w:type="spellEnd"/>
      <w:r w:rsidRPr="00BD1F4D">
        <w:rPr>
          <w:rFonts w:ascii="Times New Roman" w:hAnsi="Times New Roman" w:cs="Times New Roman"/>
          <w:b/>
          <w:bCs/>
          <w:lang w:val="en-US" w:eastAsia="zh-CN"/>
        </w:rPr>
        <w:t xml:space="preserve"> </w:t>
      </w:r>
      <w:r w:rsidRPr="00BD1F4D">
        <w:rPr>
          <w:rFonts w:ascii="Times New Roman" w:hAnsi="Times New Roman" w:cs="Times New Roman"/>
          <w:bCs/>
          <w:lang w:val="en-US"/>
        </w:rPr>
        <w:t>(</w:t>
      </w:r>
      <w:proofErr w:type="spellStart"/>
      <w:r w:rsidRPr="00BD1F4D">
        <w:rPr>
          <w:rFonts w:ascii="Times New Roman" w:hAnsi="Times New Roman" w:cs="Times New Roman"/>
          <w:bCs/>
          <w:lang w:val="en-US"/>
        </w:rPr>
        <w:t>infos</w:t>
      </w:r>
      <w:proofErr w:type="spellEnd"/>
      <w:r w:rsidRPr="00BD1F4D">
        <w:rPr>
          <w:rFonts w:ascii="Times New Roman" w:hAnsi="Times New Roman" w:cs="Times New Roman"/>
          <w:bCs/>
          <w:lang w:val="en-US"/>
        </w:rPr>
        <w:t xml:space="preserve"> </w:t>
      </w:r>
      <w:r w:rsidRPr="00BD1F4D">
        <w:rPr>
          <w:rFonts w:ascii="Times New Roman" w:hAnsi="Times New Roman" w:cs="Times New Roman"/>
          <w:bCs/>
          <w:lang w:val="en-US" w:eastAsia="zh-CN"/>
        </w:rPr>
        <w:t>cv</w:t>
      </w:r>
      <w:r w:rsidRPr="00BD1F4D">
        <w:rPr>
          <w:rFonts w:ascii="Times New Roman" w:hAnsi="Times New Roman" w:cs="Times New Roman"/>
          <w:bCs/>
          <w:lang w:val="en-US"/>
        </w:rPr>
        <w:t>)</w:t>
      </w:r>
    </w:p>
    <w:p w14:paraId="08C602C1" w14:textId="77777777" w:rsidR="00CF3A45" w:rsidRPr="00BD1F4D" w:rsidRDefault="00CF3A45" w:rsidP="00CF3A45">
      <w:pPr>
        <w:spacing w:after="0"/>
        <w:jc w:val="both"/>
        <w:rPr>
          <w:rFonts w:ascii="Times New Roman" w:hAnsi="Times New Roman" w:cs="Times New Roman"/>
          <w:b/>
          <w:bCs/>
          <w:lang w:val="en-US" w:eastAsia="zh-CN"/>
        </w:rPr>
      </w:pPr>
    </w:p>
    <w:p w14:paraId="2F645F5C" w14:textId="77777777" w:rsidR="00CF3A45" w:rsidRPr="00BD1F4D" w:rsidRDefault="00CF3A45" w:rsidP="00CF3A45">
      <w:pPr>
        <w:spacing w:after="0"/>
        <w:jc w:val="both"/>
        <w:rPr>
          <w:rFonts w:ascii="Times New Roman" w:hAnsi="Times New Roman" w:cs="Times New Roman"/>
          <w:bCs/>
          <w:lang w:val="en-US" w:eastAsia="zh-CN"/>
        </w:rPr>
      </w:pPr>
      <w:proofErr w:type="spellStart"/>
      <w:r w:rsidRPr="00BD1F4D">
        <w:rPr>
          <w:rFonts w:ascii="Times New Roman" w:hAnsi="Times New Roman" w:cs="Times New Roman"/>
          <w:bCs/>
          <w:lang w:val="en-US"/>
        </w:rPr>
        <w:t>Presenation</w:t>
      </w:r>
      <w:proofErr w:type="spellEnd"/>
    </w:p>
    <w:p w14:paraId="38AB1D92" w14:textId="77777777" w:rsidR="00CF3A45" w:rsidRPr="00BD1F4D" w:rsidRDefault="00CF3A45" w:rsidP="00CF3A45">
      <w:pPr>
        <w:spacing w:after="0"/>
        <w:jc w:val="both"/>
        <w:rPr>
          <w:rFonts w:ascii="Times New Roman" w:hAnsi="Times New Roman" w:cs="Times New Roman"/>
          <w:bCs/>
          <w:lang w:val="en-US" w:eastAsia="zh-CN"/>
        </w:rPr>
      </w:pPr>
    </w:p>
    <w:p w14:paraId="179A3904" w14:textId="77777777" w:rsidR="00CF3A45" w:rsidRPr="00BD1F4D" w:rsidRDefault="00CF3A45" w:rsidP="00CF3A45">
      <w:pPr>
        <w:spacing w:after="0"/>
        <w:jc w:val="both"/>
        <w:rPr>
          <w:rFonts w:ascii="Times New Roman" w:hAnsi="Times New Roman" w:cs="Times New Roman"/>
          <w:bCs/>
          <w:lang w:val="en-US" w:eastAsia="zh-CN"/>
        </w:rPr>
      </w:pPr>
    </w:p>
    <w:p w14:paraId="128A132A" w14:textId="77777777" w:rsidR="00CF3A45" w:rsidRPr="00BD1F4D" w:rsidRDefault="00CF3A45" w:rsidP="00CF3A45">
      <w:pPr>
        <w:spacing w:after="0"/>
        <w:jc w:val="both"/>
        <w:rPr>
          <w:rFonts w:ascii="Times New Roman" w:hAnsi="Times New Roman" w:cs="Times New Roman"/>
          <w:bCs/>
          <w:lang w:val="en-US" w:eastAsia="zh-CN"/>
        </w:rPr>
      </w:pPr>
    </w:p>
    <w:p w14:paraId="560DFB63"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 xml:space="preserve">Ye </w:t>
      </w:r>
      <w:proofErr w:type="spellStart"/>
      <w:r w:rsidRPr="00BD1F4D">
        <w:rPr>
          <w:rFonts w:ascii="Times New Roman" w:hAnsi="Times New Roman" w:cs="Times New Roman"/>
          <w:b/>
          <w:bCs/>
          <w:lang w:val="en-US" w:eastAsia="zh-CN"/>
        </w:rPr>
        <w:t>Yuyao</w:t>
      </w:r>
      <w:proofErr w:type="spellEnd"/>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叶玉</w:t>
      </w:r>
      <w:r w:rsidRPr="00BD1F4D">
        <w:rPr>
          <w:rFonts w:ascii="Times New Roman" w:eastAsia="宋体" w:hAnsi="Times New Roman" w:cs="Times New Roman"/>
          <w:bCs/>
          <w:lang w:val="en-US" w:eastAsia="zh-CN"/>
        </w:rPr>
        <w:t>摇</w:t>
      </w:r>
    </w:p>
    <w:p w14:paraId="7171E997"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i/>
          <w:lang w:val="en-US" w:eastAsia="zh-CN"/>
        </w:rPr>
        <w:t>“The urban spatial structure towards low-carbon transportation and an exploration of low-</w:t>
      </w:r>
      <w:proofErr w:type="spellStart"/>
      <w:r w:rsidRPr="00BD1F4D">
        <w:rPr>
          <w:rFonts w:ascii="Times New Roman" w:hAnsi="Times New Roman" w:cs="Times New Roman"/>
          <w:bCs/>
          <w:i/>
          <w:lang w:val="en-US" w:eastAsia="zh-CN"/>
        </w:rPr>
        <w:t>carboncity</w:t>
      </w:r>
      <w:proofErr w:type="spellEnd"/>
      <w:r w:rsidRPr="00BD1F4D">
        <w:rPr>
          <w:rFonts w:ascii="Times New Roman" w:hAnsi="Times New Roman" w:cs="Times New Roman"/>
          <w:bCs/>
          <w:i/>
          <w:lang w:val="en-US" w:eastAsia="zh-CN"/>
        </w:rPr>
        <w:t>-construction”</w:t>
      </w:r>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面向低碳交通的城市空</w:t>
      </w:r>
      <w:r w:rsidRPr="00BD1F4D">
        <w:rPr>
          <w:rFonts w:ascii="Times New Roman" w:eastAsia="宋体" w:hAnsi="Times New Roman" w:cs="Times New Roman"/>
          <w:bCs/>
          <w:lang w:val="en-US" w:eastAsia="zh-CN"/>
        </w:rPr>
        <w:t>间结</w:t>
      </w:r>
      <w:r w:rsidRPr="00BD1F4D">
        <w:rPr>
          <w:rFonts w:ascii="Times New Roman" w:hAnsi="Times New Roman" w:cs="Times New Roman"/>
          <w:bCs/>
          <w:lang w:val="en-US" w:eastAsia="zh-CN"/>
        </w:rPr>
        <w:t>构与珠海低碳城市建</w:t>
      </w:r>
      <w:r w:rsidRPr="00BD1F4D">
        <w:rPr>
          <w:rFonts w:ascii="Times New Roman" w:eastAsia="宋体" w:hAnsi="Times New Roman" w:cs="Times New Roman"/>
          <w:bCs/>
          <w:lang w:val="en-US" w:eastAsia="zh-CN"/>
        </w:rPr>
        <w:t>设</w:t>
      </w:r>
      <w:r w:rsidRPr="00BD1F4D">
        <w:rPr>
          <w:rFonts w:ascii="Times New Roman" w:hAnsi="Times New Roman" w:cs="Times New Roman"/>
          <w:bCs/>
          <w:lang w:val="en-US" w:eastAsia="zh-CN"/>
        </w:rPr>
        <w:t>路径探索</w:t>
      </w:r>
    </w:p>
    <w:p w14:paraId="3A1B43E3" w14:textId="77777777" w:rsidR="00CF3A45" w:rsidRPr="00BD1F4D" w:rsidRDefault="00CF3A45" w:rsidP="00CF3A45">
      <w:pPr>
        <w:spacing w:after="0"/>
        <w:jc w:val="both"/>
        <w:rPr>
          <w:rFonts w:ascii="Times New Roman" w:hAnsi="Times New Roman" w:cs="Times New Roman"/>
          <w:bCs/>
          <w:lang w:val="en-US" w:eastAsia="zh-CN"/>
        </w:rPr>
      </w:pPr>
    </w:p>
    <w:p w14:paraId="43082306"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Ye </w:t>
      </w:r>
      <w:proofErr w:type="spellStart"/>
      <w:r w:rsidRPr="00BD1F4D">
        <w:rPr>
          <w:rFonts w:ascii="Times New Roman" w:hAnsi="Times New Roman" w:cs="Times New Roman"/>
          <w:b/>
          <w:bCs/>
          <w:lang w:val="en-US" w:eastAsia="zh-CN"/>
        </w:rPr>
        <w:t>Yuyao</w:t>
      </w:r>
      <w:proofErr w:type="spellEnd"/>
      <w:r w:rsidRPr="00BD1F4D">
        <w:rPr>
          <w:rFonts w:ascii="Times New Roman" w:hAnsi="Times New Roman" w:cs="Times New Roman"/>
          <w:b/>
          <w:bCs/>
          <w:lang w:val="en-US" w:eastAsia="zh-CN"/>
        </w:rPr>
        <w:t xml:space="preserve"> </w:t>
      </w:r>
      <w:r w:rsidRPr="00BD1F4D">
        <w:rPr>
          <w:rFonts w:ascii="Times New Roman" w:hAnsi="Times New Roman" w:cs="Times New Roman"/>
          <w:bCs/>
          <w:lang w:val="en-US"/>
        </w:rPr>
        <w:t>(</w:t>
      </w:r>
      <w:proofErr w:type="spellStart"/>
      <w:r w:rsidRPr="00BD1F4D">
        <w:rPr>
          <w:rFonts w:ascii="Times New Roman" w:hAnsi="Times New Roman" w:cs="Times New Roman"/>
          <w:bCs/>
          <w:lang w:val="en-US"/>
        </w:rPr>
        <w:t>infos</w:t>
      </w:r>
      <w:proofErr w:type="spellEnd"/>
      <w:r w:rsidRPr="00BD1F4D">
        <w:rPr>
          <w:rFonts w:ascii="Times New Roman" w:hAnsi="Times New Roman" w:cs="Times New Roman"/>
          <w:bCs/>
          <w:lang w:val="en-US"/>
        </w:rPr>
        <w:t xml:space="preserve"> </w:t>
      </w:r>
      <w:r w:rsidRPr="00BD1F4D">
        <w:rPr>
          <w:rFonts w:ascii="Times New Roman" w:hAnsi="Times New Roman" w:cs="Times New Roman"/>
          <w:bCs/>
          <w:lang w:val="en-US" w:eastAsia="zh-CN"/>
        </w:rPr>
        <w:t>cv</w:t>
      </w:r>
      <w:r w:rsidRPr="00BD1F4D">
        <w:rPr>
          <w:rFonts w:ascii="Times New Roman" w:hAnsi="Times New Roman" w:cs="Times New Roman"/>
          <w:bCs/>
          <w:lang w:val="en-US"/>
        </w:rPr>
        <w:t>)</w:t>
      </w:r>
    </w:p>
    <w:p w14:paraId="2A346291" w14:textId="77777777" w:rsidR="00CF3A45" w:rsidRPr="00BD1F4D" w:rsidRDefault="00CF3A45" w:rsidP="00CF3A45">
      <w:pPr>
        <w:spacing w:after="0"/>
        <w:jc w:val="both"/>
        <w:rPr>
          <w:rFonts w:ascii="Times New Roman" w:hAnsi="Times New Roman" w:cs="Times New Roman"/>
          <w:b/>
          <w:bCs/>
          <w:lang w:val="en-US" w:eastAsia="zh-CN"/>
        </w:rPr>
      </w:pPr>
    </w:p>
    <w:p w14:paraId="36B60FCC" w14:textId="77777777" w:rsidR="00CF3A45" w:rsidRPr="00BD1F4D" w:rsidRDefault="00CF3A45" w:rsidP="00CF3A45">
      <w:pPr>
        <w:spacing w:after="0"/>
        <w:jc w:val="both"/>
        <w:rPr>
          <w:rFonts w:ascii="Times New Roman" w:hAnsi="Times New Roman" w:cs="Times New Roman"/>
          <w:bCs/>
          <w:lang w:val="en-US" w:eastAsia="zh-CN"/>
        </w:rPr>
      </w:pPr>
      <w:proofErr w:type="spellStart"/>
      <w:r w:rsidRPr="00BD1F4D">
        <w:rPr>
          <w:rFonts w:ascii="Times New Roman" w:hAnsi="Times New Roman" w:cs="Times New Roman"/>
          <w:bCs/>
          <w:lang w:val="en-US"/>
        </w:rPr>
        <w:t>Presenation</w:t>
      </w:r>
      <w:proofErr w:type="spellEnd"/>
    </w:p>
    <w:p w14:paraId="0188C4A7" w14:textId="77777777" w:rsidR="00CF3A45" w:rsidRPr="00BD1F4D" w:rsidRDefault="00CF3A45" w:rsidP="00CF3A45">
      <w:pPr>
        <w:spacing w:after="0"/>
        <w:jc w:val="both"/>
        <w:rPr>
          <w:rFonts w:ascii="Times New Roman" w:hAnsi="Times New Roman" w:cs="Times New Roman"/>
          <w:bCs/>
          <w:lang w:val="en-US" w:eastAsia="zh-CN"/>
        </w:rPr>
      </w:pPr>
    </w:p>
    <w:p w14:paraId="76ECEF57"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Discussion</w:t>
      </w:r>
    </w:p>
    <w:p w14:paraId="7AA6D10B" w14:textId="77777777" w:rsidR="00CF3A45" w:rsidRPr="00BD1F4D" w:rsidRDefault="00CF3A45" w:rsidP="00CF3A45">
      <w:pPr>
        <w:spacing w:after="0"/>
        <w:jc w:val="both"/>
        <w:rPr>
          <w:rFonts w:ascii="Times New Roman" w:hAnsi="Times New Roman" w:cs="Times New Roman"/>
          <w:bCs/>
          <w:lang w:val="en-US" w:eastAsia="zh-CN"/>
        </w:rPr>
      </w:pPr>
    </w:p>
    <w:p w14:paraId="6CAE82B6" w14:textId="77777777" w:rsidR="00CF3A45" w:rsidRPr="00BD1F4D" w:rsidRDefault="00CF3A45" w:rsidP="00CF3A45">
      <w:pPr>
        <w:spacing w:after="0"/>
        <w:jc w:val="both"/>
        <w:rPr>
          <w:rFonts w:ascii="Times New Roman" w:hAnsi="Times New Roman" w:cs="Times New Roman"/>
          <w:bCs/>
          <w:lang w:val="en-US" w:eastAsia="zh-CN"/>
        </w:rPr>
      </w:pPr>
    </w:p>
    <w:p w14:paraId="7DD979B9" w14:textId="77777777" w:rsidR="00CF3A45" w:rsidRPr="00BD1F4D" w:rsidRDefault="00CF3A45" w:rsidP="00CF3A45">
      <w:pPr>
        <w:spacing w:after="0"/>
        <w:jc w:val="both"/>
        <w:rPr>
          <w:rFonts w:ascii="Times New Roman" w:hAnsi="Times New Roman" w:cs="Times New Roman"/>
          <w:bCs/>
          <w:lang w:val="en-US" w:eastAsia="zh-CN"/>
        </w:rPr>
      </w:pPr>
    </w:p>
    <w:p w14:paraId="1B1FA6EB"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Cs/>
          <w:lang w:val="en-US" w:eastAsia="zh-CN"/>
        </w:rPr>
        <w:t xml:space="preserve">Professor </w:t>
      </w:r>
      <w:r w:rsidRPr="00BD1F4D">
        <w:rPr>
          <w:rFonts w:ascii="Times New Roman" w:hAnsi="Times New Roman" w:cs="Times New Roman"/>
          <w:b/>
          <w:bCs/>
          <w:lang w:val="en-US" w:eastAsia="zh-CN"/>
        </w:rPr>
        <w:t xml:space="preserve">Yuan </w:t>
      </w:r>
      <w:proofErr w:type="spellStart"/>
      <w:r w:rsidRPr="00BD1F4D">
        <w:rPr>
          <w:rFonts w:ascii="Times New Roman" w:hAnsi="Times New Roman" w:cs="Times New Roman"/>
          <w:b/>
          <w:bCs/>
          <w:lang w:val="en-US" w:eastAsia="zh-CN"/>
        </w:rPr>
        <w:t>Bingcheng</w:t>
      </w:r>
      <w:proofErr w:type="spellEnd"/>
      <w:r w:rsidRPr="00BD1F4D">
        <w:rPr>
          <w:rFonts w:ascii="Times New Roman" w:hAnsi="Times New Roman" w:cs="Times New Roman"/>
          <w:b/>
          <w:bCs/>
          <w:lang w:val="en-US" w:eastAsia="zh-CN"/>
        </w:rPr>
        <w:t xml:space="preserve"> </w:t>
      </w:r>
      <w:r w:rsidRPr="00BD1F4D">
        <w:rPr>
          <w:rFonts w:ascii="Times New Roman" w:hAnsi="Times New Roman" w:cs="Times New Roman"/>
          <w:b/>
          <w:bCs/>
          <w:lang w:val="en-US" w:eastAsia="zh-CN"/>
        </w:rPr>
        <w:t>元炳成</w:t>
      </w:r>
    </w:p>
    <w:p w14:paraId="285350D3"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i/>
          <w:lang w:val="en-US" w:eastAsia="zh-CN"/>
        </w:rPr>
        <w:t xml:space="preserve">“A study on the construction strategy of </w:t>
      </w:r>
      <w:proofErr w:type="spellStart"/>
      <w:r w:rsidRPr="00BD1F4D">
        <w:rPr>
          <w:rFonts w:ascii="Times New Roman" w:hAnsi="Times New Roman" w:cs="Times New Roman"/>
          <w:bCs/>
          <w:i/>
          <w:lang w:val="en-US" w:eastAsia="zh-CN"/>
        </w:rPr>
        <w:t>Qi’Ao</w:t>
      </w:r>
      <w:proofErr w:type="spellEnd"/>
      <w:r w:rsidRPr="00BD1F4D">
        <w:rPr>
          <w:rFonts w:ascii="Times New Roman" w:hAnsi="Times New Roman" w:cs="Times New Roman"/>
          <w:bCs/>
          <w:i/>
          <w:lang w:val="en-US" w:eastAsia="zh-CN"/>
        </w:rPr>
        <w:t xml:space="preserve"> island in Zhuhai”</w:t>
      </w:r>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珠海淇澳生</w:t>
      </w:r>
      <w:r w:rsidRPr="00BD1F4D">
        <w:rPr>
          <w:rFonts w:ascii="Times New Roman" w:eastAsia="宋体" w:hAnsi="Times New Roman" w:cs="Times New Roman"/>
          <w:bCs/>
          <w:lang w:val="en-US" w:eastAsia="zh-CN"/>
        </w:rPr>
        <w:t>态岛</w:t>
      </w:r>
      <w:r w:rsidRPr="00BD1F4D">
        <w:rPr>
          <w:rFonts w:ascii="Times New Roman" w:hAnsi="Times New Roman" w:cs="Times New Roman"/>
          <w:bCs/>
          <w:lang w:val="en-US" w:eastAsia="zh-CN"/>
        </w:rPr>
        <w:t>建</w:t>
      </w:r>
      <w:r w:rsidRPr="00BD1F4D">
        <w:rPr>
          <w:rFonts w:ascii="Times New Roman" w:eastAsia="宋体" w:hAnsi="Times New Roman" w:cs="Times New Roman"/>
          <w:bCs/>
          <w:lang w:val="en-US" w:eastAsia="zh-CN"/>
        </w:rPr>
        <w:t>设战</w:t>
      </w:r>
      <w:r w:rsidRPr="00BD1F4D">
        <w:rPr>
          <w:rFonts w:ascii="Times New Roman" w:hAnsi="Times New Roman" w:cs="Times New Roman"/>
          <w:bCs/>
          <w:lang w:val="en-US" w:eastAsia="zh-CN"/>
        </w:rPr>
        <w:t>略研究</w:t>
      </w:r>
    </w:p>
    <w:p w14:paraId="1F50851F" w14:textId="77777777" w:rsidR="00CF3A45" w:rsidRPr="00BD1F4D" w:rsidRDefault="00CF3A45" w:rsidP="00CF3A45">
      <w:pPr>
        <w:spacing w:after="0"/>
        <w:jc w:val="both"/>
        <w:rPr>
          <w:rFonts w:ascii="Times New Roman" w:hAnsi="Times New Roman" w:cs="Times New Roman"/>
          <w:bCs/>
          <w:lang w:val="en-US" w:eastAsia="zh-CN"/>
        </w:rPr>
      </w:pPr>
    </w:p>
    <w:p w14:paraId="6F0FC143"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Yuan </w:t>
      </w:r>
      <w:proofErr w:type="spellStart"/>
      <w:r w:rsidRPr="00BD1F4D">
        <w:rPr>
          <w:rFonts w:ascii="Times New Roman" w:hAnsi="Times New Roman" w:cs="Times New Roman"/>
          <w:b/>
          <w:bCs/>
          <w:lang w:val="en-US" w:eastAsia="zh-CN"/>
        </w:rPr>
        <w:t>Bingcheng</w:t>
      </w:r>
      <w:proofErr w:type="spellEnd"/>
      <w:r w:rsidRPr="00BD1F4D">
        <w:rPr>
          <w:rFonts w:ascii="Times New Roman" w:hAnsi="Times New Roman" w:cs="Times New Roman"/>
          <w:bCs/>
          <w:lang w:val="en-US"/>
        </w:rPr>
        <w:t xml:space="preserve"> </w:t>
      </w:r>
      <w:r w:rsidRPr="00BD1F4D">
        <w:rPr>
          <w:rFonts w:ascii="Times New Roman" w:hAnsi="Times New Roman" w:cs="Times New Roman"/>
          <w:bCs/>
          <w:lang w:val="en-US" w:eastAsia="zh-CN"/>
        </w:rPr>
        <w:t xml:space="preserve"> (</w:t>
      </w:r>
      <w:proofErr w:type="spellStart"/>
      <w:r w:rsidRPr="00BD1F4D">
        <w:rPr>
          <w:rFonts w:ascii="Times New Roman" w:hAnsi="Times New Roman" w:cs="Times New Roman"/>
          <w:bCs/>
          <w:lang w:val="en-US"/>
        </w:rPr>
        <w:t>infos</w:t>
      </w:r>
      <w:proofErr w:type="spellEnd"/>
      <w:r w:rsidRPr="00BD1F4D">
        <w:rPr>
          <w:rFonts w:ascii="Times New Roman" w:hAnsi="Times New Roman" w:cs="Times New Roman"/>
          <w:bCs/>
          <w:lang w:val="en-US"/>
        </w:rPr>
        <w:t xml:space="preserve"> </w:t>
      </w:r>
      <w:proofErr w:type="spellStart"/>
      <w:r w:rsidRPr="00BD1F4D">
        <w:rPr>
          <w:rFonts w:ascii="Times New Roman" w:hAnsi="Times New Roman" w:cs="Times New Roman"/>
          <w:bCs/>
          <w:lang w:val="en-US"/>
        </w:rPr>
        <w:t>parcours</w:t>
      </w:r>
      <w:proofErr w:type="spellEnd"/>
      <w:r w:rsidRPr="00BD1F4D">
        <w:rPr>
          <w:rFonts w:ascii="Times New Roman" w:hAnsi="Times New Roman" w:cs="Times New Roman"/>
          <w:bCs/>
          <w:lang w:val="en-US"/>
        </w:rPr>
        <w:t xml:space="preserve"> </w:t>
      </w:r>
      <w:proofErr w:type="spellStart"/>
      <w:r w:rsidRPr="00BD1F4D">
        <w:rPr>
          <w:rFonts w:ascii="Times New Roman" w:hAnsi="Times New Roman" w:cs="Times New Roman"/>
          <w:bCs/>
          <w:lang w:val="en-US"/>
        </w:rPr>
        <w:t>academique</w:t>
      </w:r>
      <w:proofErr w:type="spellEnd"/>
      <w:r w:rsidRPr="00BD1F4D">
        <w:rPr>
          <w:rFonts w:ascii="Times New Roman" w:hAnsi="Times New Roman" w:cs="Times New Roman"/>
          <w:bCs/>
          <w:lang w:val="en-US"/>
        </w:rPr>
        <w:t>)</w:t>
      </w:r>
    </w:p>
    <w:p w14:paraId="4A7620B9" w14:textId="77777777" w:rsidR="00CF3A45" w:rsidRPr="00BD1F4D" w:rsidRDefault="00CF3A45" w:rsidP="00CF3A45">
      <w:pPr>
        <w:spacing w:after="0"/>
        <w:jc w:val="both"/>
        <w:rPr>
          <w:rFonts w:ascii="Times New Roman" w:hAnsi="Times New Roman" w:cs="Times New Roman"/>
          <w:bCs/>
          <w:lang w:val="en-US" w:eastAsia="zh-CN"/>
        </w:rPr>
      </w:pPr>
    </w:p>
    <w:p w14:paraId="30D23CF0" w14:textId="77777777" w:rsidR="00CF3A45" w:rsidRPr="00BD1F4D" w:rsidRDefault="00CF3A45" w:rsidP="00CF3A45">
      <w:pPr>
        <w:spacing w:after="0"/>
        <w:jc w:val="both"/>
        <w:rPr>
          <w:rFonts w:ascii="Times New Roman" w:hAnsi="Times New Roman" w:cs="Times New Roman"/>
          <w:bCs/>
          <w:lang w:val="en-US" w:eastAsia="zh-CN"/>
        </w:rPr>
      </w:pPr>
      <w:proofErr w:type="spellStart"/>
      <w:r w:rsidRPr="00BD1F4D">
        <w:rPr>
          <w:rFonts w:ascii="Times New Roman" w:hAnsi="Times New Roman" w:cs="Times New Roman"/>
          <w:bCs/>
          <w:lang w:val="en-US"/>
        </w:rPr>
        <w:t>Presenation</w:t>
      </w:r>
      <w:proofErr w:type="spellEnd"/>
    </w:p>
    <w:p w14:paraId="0C7893F7" w14:textId="77777777" w:rsidR="00CF3A45" w:rsidRPr="00BD1F4D" w:rsidRDefault="00CF3A45" w:rsidP="00CF3A45">
      <w:pPr>
        <w:spacing w:after="0"/>
        <w:jc w:val="both"/>
        <w:rPr>
          <w:rFonts w:ascii="Times New Roman" w:hAnsi="Times New Roman" w:cs="Times New Roman"/>
          <w:bCs/>
          <w:lang w:val="en-US" w:eastAsia="zh-CN"/>
        </w:rPr>
      </w:pPr>
    </w:p>
    <w:p w14:paraId="08D116DE"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Discussion</w:t>
      </w:r>
    </w:p>
    <w:p w14:paraId="5866F599" w14:textId="77777777" w:rsidR="00CF3A45" w:rsidRPr="00BD1F4D" w:rsidRDefault="00CF3A45" w:rsidP="00CF3A45">
      <w:pPr>
        <w:spacing w:after="0"/>
        <w:jc w:val="both"/>
        <w:rPr>
          <w:rFonts w:ascii="Times New Roman" w:hAnsi="Times New Roman" w:cs="Times New Roman"/>
          <w:bCs/>
          <w:lang w:val="en-US" w:eastAsia="zh-CN"/>
        </w:rPr>
      </w:pPr>
    </w:p>
    <w:p w14:paraId="00E8DC35" w14:textId="77777777" w:rsidR="00CF3A45" w:rsidRPr="00BD1F4D" w:rsidRDefault="00CF3A45" w:rsidP="00CF3A45">
      <w:pPr>
        <w:spacing w:after="0"/>
        <w:jc w:val="both"/>
        <w:rPr>
          <w:rFonts w:ascii="Times New Roman" w:hAnsi="Times New Roman" w:cs="Times New Roman"/>
          <w:b/>
          <w:bCs/>
          <w:lang w:val="en-US" w:eastAsia="zh-CN"/>
        </w:rPr>
      </w:pPr>
    </w:p>
    <w:p w14:paraId="005486C5" w14:textId="77777777" w:rsidR="00CF3A45" w:rsidRPr="00BD1F4D" w:rsidRDefault="00CF3A45" w:rsidP="00CF3A45">
      <w:pPr>
        <w:spacing w:after="0"/>
        <w:jc w:val="both"/>
        <w:rPr>
          <w:rFonts w:ascii="Times New Roman" w:hAnsi="Times New Roman" w:cs="Times New Roman"/>
          <w:bCs/>
          <w:lang w:val="en-US" w:eastAsia="zh-CN"/>
        </w:rPr>
      </w:pPr>
    </w:p>
    <w:p w14:paraId="45C2D8CF" w14:textId="77777777" w:rsidR="00CF3A45" w:rsidRPr="00BD1F4D" w:rsidRDefault="00CF3A45" w:rsidP="00CF3A45">
      <w:pPr>
        <w:spacing w:after="0"/>
        <w:jc w:val="both"/>
        <w:rPr>
          <w:rFonts w:ascii="Times New Roman" w:hAnsi="Times New Roman" w:cs="Times New Roman"/>
          <w:bCs/>
          <w:lang w:val="en-US" w:eastAsia="zh-CN"/>
        </w:rPr>
      </w:pPr>
    </w:p>
    <w:p w14:paraId="5F0446BD"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Cs/>
          <w:lang w:val="en-US" w:eastAsia="zh-CN"/>
        </w:rPr>
        <w:t>Doctor</w:t>
      </w:r>
      <w:r w:rsidRPr="00BD1F4D">
        <w:rPr>
          <w:rFonts w:ascii="Times New Roman" w:hAnsi="Times New Roman" w:cs="Times New Roman"/>
          <w:b/>
          <w:bCs/>
          <w:lang w:val="en-US" w:eastAsia="zh-CN"/>
        </w:rPr>
        <w:t xml:space="preserve"> Zhang </w:t>
      </w:r>
      <w:proofErr w:type="spellStart"/>
      <w:r w:rsidRPr="00BD1F4D">
        <w:rPr>
          <w:rFonts w:ascii="Times New Roman" w:hAnsi="Times New Roman" w:cs="Times New Roman"/>
          <w:b/>
          <w:bCs/>
          <w:lang w:val="en-US" w:eastAsia="zh-CN"/>
        </w:rPr>
        <w:t>Guojun</w:t>
      </w:r>
      <w:proofErr w:type="spellEnd"/>
      <w:r w:rsidRPr="00BD1F4D">
        <w:rPr>
          <w:rFonts w:ascii="Times New Roman" w:hAnsi="Times New Roman" w:cs="Times New Roman"/>
          <w:b/>
          <w:bCs/>
          <w:lang w:val="en-US" w:eastAsia="zh-CN"/>
        </w:rPr>
        <w:t xml:space="preserve"> </w:t>
      </w:r>
      <w:r w:rsidRPr="00BD1F4D">
        <w:rPr>
          <w:rFonts w:ascii="Times New Roman" w:eastAsia="宋体" w:hAnsi="Times New Roman" w:cs="Times New Roman"/>
          <w:b/>
          <w:bCs/>
          <w:lang w:val="en-US" w:eastAsia="zh-CN"/>
        </w:rPr>
        <w:t>张</w:t>
      </w:r>
      <w:r w:rsidRPr="00BD1F4D">
        <w:rPr>
          <w:rFonts w:ascii="Times New Roman" w:hAnsi="Times New Roman" w:cs="Times New Roman"/>
          <w:b/>
          <w:bCs/>
          <w:lang w:val="en-US" w:eastAsia="zh-CN"/>
        </w:rPr>
        <w:t>国俊</w:t>
      </w:r>
    </w:p>
    <w:p w14:paraId="421AA451" w14:textId="77777777" w:rsidR="00CF3A45" w:rsidRPr="00BD1F4D" w:rsidRDefault="00CF3A45" w:rsidP="00CF3A45">
      <w:pPr>
        <w:spacing w:after="0"/>
        <w:jc w:val="both"/>
        <w:rPr>
          <w:rFonts w:ascii="Times New Roman" w:eastAsia="宋体" w:hAnsi="Times New Roman" w:cs="Times New Roman"/>
          <w:bCs/>
          <w:lang w:val="en-US" w:eastAsia="zh-CN"/>
        </w:rPr>
      </w:pPr>
      <w:r w:rsidRPr="00BD1F4D">
        <w:rPr>
          <w:rFonts w:ascii="Times New Roman" w:hAnsi="Times New Roman" w:cs="Times New Roman"/>
          <w:bCs/>
          <w:lang w:val="en-US" w:eastAsia="zh-CN"/>
        </w:rPr>
        <w:t xml:space="preserve">“A comprehends evaluation on the development of industrial </w:t>
      </w:r>
      <w:proofErr w:type="spellStart"/>
      <w:r w:rsidRPr="00BD1F4D">
        <w:rPr>
          <w:rFonts w:ascii="Times New Roman" w:hAnsi="Times New Roman" w:cs="Times New Roman"/>
          <w:bCs/>
          <w:lang w:val="en-US" w:eastAsia="zh-CN"/>
        </w:rPr>
        <w:t>ecologicalisation</w:t>
      </w:r>
      <w:proofErr w:type="spellEnd"/>
      <w:r w:rsidRPr="00BD1F4D">
        <w:rPr>
          <w:rFonts w:ascii="Times New Roman" w:hAnsi="Times New Roman" w:cs="Times New Roman"/>
          <w:bCs/>
          <w:lang w:val="en-US" w:eastAsia="zh-CN"/>
        </w:rPr>
        <w:t xml:space="preserve"> and analysis of influencing factors – a case study of Zhuhai” </w:t>
      </w:r>
      <w:r w:rsidRPr="00BD1F4D">
        <w:rPr>
          <w:rFonts w:ascii="Times New Roman" w:eastAsia="宋体" w:hAnsi="Times New Roman" w:cs="Times New Roman"/>
          <w:bCs/>
          <w:lang w:val="en-US" w:eastAsia="zh-CN"/>
        </w:rPr>
        <w:t>产业生态花发展水平的综合评价级影响因素分析</w:t>
      </w:r>
      <w:r w:rsidRPr="00BD1F4D">
        <w:rPr>
          <w:rFonts w:ascii="Times New Roman" w:eastAsia="宋体" w:hAnsi="Times New Roman" w:cs="Times New Roman"/>
          <w:bCs/>
          <w:lang w:val="en-US" w:eastAsia="zh-CN"/>
        </w:rPr>
        <w:t>——</w:t>
      </w:r>
      <w:r w:rsidRPr="00BD1F4D">
        <w:rPr>
          <w:rFonts w:ascii="Times New Roman" w:eastAsia="宋体" w:hAnsi="Times New Roman" w:cs="Times New Roman"/>
          <w:bCs/>
          <w:lang w:val="en-US" w:eastAsia="zh-CN"/>
        </w:rPr>
        <w:t>以珠海市为例</w:t>
      </w:r>
    </w:p>
    <w:p w14:paraId="131E813C" w14:textId="77777777" w:rsidR="00CF3A45" w:rsidRPr="00BD1F4D" w:rsidRDefault="00CF3A45" w:rsidP="00CF3A45">
      <w:pPr>
        <w:spacing w:after="0"/>
        <w:jc w:val="both"/>
        <w:rPr>
          <w:rFonts w:ascii="Times New Roman" w:hAnsi="Times New Roman" w:cs="Times New Roman"/>
          <w:bCs/>
          <w:lang w:val="en-US" w:eastAsia="zh-CN"/>
        </w:rPr>
      </w:pPr>
    </w:p>
    <w:p w14:paraId="14508B0E"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Zhang </w:t>
      </w:r>
      <w:proofErr w:type="spellStart"/>
      <w:r w:rsidRPr="00BD1F4D">
        <w:rPr>
          <w:rFonts w:ascii="Times New Roman" w:hAnsi="Times New Roman" w:cs="Times New Roman"/>
          <w:b/>
          <w:bCs/>
          <w:lang w:val="en-US" w:eastAsia="zh-CN"/>
        </w:rPr>
        <w:t>Guojun</w:t>
      </w:r>
      <w:proofErr w:type="spellEnd"/>
      <w:r w:rsidRPr="00BD1F4D">
        <w:rPr>
          <w:rFonts w:ascii="Times New Roman" w:hAnsi="Times New Roman" w:cs="Times New Roman"/>
          <w:b/>
          <w:bCs/>
          <w:lang w:val="en-US" w:eastAsia="zh-CN"/>
        </w:rPr>
        <w:t xml:space="preserve"> </w:t>
      </w:r>
      <w:r w:rsidRPr="00BD1F4D">
        <w:rPr>
          <w:rFonts w:ascii="Times New Roman" w:hAnsi="Times New Roman" w:cs="Times New Roman"/>
          <w:bCs/>
          <w:lang w:val="en-US" w:eastAsia="zh-CN"/>
        </w:rPr>
        <w:t>(</w:t>
      </w:r>
      <w:proofErr w:type="spellStart"/>
      <w:r w:rsidRPr="00BD1F4D">
        <w:rPr>
          <w:rFonts w:ascii="Times New Roman" w:hAnsi="Times New Roman" w:cs="Times New Roman"/>
          <w:bCs/>
          <w:lang w:val="en-US"/>
        </w:rPr>
        <w:t>infos</w:t>
      </w:r>
      <w:proofErr w:type="spellEnd"/>
      <w:r w:rsidRPr="00BD1F4D">
        <w:rPr>
          <w:rFonts w:ascii="Times New Roman" w:hAnsi="Times New Roman" w:cs="Times New Roman"/>
          <w:bCs/>
          <w:lang w:val="en-US"/>
        </w:rPr>
        <w:t xml:space="preserve"> </w:t>
      </w:r>
      <w:proofErr w:type="spellStart"/>
      <w:r w:rsidRPr="00BD1F4D">
        <w:rPr>
          <w:rFonts w:ascii="Times New Roman" w:hAnsi="Times New Roman" w:cs="Times New Roman"/>
          <w:bCs/>
          <w:lang w:val="en-US"/>
        </w:rPr>
        <w:t>parcours</w:t>
      </w:r>
      <w:proofErr w:type="spellEnd"/>
      <w:r w:rsidRPr="00BD1F4D">
        <w:rPr>
          <w:rFonts w:ascii="Times New Roman" w:hAnsi="Times New Roman" w:cs="Times New Roman"/>
          <w:bCs/>
          <w:lang w:val="en-US"/>
        </w:rPr>
        <w:t xml:space="preserve"> </w:t>
      </w:r>
      <w:proofErr w:type="spellStart"/>
      <w:r w:rsidRPr="00BD1F4D">
        <w:rPr>
          <w:rFonts w:ascii="Times New Roman" w:hAnsi="Times New Roman" w:cs="Times New Roman"/>
          <w:bCs/>
          <w:lang w:val="en-US"/>
        </w:rPr>
        <w:t>academique</w:t>
      </w:r>
      <w:proofErr w:type="spellEnd"/>
      <w:r w:rsidRPr="00BD1F4D">
        <w:rPr>
          <w:rFonts w:ascii="Times New Roman" w:hAnsi="Times New Roman" w:cs="Times New Roman"/>
          <w:bCs/>
          <w:lang w:val="en-US"/>
        </w:rPr>
        <w:t>)</w:t>
      </w:r>
    </w:p>
    <w:p w14:paraId="70F34AA9" w14:textId="77777777" w:rsidR="00CF3A45" w:rsidRPr="00BD1F4D" w:rsidRDefault="00CF3A45" w:rsidP="00CF3A45">
      <w:pPr>
        <w:spacing w:after="0"/>
        <w:jc w:val="both"/>
        <w:rPr>
          <w:rFonts w:ascii="Times New Roman" w:hAnsi="Times New Roman" w:cs="Times New Roman"/>
          <w:bCs/>
          <w:lang w:val="en-US" w:eastAsia="zh-CN"/>
        </w:rPr>
      </w:pPr>
    </w:p>
    <w:p w14:paraId="40842689" w14:textId="77777777" w:rsidR="00CF3A45" w:rsidRPr="00BD1F4D" w:rsidRDefault="00CF3A45" w:rsidP="00CF3A45">
      <w:pPr>
        <w:spacing w:after="0"/>
        <w:jc w:val="both"/>
        <w:rPr>
          <w:rFonts w:ascii="Times New Roman" w:hAnsi="Times New Roman" w:cs="Times New Roman"/>
          <w:bCs/>
          <w:lang w:val="en-US" w:eastAsia="zh-CN"/>
        </w:rPr>
      </w:pPr>
      <w:proofErr w:type="spellStart"/>
      <w:r w:rsidRPr="00BD1F4D">
        <w:rPr>
          <w:rFonts w:ascii="Times New Roman" w:hAnsi="Times New Roman" w:cs="Times New Roman"/>
          <w:bCs/>
          <w:lang w:val="en-US"/>
        </w:rPr>
        <w:t>Presenation</w:t>
      </w:r>
      <w:proofErr w:type="spellEnd"/>
    </w:p>
    <w:p w14:paraId="28C73A66" w14:textId="77777777" w:rsidR="00CF3A45" w:rsidRPr="00BD1F4D" w:rsidRDefault="00CF3A45" w:rsidP="00CF3A45">
      <w:pPr>
        <w:spacing w:after="0"/>
        <w:jc w:val="both"/>
        <w:rPr>
          <w:rFonts w:ascii="Times New Roman" w:hAnsi="Times New Roman" w:cs="Times New Roman"/>
          <w:bCs/>
          <w:lang w:val="en-US" w:eastAsia="zh-CN"/>
        </w:rPr>
      </w:pPr>
    </w:p>
    <w:p w14:paraId="7E1832B8"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Cs/>
          <w:lang w:val="en-US" w:eastAsia="zh-CN"/>
        </w:rPr>
        <w:t>Discussion</w:t>
      </w:r>
    </w:p>
    <w:p w14:paraId="015EAA9E" w14:textId="77777777" w:rsidR="00CF3A45" w:rsidRPr="00BD1F4D" w:rsidRDefault="00CF3A45" w:rsidP="00CF3A45">
      <w:pPr>
        <w:spacing w:after="0"/>
        <w:jc w:val="both"/>
        <w:rPr>
          <w:rFonts w:ascii="Times New Roman" w:hAnsi="Times New Roman" w:cs="Times New Roman"/>
          <w:b/>
          <w:bCs/>
          <w:lang w:val="en-US" w:eastAsia="zh-CN"/>
        </w:rPr>
      </w:pPr>
    </w:p>
    <w:p w14:paraId="27C426EC" w14:textId="77777777" w:rsidR="00CF3A45" w:rsidRPr="00BD1F4D" w:rsidRDefault="00CF3A45" w:rsidP="00CF3A45">
      <w:pPr>
        <w:spacing w:after="0"/>
        <w:jc w:val="both"/>
        <w:rPr>
          <w:rFonts w:ascii="Times New Roman" w:hAnsi="Times New Roman" w:cs="Times New Roman"/>
          <w:b/>
          <w:bCs/>
          <w:lang w:val="en-US" w:eastAsia="zh-CN"/>
        </w:rPr>
      </w:pPr>
    </w:p>
    <w:p w14:paraId="2B15F611" w14:textId="77777777" w:rsidR="00CF3A45" w:rsidRPr="00BD1F4D" w:rsidRDefault="00CF3A45" w:rsidP="00CF3A45">
      <w:pPr>
        <w:spacing w:after="0"/>
        <w:jc w:val="both"/>
        <w:rPr>
          <w:rFonts w:ascii="Times New Roman" w:hAnsi="Times New Roman" w:cs="Times New Roman"/>
          <w:b/>
          <w:bCs/>
          <w:lang w:val="en-US" w:eastAsia="zh-CN"/>
        </w:rPr>
      </w:pPr>
    </w:p>
    <w:p w14:paraId="048DB05A" w14:textId="77777777" w:rsidR="00CF3A45" w:rsidRPr="00BD1F4D" w:rsidRDefault="00CF3A45" w:rsidP="00CF3A45">
      <w:pPr>
        <w:spacing w:after="0"/>
        <w:jc w:val="both"/>
        <w:rPr>
          <w:rFonts w:ascii="Times New Roman" w:hAnsi="Times New Roman" w:cs="Times New Roman"/>
          <w:b/>
          <w:bCs/>
          <w:lang w:val="en-US" w:eastAsia="zh-CN"/>
        </w:rPr>
      </w:pPr>
    </w:p>
    <w:p w14:paraId="4AB31113" w14:textId="77777777" w:rsidR="00CF3A45" w:rsidRPr="00BD1F4D" w:rsidRDefault="00CF3A45" w:rsidP="00CF3A45">
      <w:pPr>
        <w:spacing w:after="0"/>
        <w:jc w:val="both"/>
        <w:rPr>
          <w:rFonts w:ascii="Times New Roman" w:eastAsia="宋体" w:hAnsi="Times New Roman" w:cs="Times New Roman"/>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 xml:space="preserve">Yang </w:t>
      </w:r>
      <w:proofErr w:type="spellStart"/>
      <w:r w:rsidRPr="00BD1F4D">
        <w:rPr>
          <w:rFonts w:ascii="Times New Roman" w:hAnsi="Times New Roman" w:cs="Times New Roman"/>
          <w:b/>
          <w:bCs/>
          <w:lang w:val="en-US" w:eastAsia="zh-CN"/>
        </w:rPr>
        <w:t>Gao</w:t>
      </w:r>
      <w:proofErr w:type="spellEnd"/>
      <w:r w:rsidRPr="00BD1F4D">
        <w:rPr>
          <w:rFonts w:ascii="Times New Roman" w:hAnsi="Times New Roman" w:cs="Times New Roman"/>
          <w:b/>
          <w:bCs/>
          <w:lang w:val="en-US" w:eastAsia="zh-CN"/>
        </w:rPr>
        <w:t xml:space="preserve"> </w:t>
      </w:r>
      <w:r w:rsidRPr="00BD1F4D">
        <w:rPr>
          <w:rFonts w:ascii="Times New Roman" w:eastAsia="宋体" w:hAnsi="Times New Roman" w:cs="Times New Roman"/>
          <w:bCs/>
          <w:lang w:val="en-US" w:eastAsia="zh-CN"/>
        </w:rPr>
        <w:t>杨高</w:t>
      </w:r>
    </w:p>
    <w:p w14:paraId="52A2D3B7" w14:textId="77777777" w:rsidR="00CF3A45" w:rsidRPr="00BD1F4D" w:rsidRDefault="00CF3A45" w:rsidP="00CF3A45">
      <w:pPr>
        <w:widowControl w:val="0"/>
        <w:autoSpaceDE w:val="0"/>
        <w:autoSpaceDN w:val="0"/>
        <w:adjustRightInd w:val="0"/>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“The </w:t>
      </w:r>
      <w:r w:rsidRPr="00F6318D">
        <w:rPr>
          <w:lang w:val="en-US"/>
        </w:rPr>
        <w:t>characteristics</w:t>
      </w:r>
      <w:r w:rsidRPr="00BD1F4D">
        <w:rPr>
          <w:rFonts w:ascii="Times New Roman" w:hAnsi="Times New Roman" w:cs="Times New Roman"/>
          <w:bCs/>
          <w:lang w:val="en-US" w:eastAsia="zh-CN"/>
        </w:rPr>
        <w:t xml:space="preserve"> and influencing mechanism of spatial-temporal variations of migrants in Zhuhai </w:t>
      </w:r>
    </w:p>
    <w:p w14:paraId="4BA0F27D" w14:textId="77777777" w:rsidR="00CF3A45" w:rsidRPr="00BD1F4D" w:rsidRDefault="00CF3A45" w:rsidP="00CF3A45">
      <w:pPr>
        <w:widowControl w:val="0"/>
        <w:autoSpaceDE w:val="0"/>
        <w:autoSpaceDN w:val="0"/>
        <w:adjustRightInd w:val="0"/>
        <w:spacing w:after="0" w:line="240" w:lineRule="auto"/>
        <w:jc w:val="both"/>
        <w:rPr>
          <w:rFonts w:ascii="Times New Roman" w:eastAsia="宋体" w:hAnsi="Times New Roman" w:cs="Times New Roman"/>
          <w:bCs/>
          <w:lang w:val="en-US" w:eastAsia="zh-CN"/>
        </w:rPr>
      </w:pPr>
      <w:r w:rsidRPr="00BD1F4D">
        <w:rPr>
          <w:rFonts w:ascii="Times New Roman" w:hAnsi="Times New Roman" w:cs="Times New Roman"/>
          <w:bCs/>
          <w:i/>
          <w:lang w:val="en-US" w:eastAsia="zh-CN"/>
        </w:rPr>
        <w:t>”</w:t>
      </w:r>
      <w:r w:rsidRPr="00BD1F4D">
        <w:rPr>
          <w:rFonts w:ascii="Times New Roman" w:hAnsi="Times New Roman" w:cs="Times New Roman"/>
          <w:bCs/>
          <w:lang w:val="en-US" w:eastAsia="zh-CN"/>
        </w:rPr>
        <w:t xml:space="preserve"> </w:t>
      </w:r>
      <w:r w:rsidRPr="00BD1F4D">
        <w:rPr>
          <w:rFonts w:ascii="Times New Roman" w:eastAsia="宋体" w:hAnsi="Times New Roman" w:cs="Times New Roman"/>
          <w:bCs/>
          <w:lang w:val="en-US" w:eastAsia="zh-CN"/>
        </w:rPr>
        <w:t>珠海外来人口时空演变特征及影响因素</w:t>
      </w:r>
    </w:p>
    <w:p w14:paraId="78838B89" w14:textId="77777777" w:rsidR="00CF3A45" w:rsidRPr="00BD1F4D" w:rsidRDefault="00CF3A45" w:rsidP="00CF3A45">
      <w:pPr>
        <w:spacing w:after="0"/>
        <w:jc w:val="both"/>
        <w:rPr>
          <w:rFonts w:ascii="Times New Roman" w:hAnsi="Times New Roman" w:cs="Times New Roman"/>
          <w:bCs/>
          <w:lang w:val="en-US" w:eastAsia="zh-CN"/>
        </w:rPr>
      </w:pPr>
    </w:p>
    <w:p w14:paraId="698CF6B6"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bCs/>
          <w:lang w:val="en-US" w:eastAsia="zh-CN"/>
        </w:rPr>
      </w:pPr>
      <w:proofErr w:type="gramStart"/>
      <w:r w:rsidRPr="00BD1F4D">
        <w:rPr>
          <w:rFonts w:ascii="Times New Roman" w:hAnsi="Times New Roman" w:cs="Times New Roman"/>
          <w:b/>
          <w:bCs/>
          <w:lang w:val="en-US" w:eastAsia="zh-CN"/>
        </w:rPr>
        <w:t xml:space="preserve">Yang </w:t>
      </w:r>
      <w:proofErr w:type="spellStart"/>
      <w:r w:rsidRPr="00BD1F4D">
        <w:rPr>
          <w:rFonts w:ascii="Times New Roman" w:hAnsi="Times New Roman" w:cs="Times New Roman"/>
          <w:b/>
          <w:bCs/>
          <w:lang w:val="en-US" w:eastAsia="zh-CN"/>
        </w:rPr>
        <w:t>Gao</w:t>
      </w:r>
      <w:proofErr w:type="spellEnd"/>
      <w:r w:rsidRPr="00BD1F4D">
        <w:rPr>
          <w:rFonts w:ascii="Times New Roman" w:hAnsi="Times New Roman" w:cs="Times New Roman"/>
          <w:b/>
          <w:bCs/>
          <w:lang w:val="en-US" w:eastAsia="zh-CN"/>
        </w:rPr>
        <w:t xml:space="preserve">, </w:t>
      </w:r>
      <w:r w:rsidRPr="00BD1F4D">
        <w:rPr>
          <w:rFonts w:ascii="Times New Roman" w:hAnsi="Times New Roman" w:cs="Times New Roman"/>
          <w:bCs/>
          <w:lang w:val="en-US" w:eastAsia="zh-CN"/>
        </w:rPr>
        <w:t xml:space="preserve">senior PhD student at the School of Geography and Planning, Sun </w:t>
      </w:r>
      <w:proofErr w:type="spellStart"/>
      <w:r w:rsidRPr="00BD1F4D">
        <w:rPr>
          <w:rFonts w:ascii="Times New Roman" w:hAnsi="Times New Roman" w:cs="Times New Roman"/>
          <w:bCs/>
          <w:lang w:val="en-US" w:eastAsia="zh-CN"/>
        </w:rPr>
        <w:t>Yat-sen</w:t>
      </w:r>
      <w:proofErr w:type="spellEnd"/>
      <w:r w:rsidRPr="00BD1F4D">
        <w:rPr>
          <w:rFonts w:ascii="Times New Roman" w:hAnsi="Times New Roman" w:cs="Times New Roman"/>
          <w:bCs/>
          <w:lang w:val="en-US" w:eastAsia="zh-CN"/>
        </w:rPr>
        <w:t xml:space="preserve"> University Guangzhou.</w:t>
      </w:r>
      <w:proofErr w:type="gramEnd"/>
      <w:r w:rsidRPr="00BD1F4D">
        <w:rPr>
          <w:rFonts w:ascii="Times New Roman" w:hAnsi="Times New Roman" w:cs="Times New Roman"/>
          <w:bCs/>
          <w:lang w:val="en-US" w:eastAsia="zh-CN"/>
        </w:rPr>
        <w:t xml:space="preserve"> His researches have focused on Chinese rural-to-urban migrants, Chinese migrant workers</w:t>
      </w:r>
      <w:r w:rsidRPr="00BD1F4D">
        <w:rPr>
          <w:rFonts w:ascii="Times New Roman" w:hAnsi="Times New Roman" w:cs="Times New Roman" w:hint="eastAsia"/>
          <w:bCs/>
          <w:lang w:val="en-US" w:eastAsia="zh-CN"/>
        </w:rPr>
        <w:t>’</w:t>
      </w:r>
      <w:r w:rsidRPr="00BD1F4D">
        <w:rPr>
          <w:rFonts w:ascii="Times New Roman" w:hAnsi="Times New Roman" w:cs="Times New Roman"/>
          <w:bCs/>
          <w:lang w:val="en-US" w:eastAsia="zh-CN"/>
        </w:rPr>
        <w:t>residential community and distribution of migrant population.</w:t>
      </w:r>
    </w:p>
    <w:p w14:paraId="5FE18C57" w14:textId="77777777" w:rsidR="00CF3A45" w:rsidRPr="00BD1F4D" w:rsidRDefault="00CF3A45" w:rsidP="00CF3A45">
      <w:pPr>
        <w:spacing w:after="0" w:line="240" w:lineRule="auto"/>
        <w:jc w:val="both"/>
        <w:rPr>
          <w:rFonts w:ascii="Times New Roman" w:hAnsi="Times New Roman" w:cs="Times New Roman"/>
          <w:bCs/>
          <w:lang w:val="en-US" w:eastAsia="zh-CN"/>
        </w:rPr>
      </w:pPr>
    </w:p>
    <w:p w14:paraId="6AD1D8D8" w14:textId="52E7FF43"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
          <w:bCs/>
          <w:lang w:val="en-US"/>
        </w:rPr>
        <w:t>Presen</w:t>
      </w:r>
      <w:r w:rsidR="00696B22">
        <w:rPr>
          <w:rFonts w:ascii="Times New Roman" w:hAnsi="Times New Roman" w:cs="Times New Roman"/>
          <w:b/>
          <w:bCs/>
          <w:lang w:val="en-US"/>
        </w:rPr>
        <w:t>t</w:t>
      </w:r>
      <w:r w:rsidRPr="00BD1F4D">
        <w:rPr>
          <w:rFonts w:ascii="Times New Roman" w:hAnsi="Times New Roman" w:cs="Times New Roman"/>
          <w:b/>
          <w:bCs/>
          <w:lang w:val="en-US"/>
        </w:rPr>
        <w:t xml:space="preserve">ation: </w:t>
      </w:r>
      <w:r w:rsidRPr="00BD1F4D">
        <w:rPr>
          <w:rFonts w:ascii="Times New Roman" w:hAnsi="Times New Roman" w:cs="Times New Roman"/>
          <w:bCs/>
          <w:lang w:val="en-US" w:eastAsia="zh-CN"/>
        </w:rPr>
        <w:t>This presentation examines the overall characteristics as well as the spatial and temporal development patterns of the floating population (</w:t>
      </w:r>
      <w:r w:rsidRPr="00BD1F4D">
        <w:rPr>
          <w:rFonts w:ascii="宋体" w:eastAsia="宋体" w:hAnsi="Times New Roman" w:cs="Times New Roman" w:hint="eastAsia"/>
          <w:bCs/>
          <w:lang w:val="en-US" w:eastAsia="zh-CN"/>
        </w:rPr>
        <w:t>流动人口</w:t>
      </w:r>
      <w:r w:rsidRPr="00BD1F4D">
        <w:rPr>
          <w:rFonts w:ascii="Times New Roman" w:hAnsi="Times New Roman" w:cs="Times New Roman"/>
          <w:bCs/>
          <w:lang w:val="en-US" w:eastAsia="zh-CN"/>
        </w:rPr>
        <w:t xml:space="preserve">) in Zhuhai, a medium-sized city located in the Pearl River Delta (PRD). </w:t>
      </w:r>
      <w:r>
        <w:rPr>
          <w:rFonts w:ascii="Times New Roman" w:hAnsi="Times New Roman" w:cs="Times New Roman"/>
          <w:bCs/>
          <w:lang w:val="en-US" w:eastAsia="zh-CN"/>
        </w:rPr>
        <w:t xml:space="preserve">Yang </w:t>
      </w:r>
      <w:proofErr w:type="spellStart"/>
      <w:r>
        <w:rPr>
          <w:rFonts w:ascii="Times New Roman" w:hAnsi="Times New Roman" w:cs="Times New Roman"/>
          <w:bCs/>
          <w:lang w:val="en-US" w:eastAsia="zh-CN"/>
        </w:rPr>
        <w:t>Gao’s</w:t>
      </w:r>
      <w:proofErr w:type="spellEnd"/>
      <w:r>
        <w:rPr>
          <w:rFonts w:ascii="Times New Roman" w:hAnsi="Times New Roman" w:cs="Times New Roman"/>
          <w:bCs/>
          <w:lang w:val="en-US" w:eastAsia="zh-CN"/>
        </w:rPr>
        <w:t xml:space="preserve"> presentation is</w:t>
      </w:r>
      <w:r w:rsidRPr="00BD1F4D">
        <w:rPr>
          <w:rFonts w:ascii="Times New Roman" w:hAnsi="Times New Roman" w:cs="Times New Roman"/>
          <w:bCs/>
          <w:lang w:val="en-US" w:eastAsia="zh-CN"/>
        </w:rPr>
        <w:t xml:space="preserve"> divided in three parts: the research design, the research contents and the conclusions. </w:t>
      </w:r>
    </w:p>
    <w:p w14:paraId="0F78BE3F" w14:textId="77777777"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 </w:t>
      </w:r>
    </w:p>
    <w:p w14:paraId="26274065"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Yang </w:t>
      </w:r>
      <w:proofErr w:type="spellStart"/>
      <w:r w:rsidRPr="00BD1F4D">
        <w:rPr>
          <w:rFonts w:ascii="Times New Roman" w:hAnsi="Times New Roman" w:cs="Times New Roman"/>
          <w:bCs/>
          <w:lang w:val="en-US" w:eastAsia="zh-CN"/>
        </w:rPr>
        <w:t>G</w:t>
      </w:r>
      <w:r>
        <w:rPr>
          <w:rFonts w:ascii="Times New Roman" w:hAnsi="Times New Roman" w:cs="Times New Roman"/>
          <w:bCs/>
          <w:lang w:val="en-US" w:eastAsia="zh-CN"/>
        </w:rPr>
        <w:t>ao</w:t>
      </w:r>
      <w:proofErr w:type="spellEnd"/>
      <w:r>
        <w:rPr>
          <w:rFonts w:ascii="Times New Roman" w:hAnsi="Times New Roman" w:cs="Times New Roman"/>
          <w:bCs/>
          <w:lang w:val="en-US" w:eastAsia="zh-CN"/>
        </w:rPr>
        <w:t xml:space="preserve"> firstly defines</w:t>
      </w:r>
      <w:r w:rsidRPr="00BD1F4D">
        <w:rPr>
          <w:rFonts w:ascii="Times New Roman" w:hAnsi="Times New Roman" w:cs="Times New Roman"/>
          <w:bCs/>
          <w:lang w:val="en-US" w:eastAsia="zh-CN"/>
        </w:rPr>
        <w:t xml:space="preserve"> the different components of his research study: the research area, the data sources and the methodology. His research focuses on a total area of </w:t>
      </w:r>
      <w:r w:rsidRPr="00BD1F4D">
        <w:rPr>
          <w:rFonts w:ascii="Times New Roman" w:hAnsi="Times New Roman" w:cs="Times New Roman" w:hint="eastAsia"/>
          <w:bCs/>
          <w:lang w:val="en-US" w:eastAsia="zh-CN"/>
        </w:rPr>
        <w:t xml:space="preserve">1635.64km2 </w:t>
      </w:r>
      <w:r w:rsidRPr="00BD1F4D">
        <w:rPr>
          <w:rFonts w:ascii="Times New Roman" w:hAnsi="Times New Roman" w:cs="Times New Roman"/>
          <w:bCs/>
          <w:lang w:val="en-US" w:eastAsia="zh-CN"/>
        </w:rPr>
        <w:t>including 20 administrative areas (</w:t>
      </w:r>
      <w:r w:rsidRPr="00BD1F4D">
        <w:rPr>
          <w:rFonts w:ascii="宋体" w:eastAsia="宋体" w:hAnsi="Times New Roman" w:cs="Times New Roman" w:hint="eastAsia"/>
          <w:bCs/>
          <w:lang w:val="en-US" w:eastAsia="zh-CN"/>
        </w:rPr>
        <w:t>街镇</w:t>
      </w:r>
      <w:r w:rsidRPr="00BD1F4D">
        <w:rPr>
          <w:rFonts w:ascii="Times New Roman" w:hAnsi="Times New Roman" w:cs="Times New Roman"/>
          <w:bCs/>
          <w:lang w:val="en-US" w:eastAsia="zh-CN"/>
        </w:rPr>
        <w:t xml:space="preserve">) of  Zhuhai city, </w:t>
      </w:r>
      <w:r>
        <w:rPr>
          <w:rFonts w:ascii="Times New Roman" w:hAnsi="Times New Roman" w:cs="Times New Roman"/>
          <w:bCs/>
          <w:lang w:val="en-US" w:eastAsia="zh-CN"/>
        </w:rPr>
        <w:t>excluding</w:t>
      </w:r>
      <w:r w:rsidRPr="00BD1F4D">
        <w:rPr>
          <w:rFonts w:ascii="Times New Roman" w:hAnsi="Times New Roman" w:cs="Times New Roman"/>
          <w:bCs/>
          <w:lang w:val="en-US" w:eastAsia="zh-CN"/>
        </w:rPr>
        <w:t xml:space="preserve"> </w:t>
      </w:r>
      <w:proofErr w:type="spellStart"/>
      <w:r w:rsidRPr="00BD1F4D">
        <w:rPr>
          <w:rFonts w:ascii="Times New Roman" w:hAnsi="Times New Roman" w:cs="Times New Roman"/>
          <w:bCs/>
          <w:lang w:val="en-US" w:eastAsia="zh-CN"/>
        </w:rPr>
        <w:t>Guishan</w:t>
      </w:r>
      <w:proofErr w:type="spellEnd"/>
      <w:r w:rsidRPr="00BD1F4D">
        <w:rPr>
          <w:rFonts w:ascii="Times New Roman" w:hAnsi="Times New Roman" w:cs="Times New Roman"/>
          <w:bCs/>
          <w:lang w:val="en-US" w:eastAsia="zh-CN"/>
        </w:rPr>
        <w:t xml:space="preserve"> town (</w:t>
      </w:r>
      <w:r w:rsidRPr="00BD1F4D">
        <w:rPr>
          <w:rFonts w:ascii="宋体" w:eastAsia="宋体" w:hAnsi="Times New Roman" w:cs="Times New Roman" w:hint="eastAsia"/>
          <w:bCs/>
          <w:lang w:val="en-US" w:eastAsia="zh-CN"/>
        </w:rPr>
        <w:t>桂山镇</w:t>
      </w:r>
      <w:r w:rsidRPr="00BD1F4D">
        <w:rPr>
          <w:rFonts w:ascii="Times New Roman" w:hAnsi="Times New Roman" w:cs="Times New Roman"/>
          <w:bCs/>
          <w:lang w:val="en-US" w:eastAsia="zh-CN"/>
        </w:rPr>
        <w:t xml:space="preserve">), </w:t>
      </w:r>
      <w:proofErr w:type="spellStart"/>
      <w:r w:rsidRPr="00BD1F4D">
        <w:rPr>
          <w:rFonts w:ascii="Times New Roman" w:hAnsi="Times New Roman" w:cs="Times New Roman"/>
          <w:bCs/>
          <w:lang w:val="en-US" w:eastAsia="zh-CN"/>
        </w:rPr>
        <w:t>Wanshan</w:t>
      </w:r>
      <w:proofErr w:type="spellEnd"/>
      <w:r w:rsidRPr="00BD1F4D">
        <w:rPr>
          <w:rFonts w:ascii="Times New Roman" w:hAnsi="Times New Roman" w:cs="Times New Roman"/>
          <w:bCs/>
          <w:lang w:val="en-US" w:eastAsia="zh-CN"/>
        </w:rPr>
        <w:t xml:space="preserve"> Town (</w:t>
      </w:r>
      <w:r w:rsidRPr="00BD1F4D">
        <w:rPr>
          <w:rFonts w:ascii="宋体" w:eastAsia="宋体" w:hAnsi="Times New Roman" w:cs="Times New Roman" w:hint="eastAsia"/>
          <w:bCs/>
          <w:lang w:val="en-US" w:eastAsia="zh-CN"/>
        </w:rPr>
        <w:t>万山镇</w:t>
      </w:r>
      <w:r w:rsidRPr="00BD1F4D">
        <w:rPr>
          <w:rFonts w:ascii="Times New Roman" w:hAnsi="Times New Roman" w:cs="Times New Roman"/>
          <w:bCs/>
          <w:lang w:val="en-US" w:eastAsia="zh-CN"/>
        </w:rPr>
        <w:t xml:space="preserve">) and </w:t>
      </w:r>
      <w:proofErr w:type="spellStart"/>
      <w:r w:rsidRPr="00BD1F4D">
        <w:rPr>
          <w:rFonts w:ascii="Times New Roman" w:hAnsi="Times New Roman" w:cs="Times New Roman"/>
          <w:bCs/>
          <w:lang w:val="en-US" w:eastAsia="zh-CN"/>
        </w:rPr>
        <w:t>Dangan</w:t>
      </w:r>
      <w:proofErr w:type="spellEnd"/>
      <w:r w:rsidRPr="00BD1F4D">
        <w:rPr>
          <w:rFonts w:ascii="Times New Roman" w:hAnsi="Times New Roman" w:cs="Times New Roman"/>
          <w:bCs/>
          <w:lang w:val="en-US" w:eastAsia="zh-CN"/>
        </w:rPr>
        <w:t xml:space="preserve"> Town (</w:t>
      </w:r>
      <w:r w:rsidRPr="00BD1F4D">
        <w:rPr>
          <w:rFonts w:ascii="宋体" w:eastAsia="宋体" w:hAnsi="Times New Roman" w:cs="Times New Roman" w:hint="eastAsia"/>
          <w:bCs/>
          <w:lang w:val="en-US" w:eastAsia="zh-CN"/>
        </w:rPr>
        <w:t>担杆镇</w:t>
      </w:r>
      <w:r w:rsidRPr="00BD1F4D">
        <w:rPr>
          <w:rFonts w:ascii="Times New Roman" w:hAnsi="Times New Roman" w:cs="Times New Roman"/>
          <w:bCs/>
          <w:lang w:val="en-US" w:eastAsia="zh-CN"/>
        </w:rPr>
        <w:t xml:space="preserve">). The data used are the 2000 and 2010 census, as well as </w:t>
      </w:r>
      <w:r w:rsidRPr="00BD1F4D">
        <w:rPr>
          <w:rFonts w:ascii="Times New Roman" w:hAnsi="Times New Roman" w:cs="Times New Roman" w:hint="eastAsia"/>
          <w:bCs/>
          <w:lang w:val="en-US" w:eastAsia="zh-CN"/>
        </w:rPr>
        <w:t>the 2008</w:t>
      </w:r>
      <w:r w:rsidRPr="00BD1F4D">
        <w:rPr>
          <w:rFonts w:ascii="Times New Roman" w:hAnsi="Times New Roman" w:cs="Times New Roman"/>
          <w:bCs/>
          <w:lang w:val="en-US" w:eastAsia="zh-CN"/>
        </w:rPr>
        <w:t xml:space="preserve"> sample </w:t>
      </w:r>
      <w:r w:rsidRPr="00BD1F4D">
        <w:rPr>
          <w:rFonts w:ascii="Times New Roman" w:hAnsi="Times New Roman" w:cs="Times New Roman" w:hint="eastAsia"/>
          <w:bCs/>
          <w:lang w:val="en-US" w:eastAsia="zh-CN"/>
        </w:rPr>
        <w:t xml:space="preserve">questionnaire </w:t>
      </w:r>
      <w:r w:rsidRPr="00BD1F4D">
        <w:rPr>
          <w:rFonts w:ascii="Times New Roman" w:hAnsi="Times New Roman" w:cs="Times New Roman"/>
          <w:bCs/>
          <w:lang w:val="en-US" w:eastAsia="zh-CN"/>
        </w:rPr>
        <w:t xml:space="preserve">survey on migrant workers in the PRD (the China Labor-force Dynamics Survey, </w:t>
      </w:r>
      <w:r w:rsidRPr="00BD1F4D">
        <w:rPr>
          <w:rFonts w:ascii="宋体" w:eastAsia="宋体" w:hAnsi="Times New Roman" w:cs="Times New Roman" w:hint="eastAsia"/>
          <w:bCs/>
          <w:lang w:val="en-US" w:eastAsia="zh-CN"/>
        </w:rPr>
        <w:t>中国劳动力动态调查</w:t>
      </w:r>
      <w:r w:rsidRPr="00BD1F4D">
        <w:rPr>
          <w:rFonts w:ascii="Times New Roman" w:hAnsi="Times New Roman" w:cs="Times New Roman"/>
          <w:bCs/>
          <w:lang w:val="en-US" w:eastAsia="zh-CN"/>
        </w:rPr>
        <w:t>)</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provided by the Center for Social Survey of Sun </w:t>
      </w:r>
      <w:proofErr w:type="spellStart"/>
      <w:r w:rsidRPr="00BD1F4D">
        <w:rPr>
          <w:rFonts w:ascii="Times New Roman" w:hAnsi="Times New Roman" w:cs="Times New Roman"/>
          <w:bCs/>
          <w:lang w:val="en-US" w:eastAsia="zh-CN"/>
        </w:rPr>
        <w:t>Yat-sen</w:t>
      </w:r>
      <w:proofErr w:type="spellEnd"/>
      <w:r w:rsidRPr="00BD1F4D">
        <w:rPr>
          <w:rFonts w:ascii="Times New Roman" w:hAnsi="Times New Roman" w:cs="Times New Roman"/>
          <w:bCs/>
          <w:lang w:val="en-US" w:eastAsia="zh-CN"/>
        </w:rPr>
        <w:t xml:space="preserve"> University</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 </w:t>
      </w:r>
    </w:p>
    <w:p w14:paraId="4ADE1D6F" w14:textId="77777777" w:rsidR="00CF3A45" w:rsidRPr="00BD1F4D" w:rsidRDefault="00CF3A45" w:rsidP="00CF3A45">
      <w:pPr>
        <w:widowControl w:val="0"/>
        <w:autoSpaceDE w:val="0"/>
        <w:autoSpaceDN w:val="0"/>
        <w:adjustRightInd w:val="0"/>
        <w:spacing w:after="0" w:line="240" w:lineRule="auto"/>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Before presenting </w:t>
      </w:r>
      <w:r w:rsidRPr="00BD1F4D">
        <w:rPr>
          <w:rFonts w:ascii="Times New Roman" w:hAnsi="Times New Roman" w:cs="Times New Roman"/>
          <w:bCs/>
          <w:lang w:val="en-US" w:eastAsia="zh-CN"/>
        </w:rPr>
        <w:t>the methods used in his research</w:t>
      </w:r>
      <w:r w:rsidRPr="00BD1F4D">
        <w:rPr>
          <w:rFonts w:ascii="Times New Roman" w:hAnsi="Times New Roman" w:cs="Times New Roman" w:hint="eastAsia"/>
          <w:bCs/>
          <w:lang w:val="en-US" w:eastAsia="zh-CN"/>
        </w:rPr>
        <w:t>,</w:t>
      </w:r>
      <w:r w:rsidRPr="00BD1F4D">
        <w:rPr>
          <w:rFonts w:ascii="Times New Roman" w:hAnsi="Times New Roman" w:cs="Times New Roman"/>
          <w:bCs/>
          <w:lang w:val="en-US" w:eastAsia="zh-CN"/>
        </w:rPr>
        <w:t xml:space="preserve"> Yang </w:t>
      </w:r>
      <w:proofErr w:type="spellStart"/>
      <w:r w:rsidRPr="00BD1F4D">
        <w:rPr>
          <w:rFonts w:ascii="Times New Roman" w:hAnsi="Times New Roman" w:cs="Times New Roman"/>
          <w:bCs/>
          <w:lang w:val="en-US" w:eastAsia="zh-CN"/>
        </w:rPr>
        <w:t>Gao</w:t>
      </w:r>
      <w:proofErr w:type="spellEnd"/>
      <w:r w:rsidRPr="00BD1F4D">
        <w:rPr>
          <w:rFonts w:ascii="Times New Roman" w:hAnsi="Times New Roman" w:cs="Times New Roman"/>
          <w:bCs/>
          <w:lang w:val="en-US" w:eastAsia="zh-CN"/>
        </w:rPr>
        <w:t xml:space="preserve"> gave a definition of the object of his research: the migrant population. He defines the “</w:t>
      </w:r>
      <w:proofErr w:type="spellStart"/>
      <w:r w:rsidRPr="00BD1F4D">
        <w:rPr>
          <w:rFonts w:ascii="Times New Roman" w:hAnsi="Times New Roman" w:cs="Times New Roman"/>
          <w:bCs/>
          <w:i/>
          <w:lang w:val="en-US" w:eastAsia="zh-CN"/>
        </w:rPr>
        <w:t>wailai</w:t>
      </w:r>
      <w:proofErr w:type="spellEnd"/>
      <w:r w:rsidRPr="00BD1F4D">
        <w:rPr>
          <w:rFonts w:ascii="Times New Roman" w:hAnsi="Times New Roman" w:cs="Times New Roman"/>
          <w:bCs/>
          <w:i/>
          <w:lang w:val="en-US" w:eastAsia="zh-CN"/>
        </w:rPr>
        <w:t xml:space="preserve"> </w:t>
      </w:r>
      <w:proofErr w:type="spellStart"/>
      <w:r w:rsidRPr="00BD1F4D">
        <w:rPr>
          <w:rFonts w:ascii="Times New Roman" w:hAnsi="Times New Roman" w:cs="Times New Roman"/>
          <w:bCs/>
          <w:i/>
          <w:lang w:val="en-US" w:eastAsia="zh-CN"/>
        </w:rPr>
        <w:t>renkou</w:t>
      </w:r>
      <w:proofErr w:type="spellEnd"/>
      <w:r w:rsidRPr="00BD1F4D">
        <w:rPr>
          <w:rFonts w:ascii="Times New Roman" w:hAnsi="Times New Roman" w:cs="Times New Roman"/>
          <w:bCs/>
          <w:lang w:val="en-US" w:eastAsia="zh-CN"/>
        </w:rPr>
        <w:t>” (</w:t>
      </w:r>
      <w:r w:rsidRPr="00020A3F">
        <w:rPr>
          <w:rFonts w:ascii="宋体" w:eastAsia="宋体" w:hAnsi="宋体" w:cs="Times New Roman" w:hint="eastAsia"/>
          <w:bCs/>
          <w:lang w:val="en-US" w:eastAsia="zh-CN"/>
        </w:rPr>
        <w:t>外来人口</w:t>
      </w:r>
      <w:r w:rsidRPr="00BD1F4D">
        <w:rPr>
          <w:rFonts w:ascii="Times New Roman" w:hAnsi="Times New Roman" w:cs="Times New Roman"/>
          <w:bCs/>
          <w:lang w:val="en-US" w:eastAsia="zh-CN"/>
        </w:rPr>
        <w:t xml:space="preserve">), the people arriving from outside, as those people who leave their personal residence and settle in the urban area for more than six months, without changing their </w:t>
      </w:r>
      <w:proofErr w:type="spellStart"/>
      <w:r w:rsidRPr="00BD1F4D">
        <w:rPr>
          <w:rFonts w:ascii="Times New Roman" w:hAnsi="Times New Roman" w:cs="Times New Roman"/>
          <w:bCs/>
          <w:i/>
          <w:lang w:val="en-US" w:eastAsia="zh-CN"/>
        </w:rPr>
        <w:t>hukou</w:t>
      </w:r>
      <w:r w:rsidRPr="00BD1F4D">
        <w:rPr>
          <w:rFonts w:ascii="Times New Roman" w:hAnsi="Times New Roman" w:cs="Times New Roman"/>
          <w:bCs/>
          <w:lang w:val="en-US" w:eastAsia="zh-CN"/>
        </w:rPr>
        <w:t>’s</w:t>
      </w:r>
      <w:proofErr w:type="spellEnd"/>
      <w:r w:rsidRPr="00BD1F4D">
        <w:rPr>
          <w:rFonts w:ascii="Times New Roman" w:hAnsi="Times New Roman" w:cs="Times New Roman"/>
          <w:bCs/>
          <w:lang w:val="en-US" w:eastAsia="zh-CN"/>
        </w:rPr>
        <w:t xml:space="preserve"> (</w:t>
      </w:r>
      <w:r w:rsidRPr="00BD1F4D">
        <w:rPr>
          <w:rFonts w:ascii="宋体" w:eastAsia="宋体" w:hAnsi="宋体" w:cs="宋体" w:hint="eastAsia"/>
          <w:bCs/>
          <w:lang w:val="en-US" w:eastAsia="zh-CN"/>
        </w:rPr>
        <w:t>户</w:t>
      </w:r>
      <w:r w:rsidRPr="00BD1F4D">
        <w:rPr>
          <w:rFonts w:ascii="Times New Roman" w:hAnsi="Times New Roman" w:cs="Times New Roman" w:hint="eastAsia"/>
          <w:bCs/>
          <w:lang w:val="en-US" w:eastAsia="zh-CN"/>
        </w:rPr>
        <w:t>口</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the household registration system) registration. This population is a wide group of temporary migrants, including </w:t>
      </w:r>
      <w:proofErr w:type="spellStart"/>
      <w:r w:rsidRPr="00BD1F4D">
        <w:rPr>
          <w:rFonts w:ascii="Times New Roman" w:hAnsi="Times New Roman" w:cs="Times New Roman"/>
          <w:bCs/>
          <w:i/>
          <w:lang w:val="en-US" w:eastAsia="zh-CN"/>
        </w:rPr>
        <w:t>nongmingong</w:t>
      </w:r>
      <w:proofErr w:type="spellEnd"/>
      <w:r w:rsidRPr="00BD1F4D">
        <w:rPr>
          <w:rFonts w:ascii="Times New Roman" w:hAnsi="Times New Roman" w:cs="Times New Roman" w:hint="eastAsia"/>
          <w:bCs/>
          <w:lang w:val="en-US" w:eastAsia="zh-CN"/>
        </w:rPr>
        <w:t xml:space="preserve"> (</w:t>
      </w:r>
      <w:r w:rsidRPr="00020A3F">
        <w:rPr>
          <w:rFonts w:ascii="宋体" w:eastAsia="宋体" w:hAnsi="宋体" w:cs="Times New Roman" w:hint="eastAsia"/>
          <w:bCs/>
          <w:lang w:val="en-US" w:eastAsia="zh-CN"/>
        </w:rPr>
        <w:t>农民工</w:t>
      </w:r>
      <w:r w:rsidRPr="00BD1F4D">
        <w:rPr>
          <w:rFonts w:ascii="Times New Roman" w:hAnsi="Times New Roman" w:cs="Times New Roman" w:hint="eastAsia"/>
          <w:bCs/>
          <w:lang w:val="en-US" w:eastAsia="zh-CN"/>
        </w:rPr>
        <w:t>)</w:t>
      </w:r>
      <w:r w:rsidRPr="00BD1F4D">
        <w:rPr>
          <w:rFonts w:ascii="Times New Roman" w:hAnsi="Times New Roman" w:cs="Times New Roman"/>
          <w:bCs/>
          <w:lang w:val="en-US" w:eastAsia="zh-CN"/>
        </w:rPr>
        <w:t xml:space="preserve">,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peasant workers. </w:t>
      </w:r>
    </w:p>
    <w:p w14:paraId="461C14C0" w14:textId="77777777" w:rsidR="00CF3A45" w:rsidRPr="00BD1F4D" w:rsidRDefault="00CF3A45" w:rsidP="00CF3A45">
      <w:pPr>
        <w:widowControl w:val="0"/>
        <w:autoSpaceDE w:val="0"/>
        <w:autoSpaceDN w:val="0"/>
        <w:adjustRightInd w:val="0"/>
        <w:spacing w:after="0" w:line="240" w:lineRule="auto"/>
        <w:jc w:val="both"/>
        <w:rPr>
          <w:rFonts w:ascii="Times New Roman" w:hAnsi="Times New Roman" w:cs="Times New Roman"/>
          <w:bCs/>
          <w:lang w:val="en-US" w:eastAsia="zh-CN"/>
        </w:rPr>
      </w:pPr>
    </w:p>
    <w:p w14:paraId="3E54D308"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Using statistical </w:t>
      </w:r>
      <w:r w:rsidRPr="00BD1F4D">
        <w:rPr>
          <w:rFonts w:ascii="Times New Roman" w:hAnsi="Times New Roman" w:cs="Times New Roman"/>
          <w:bCs/>
          <w:lang w:val="en-US" w:eastAsia="zh-CN"/>
        </w:rPr>
        <w:t>analysis</w:t>
      </w:r>
      <w:r w:rsidRPr="00BD1F4D">
        <w:rPr>
          <w:rFonts w:ascii="Times New Roman" w:hAnsi="Times New Roman" w:cs="Times New Roman" w:hint="eastAsia"/>
          <w:bCs/>
          <w:lang w:val="en-US" w:eastAsia="zh-CN"/>
        </w:rPr>
        <w:t xml:space="preserve"> and GIS spatial techniques, his research measure</w:t>
      </w:r>
      <w:r w:rsidRPr="00BD1F4D">
        <w:rPr>
          <w:rFonts w:ascii="Times New Roman" w:hAnsi="Times New Roman" w:cs="Times New Roman"/>
          <w:bCs/>
          <w:lang w:val="en-US" w:eastAsia="zh-CN"/>
        </w:rPr>
        <w:t>s a wide range of Index (including</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the Segregation</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Index,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Isolation</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Index,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Mean pointer </w:t>
      </w:r>
      <w:proofErr w:type="spellStart"/>
      <w:r w:rsidRPr="00BD1F4D">
        <w:rPr>
          <w:rFonts w:ascii="Times New Roman" w:hAnsi="Times New Roman" w:cs="Times New Roman"/>
          <w:bCs/>
          <w:lang w:val="en-US" w:eastAsia="zh-CN"/>
        </w:rPr>
        <w:t>centre</w:t>
      </w:r>
      <w:proofErr w:type="spellEnd"/>
      <w:r w:rsidRPr="00BD1F4D">
        <w:rPr>
          <w:rFonts w:ascii="Times New Roman" w:hAnsi="Times New Roman" w:cs="Times New Roman"/>
          <w:bCs/>
          <w:lang w:val="en-US" w:eastAsia="zh-CN"/>
        </w:rPr>
        <w:t xml:space="preserve">,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Index of population concentration,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Location quotient,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Spatial autocorrelation),</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revealing</w:t>
      </w:r>
      <w:r w:rsidRPr="00BD1F4D">
        <w:rPr>
          <w:rFonts w:ascii="Times New Roman" w:hAnsi="Times New Roman" w:cs="Times New Roman" w:hint="eastAsia"/>
          <w:bCs/>
          <w:lang w:val="en-US" w:eastAsia="zh-CN"/>
        </w:rPr>
        <w:t xml:space="preserve">: </w:t>
      </w:r>
    </w:p>
    <w:p w14:paraId="5730A61B" w14:textId="77777777" w:rsidR="00CF3A45" w:rsidRPr="00BD1F4D"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lang w:val="en-US" w:eastAsia="zh-CN"/>
        </w:rPr>
      </w:pPr>
      <w:r w:rsidRPr="00BD1F4D">
        <w:rPr>
          <w:rFonts w:ascii="Times New Roman" w:hAnsi="Times New Roman" w:cs="Times New Roman"/>
          <w:bCs/>
          <w:lang w:val="en-US" w:eastAsia="zh-CN"/>
        </w:rPr>
        <w:t>The soci</w:t>
      </w:r>
      <w:r w:rsidRPr="00BD1F4D">
        <w:rPr>
          <w:rFonts w:ascii="Times New Roman" w:hAnsi="Times New Roman" w:cs="Times New Roman" w:hint="eastAsia"/>
          <w:bCs/>
          <w:lang w:val="en-US" w:eastAsia="zh-CN"/>
        </w:rPr>
        <w:t>o</w:t>
      </w:r>
      <w:r w:rsidRPr="00BD1F4D">
        <w:rPr>
          <w:rFonts w:ascii="Times New Roman" w:hAnsi="Times New Roman" w:cs="Times New Roman"/>
          <w:bCs/>
          <w:lang w:val="en-US" w:eastAsia="zh-CN"/>
        </w:rPr>
        <w:t>-economical features of migrants in Zhuhai, in particular their education level, their provenance, their Urban Settlement Intention, their social segregation and isolation in the urban area (comparing it with the situation in Shenzhen).</w:t>
      </w:r>
    </w:p>
    <w:p w14:paraId="00614F9A" w14:textId="77777777" w:rsidR="00CF3A45" w:rsidRPr="00BD1F4D"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 The spatial distributions of migrants in Zhuhai</w:t>
      </w:r>
    </w:p>
    <w:p w14:paraId="303768BD" w14:textId="77777777" w:rsidR="00CF3A45" w:rsidRPr="00BD1F4D"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lang w:val="en-US" w:eastAsia="zh-CN"/>
        </w:rPr>
      </w:pPr>
      <w:r w:rsidRPr="00BD1F4D">
        <w:rPr>
          <w:rFonts w:ascii="Times New Roman" w:hAnsi="Times New Roman" w:cs="Times New Roman"/>
          <w:bCs/>
          <w:sz w:val="22"/>
          <w:szCs w:val="22"/>
          <w:lang w:val="en-US" w:eastAsia="zh-CN"/>
        </w:rPr>
        <w:t>The spatial and temporal patterns in the evolution</w:t>
      </w:r>
      <w:r w:rsidRPr="00BD1F4D">
        <w:rPr>
          <w:rFonts w:ascii="Times New Roman" w:hAnsi="Times New Roman" w:cs="Times New Roman"/>
          <w:bCs/>
          <w:lang w:val="en-US" w:eastAsia="zh-CN"/>
        </w:rPr>
        <w:t xml:space="preserve"> of migrant </w:t>
      </w:r>
      <w:r w:rsidRPr="00BD1F4D">
        <w:rPr>
          <w:rFonts w:ascii="Times New Roman" w:hAnsi="Times New Roman" w:cs="Times New Roman"/>
          <w:bCs/>
          <w:sz w:val="22"/>
          <w:szCs w:val="22"/>
          <w:lang w:val="en-US" w:eastAsia="zh-CN"/>
        </w:rPr>
        <w:t>population</w:t>
      </w:r>
      <w:r>
        <w:rPr>
          <w:rFonts w:ascii="Times New Roman" w:hAnsi="Times New Roman" w:cs="Times New Roman"/>
          <w:bCs/>
          <w:sz w:val="22"/>
          <w:szCs w:val="22"/>
          <w:lang w:val="en-US" w:eastAsia="zh-CN"/>
        </w:rPr>
        <w:t>s’</w:t>
      </w:r>
      <w:r w:rsidRPr="00BD1F4D">
        <w:rPr>
          <w:rFonts w:ascii="Times New Roman" w:hAnsi="Times New Roman" w:cs="Times New Roman"/>
          <w:bCs/>
          <w:sz w:val="22"/>
          <w:szCs w:val="22"/>
          <w:lang w:val="en-US" w:eastAsia="zh-CN"/>
        </w:rPr>
        <w:t xml:space="preserve"> gravity center</w:t>
      </w:r>
      <w:r w:rsidRPr="00BD1F4D">
        <w:rPr>
          <w:rFonts w:ascii="Times New Roman" w:hAnsi="Times New Roman" w:cs="Times New Roman"/>
          <w:bCs/>
          <w:lang w:val="en-US" w:eastAsia="zh-CN"/>
        </w:rPr>
        <w:t xml:space="preserve">, </w:t>
      </w:r>
      <w:r w:rsidRPr="00BD1F4D">
        <w:rPr>
          <w:rFonts w:ascii="Times New Roman" w:hAnsi="Times New Roman" w:cs="Times New Roman"/>
          <w:bCs/>
          <w:sz w:val="22"/>
          <w:szCs w:val="22"/>
          <w:lang w:val="en-US" w:eastAsia="zh-CN"/>
        </w:rPr>
        <w:t>of spatial agglomeration</w:t>
      </w:r>
      <w:r w:rsidRPr="00BD1F4D">
        <w:rPr>
          <w:rFonts w:ascii="Times New Roman" w:hAnsi="Times New Roman" w:cs="Times New Roman"/>
          <w:bCs/>
          <w:lang w:val="en-US" w:eastAsia="zh-CN"/>
        </w:rPr>
        <w:t xml:space="preserve"> </w:t>
      </w:r>
      <w:r w:rsidRPr="00BD1F4D">
        <w:rPr>
          <w:rFonts w:ascii="Times New Roman" w:hAnsi="Times New Roman" w:cs="Times New Roman"/>
          <w:bCs/>
          <w:sz w:val="22"/>
          <w:szCs w:val="22"/>
          <w:lang w:val="en-US" w:eastAsia="zh-CN"/>
        </w:rPr>
        <w:t>of migrants, of migrant population density</w:t>
      </w:r>
      <w:r w:rsidRPr="00BD1F4D">
        <w:rPr>
          <w:rFonts w:ascii="Times New Roman" w:hAnsi="Times New Roman" w:cs="Times New Roman"/>
          <w:bCs/>
          <w:lang w:val="en-US" w:eastAsia="zh-CN"/>
        </w:rPr>
        <w:t xml:space="preserve"> and </w:t>
      </w:r>
      <w:r w:rsidRPr="00BD1F4D">
        <w:rPr>
          <w:rFonts w:ascii="Times New Roman" w:hAnsi="Times New Roman" w:cs="Times New Roman"/>
          <w:bCs/>
          <w:sz w:val="22"/>
          <w:szCs w:val="22"/>
          <w:lang w:val="en-US" w:eastAsia="zh-CN"/>
        </w:rPr>
        <w:t>of</w:t>
      </w:r>
      <w:r w:rsidRPr="00BD1F4D">
        <w:rPr>
          <w:rFonts w:ascii="Times New Roman" w:hAnsi="Times New Roman" w:cs="Times New Roman"/>
          <w:bCs/>
          <w:lang w:val="en-US" w:eastAsia="zh-CN"/>
        </w:rPr>
        <w:t xml:space="preserve"> migrants</w:t>
      </w:r>
      <w:r w:rsidRPr="00BD1F4D">
        <w:rPr>
          <w:rFonts w:ascii="Times New Roman" w:hAnsi="Times New Roman" w:cs="Times New Roman"/>
          <w:bCs/>
          <w:sz w:val="22"/>
          <w:szCs w:val="22"/>
          <w:lang w:val="en-US" w:eastAsia="zh-CN"/>
        </w:rPr>
        <w:t xml:space="preserve"> population concentration </w:t>
      </w:r>
      <w:r w:rsidRPr="00BD1F4D">
        <w:rPr>
          <w:rFonts w:ascii="Times New Roman" w:hAnsi="Times New Roman" w:cs="Times New Roman"/>
          <w:bCs/>
          <w:lang w:val="en-US" w:eastAsia="zh-CN"/>
        </w:rPr>
        <w:t>in Zhuhai from 2000 to 2010.</w:t>
      </w:r>
    </w:p>
    <w:p w14:paraId="58B9F16D" w14:textId="77777777" w:rsidR="00CF3A45" w:rsidRPr="00BD1F4D"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The factors which lie behind such changes concerning </w:t>
      </w:r>
      <w:r>
        <w:rPr>
          <w:rFonts w:ascii="Times New Roman" w:hAnsi="Times New Roman" w:cs="Times New Roman"/>
          <w:bCs/>
          <w:lang w:val="en-US" w:eastAsia="zh-CN"/>
        </w:rPr>
        <w:t xml:space="preserve">the </w:t>
      </w:r>
      <w:r w:rsidRPr="00BD1F4D">
        <w:rPr>
          <w:rFonts w:ascii="Times New Roman" w:hAnsi="Times New Roman" w:cs="Times New Roman"/>
          <w:bCs/>
          <w:lang w:val="en-US" w:eastAsia="zh-CN"/>
        </w:rPr>
        <w:t xml:space="preserve">migrant population </w:t>
      </w:r>
      <w:r>
        <w:rPr>
          <w:rFonts w:ascii="Times New Roman" w:hAnsi="Times New Roman" w:cs="Times New Roman"/>
          <w:bCs/>
          <w:lang w:val="en-US" w:eastAsia="zh-CN"/>
        </w:rPr>
        <w:t xml:space="preserve">in </w:t>
      </w:r>
      <w:r w:rsidRPr="00BD1F4D">
        <w:rPr>
          <w:rFonts w:ascii="Times New Roman" w:hAnsi="Times New Roman" w:cs="Times New Roman"/>
          <w:bCs/>
          <w:lang w:val="en-US" w:eastAsia="zh-CN"/>
        </w:rPr>
        <w:t>Zhuhai</w:t>
      </w:r>
    </w:p>
    <w:p w14:paraId="706FD7DC" w14:textId="77777777" w:rsidR="00CF3A45" w:rsidRPr="00BD1F4D" w:rsidRDefault="00CF3A45" w:rsidP="00CF3A45">
      <w:pPr>
        <w:widowControl w:val="0"/>
        <w:autoSpaceDE w:val="0"/>
        <w:autoSpaceDN w:val="0"/>
        <w:adjustRightInd w:val="0"/>
        <w:jc w:val="both"/>
        <w:rPr>
          <w:rFonts w:ascii="Times New Roman" w:hAnsi="Times New Roman" w:cs="Times New Roman"/>
          <w:bCs/>
          <w:lang w:val="en-US" w:eastAsia="zh-CN"/>
        </w:rPr>
      </w:pPr>
    </w:p>
    <w:p w14:paraId="0DB8F708" w14:textId="77777777" w:rsidR="00CF3A45" w:rsidRPr="00BD1F4D" w:rsidRDefault="00CF3A45" w:rsidP="00CF3A45">
      <w:pPr>
        <w:widowControl w:val="0"/>
        <w:autoSpaceDE w:val="0"/>
        <w:autoSpaceDN w:val="0"/>
        <w:adjustRightInd w:val="0"/>
        <w:jc w:val="both"/>
        <w:rPr>
          <w:rFonts w:ascii="Times New Roman" w:hAnsi="Times New Roman" w:cs="Times New Roman"/>
          <w:bCs/>
          <w:lang w:val="en-US" w:eastAsia="zh-CN"/>
        </w:rPr>
      </w:pPr>
      <w:r>
        <w:rPr>
          <w:rFonts w:ascii="Times New Roman" w:hAnsi="Times New Roman" w:cs="Times New Roman"/>
          <w:bCs/>
          <w:lang w:val="en-US" w:eastAsia="zh-CN"/>
        </w:rPr>
        <w:t>The results show</w:t>
      </w:r>
      <w:r w:rsidRPr="00BD1F4D">
        <w:rPr>
          <w:rFonts w:ascii="Times New Roman" w:hAnsi="Times New Roman" w:cs="Times New Roman"/>
          <w:bCs/>
          <w:lang w:val="en-US" w:eastAsia="zh-CN"/>
        </w:rPr>
        <w:t xml:space="preserve"> that:</w:t>
      </w:r>
    </w:p>
    <w:p w14:paraId="0BE994CC" w14:textId="77777777" w:rsidR="00CF3A45" w:rsidRPr="00BD1F4D" w:rsidRDefault="00CF3A45" w:rsidP="00CF3A45">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US" w:eastAsia="zh-CN"/>
        </w:rPr>
      </w:pPr>
      <w:r w:rsidRPr="00BD1F4D">
        <w:rPr>
          <w:rFonts w:ascii="Times New Roman" w:hAnsi="Times New Roman" w:cs="Times New Roman"/>
          <w:bCs/>
          <w:sz w:val="22"/>
          <w:szCs w:val="22"/>
          <w:lang w:val="en-US" w:eastAsia="zh-CN"/>
        </w:rPr>
        <w:t xml:space="preserve">The migrant population in Zhuhai mainly comes from </w:t>
      </w:r>
      <w:r w:rsidRPr="00BD1F4D">
        <w:rPr>
          <w:rFonts w:ascii="Times New Roman" w:hAnsi="Times New Roman" w:cs="Times New Roman" w:hint="eastAsia"/>
          <w:bCs/>
          <w:sz w:val="22"/>
          <w:szCs w:val="22"/>
          <w:lang w:val="en-US" w:eastAsia="zh-CN"/>
        </w:rPr>
        <w:t xml:space="preserve">the </w:t>
      </w:r>
      <w:r w:rsidRPr="00BD1F4D">
        <w:rPr>
          <w:rFonts w:ascii="Times New Roman" w:hAnsi="Times New Roman" w:cs="Times New Roman"/>
          <w:bCs/>
          <w:sz w:val="22"/>
          <w:szCs w:val="22"/>
          <w:lang w:val="en-US" w:eastAsia="zh-CN"/>
        </w:rPr>
        <w:t>neighboring provinces</w:t>
      </w:r>
      <w:r w:rsidRPr="00BD1F4D">
        <w:rPr>
          <w:rFonts w:ascii="Times New Roman" w:hAnsi="Times New Roman" w:cs="Times New Roman" w:hint="eastAsia"/>
          <w:bCs/>
          <w:sz w:val="22"/>
          <w:szCs w:val="22"/>
          <w:lang w:val="en-US" w:eastAsia="zh-CN"/>
        </w:rPr>
        <w:t xml:space="preserve"> </w:t>
      </w:r>
      <w:proofErr w:type="gramStart"/>
      <w:r w:rsidRPr="00BD1F4D">
        <w:rPr>
          <w:rFonts w:ascii="Times New Roman" w:hAnsi="Times New Roman" w:cs="Times New Roman"/>
          <w:bCs/>
          <w:sz w:val="22"/>
          <w:szCs w:val="22"/>
          <w:lang w:val="en-US" w:eastAsia="zh-CN"/>
        </w:rPr>
        <w:t xml:space="preserve">( </w:t>
      </w:r>
      <w:r w:rsidRPr="00BD1F4D">
        <w:rPr>
          <w:rFonts w:ascii="Times New Roman" w:hAnsi="Times New Roman" w:cs="Times New Roman" w:hint="eastAsia"/>
          <w:bCs/>
          <w:sz w:val="22"/>
          <w:szCs w:val="22"/>
          <w:lang w:val="en-US" w:eastAsia="zh-CN"/>
        </w:rPr>
        <w:t>such</w:t>
      </w:r>
      <w:proofErr w:type="gramEnd"/>
      <w:r w:rsidRPr="00BD1F4D">
        <w:rPr>
          <w:rFonts w:ascii="Times New Roman" w:hAnsi="Times New Roman" w:cs="Times New Roman" w:hint="eastAsia"/>
          <w:bCs/>
          <w:sz w:val="22"/>
          <w:szCs w:val="22"/>
          <w:lang w:val="en-US" w:eastAsia="zh-CN"/>
        </w:rPr>
        <w:t xml:space="preserve"> as</w:t>
      </w:r>
      <w:r w:rsidRPr="00BD1F4D">
        <w:rPr>
          <w:rFonts w:ascii="Times New Roman" w:hAnsi="Times New Roman" w:cs="Times New Roman"/>
          <w:bCs/>
          <w:sz w:val="22"/>
          <w:szCs w:val="22"/>
          <w:lang w:val="en-US" w:eastAsia="zh-CN"/>
        </w:rPr>
        <w:t xml:space="preserve"> Hunan, Guangxi, Hubei, Henan, Sichuan, Jiangxi and Chongqing)</w:t>
      </w:r>
      <w:r w:rsidRPr="00BD1F4D">
        <w:rPr>
          <w:rFonts w:ascii="Times New Roman" w:hAnsi="Times New Roman" w:cs="Times New Roman" w:hint="eastAsia"/>
          <w:bCs/>
          <w:sz w:val="22"/>
          <w:szCs w:val="22"/>
          <w:lang w:val="en-US" w:eastAsia="zh-CN"/>
        </w:rPr>
        <w:t>, it has</w:t>
      </w:r>
      <w:r w:rsidRPr="00BD1F4D">
        <w:rPr>
          <w:rFonts w:ascii="Times New Roman" w:hAnsi="Times New Roman" w:cs="Times New Roman"/>
          <w:bCs/>
          <w:sz w:val="22"/>
          <w:szCs w:val="22"/>
          <w:lang w:val="en-US" w:eastAsia="zh-CN"/>
        </w:rPr>
        <w:t xml:space="preserve"> a relatively high level of education, </w:t>
      </w:r>
      <w:r w:rsidRPr="00BD1F4D">
        <w:rPr>
          <w:rFonts w:ascii="Times New Roman" w:hAnsi="Times New Roman" w:cs="Times New Roman" w:hint="eastAsia"/>
          <w:bCs/>
          <w:sz w:val="22"/>
          <w:szCs w:val="22"/>
          <w:lang w:val="en-US" w:eastAsia="zh-CN"/>
        </w:rPr>
        <w:t xml:space="preserve">and a strong </w:t>
      </w:r>
      <w:r w:rsidRPr="00BD1F4D">
        <w:rPr>
          <w:rFonts w:ascii="Times New Roman" w:hAnsi="Times New Roman" w:cs="Times New Roman"/>
          <w:bCs/>
          <w:sz w:val="22"/>
          <w:szCs w:val="22"/>
          <w:lang w:val="en-US" w:eastAsia="zh-CN"/>
        </w:rPr>
        <w:t xml:space="preserve">intention to </w:t>
      </w:r>
      <w:r w:rsidRPr="00BD1F4D">
        <w:rPr>
          <w:rFonts w:ascii="Times New Roman" w:hAnsi="Times New Roman" w:cs="Times New Roman" w:hint="eastAsia"/>
          <w:bCs/>
          <w:sz w:val="22"/>
          <w:szCs w:val="22"/>
          <w:lang w:val="en-US" w:eastAsia="zh-CN"/>
        </w:rPr>
        <w:t>settle down</w:t>
      </w:r>
      <w:r w:rsidRPr="00BD1F4D">
        <w:rPr>
          <w:rFonts w:ascii="Times New Roman" w:hAnsi="Times New Roman" w:cs="Times New Roman"/>
          <w:bCs/>
          <w:sz w:val="22"/>
          <w:szCs w:val="22"/>
          <w:lang w:val="en-US" w:eastAsia="zh-CN"/>
        </w:rPr>
        <w:t xml:space="preserve"> in the city</w:t>
      </w:r>
      <w:r w:rsidRPr="00BD1F4D">
        <w:rPr>
          <w:rFonts w:ascii="Times New Roman" w:hAnsi="Times New Roman" w:cs="Times New Roman" w:hint="eastAsia"/>
          <w:bCs/>
          <w:sz w:val="22"/>
          <w:szCs w:val="22"/>
          <w:lang w:val="en-US" w:eastAsia="zh-CN"/>
        </w:rPr>
        <w:t>. Furthermore</w:t>
      </w:r>
      <w:r w:rsidRPr="00BD1F4D">
        <w:rPr>
          <w:rFonts w:ascii="Times New Roman" w:hAnsi="Times New Roman" w:cs="Times New Roman"/>
          <w:bCs/>
          <w:sz w:val="22"/>
          <w:szCs w:val="22"/>
          <w:lang w:val="en-US" w:eastAsia="zh-CN"/>
        </w:rPr>
        <w:t>,</w:t>
      </w:r>
      <w:r w:rsidRPr="00BD1F4D">
        <w:rPr>
          <w:rFonts w:ascii="Times New Roman" w:hAnsi="Times New Roman" w:cs="Times New Roman" w:hint="eastAsia"/>
          <w:bCs/>
          <w:sz w:val="22"/>
          <w:szCs w:val="22"/>
          <w:lang w:val="en-US" w:eastAsia="zh-CN"/>
        </w:rPr>
        <w:t xml:space="preserve"> a </w:t>
      </w:r>
      <w:r w:rsidRPr="00BD1F4D">
        <w:rPr>
          <w:rFonts w:ascii="Times New Roman" w:hAnsi="Times New Roman" w:cs="Times New Roman"/>
          <w:bCs/>
          <w:sz w:val="22"/>
          <w:szCs w:val="22"/>
          <w:lang w:val="en-US" w:eastAsia="zh-CN"/>
        </w:rPr>
        <w:t>complex pattern of socio-spatial differentiation</w:t>
      </w:r>
      <w:r w:rsidRPr="00BD1F4D">
        <w:rPr>
          <w:rFonts w:ascii="Times New Roman" w:hAnsi="Times New Roman" w:cs="Times New Roman" w:hint="eastAsia"/>
          <w:bCs/>
          <w:sz w:val="22"/>
          <w:szCs w:val="22"/>
          <w:lang w:val="en-US" w:eastAsia="zh-CN"/>
        </w:rPr>
        <w:t xml:space="preserve"> </w:t>
      </w:r>
      <w:r w:rsidRPr="00BD1F4D">
        <w:rPr>
          <w:rFonts w:ascii="Times New Roman" w:hAnsi="Times New Roman" w:cs="Times New Roman"/>
          <w:bCs/>
          <w:sz w:val="22"/>
          <w:szCs w:val="22"/>
          <w:lang w:val="en-US" w:eastAsia="zh-CN"/>
        </w:rPr>
        <w:t>has been revealed.</w:t>
      </w:r>
    </w:p>
    <w:p w14:paraId="1AFE1401" w14:textId="77777777" w:rsidR="00CF3A45" w:rsidRPr="00BD1F4D" w:rsidRDefault="00CF3A45" w:rsidP="00CF3A45">
      <w:pPr>
        <w:pStyle w:val="ListParagraph"/>
        <w:widowControl w:val="0"/>
        <w:autoSpaceDE w:val="0"/>
        <w:autoSpaceDN w:val="0"/>
        <w:adjustRightInd w:val="0"/>
        <w:jc w:val="both"/>
        <w:rPr>
          <w:rFonts w:ascii="Times New Roman" w:hAnsi="Times New Roman" w:cs="Times New Roman"/>
          <w:bCs/>
          <w:sz w:val="22"/>
          <w:szCs w:val="22"/>
          <w:lang w:val="en-US" w:eastAsia="zh-CN"/>
        </w:rPr>
      </w:pPr>
    </w:p>
    <w:p w14:paraId="20521F31" w14:textId="77777777" w:rsidR="00CF3A45" w:rsidRPr="00BD1F4D" w:rsidRDefault="00CF3A45" w:rsidP="00CF3A45">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US" w:eastAsia="zh-CN"/>
        </w:rPr>
      </w:pPr>
      <w:r w:rsidRPr="00BD1F4D">
        <w:rPr>
          <w:rFonts w:ascii="Times New Roman" w:hAnsi="Times New Roman" w:cs="Times New Roman" w:hint="eastAsia"/>
          <w:bCs/>
          <w:sz w:val="22"/>
          <w:szCs w:val="22"/>
          <w:lang w:val="en-US" w:eastAsia="zh-CN"/>
        </w:rPr>
        <w:t xml:space="preserve">The non-native </w:t>
      </w:r>
      <w:r w:rsidRPr="00BD1F4D">
        <w:rPr>
          <w:rFonts w:ascii="Times New Roman" w:hAnsi="Times New Roman" w:cs="Times New Roman"/>
          <w:bCs/>
          <w:sz w:val="22"/>
          <w:szCs w:val="22"/>
          <w:lang w:val="en-US" w:eastAsia="zh-CN"/>
        </w:rPr>
        <w:t>population</w:t>
      </w:r>
      <w:r w:rsidRPr="00BD1F4D">
        <w:rPr>
          <w:rFonts w:ascii="Times New Roman" w:hAnsi="Times New Roman" w:cs="Times New Roman" w:hint="eastAsia"/>
          <w:bCs/>
          <w:sz w:val="22"/>
          <w:szCs w:val="22"/>
          <w:lang w:val="en-US" w:eastAsia="zh-CN"/>
        </w:rPr>
        <w:t xml:space="preserve"> is mainly distributed in </w:t>
      </w:r>
      <w:proofErr w:type="spellStart"/>
      <w:r w:rsidRPr="00BD1F4D">
        <w:rPr>
          <w:rFonts w:ascii="Times New Roman" w:hAnsi="Times New Roman" w:cs="Times New Roman" w:hint="eastAsia"/>
          <w:bCs/>
          <w:sz w:val="22"/>
          <w:szCs w:val="22"/>
          <w:lang w:val="en-US" w:eastAsia="zh-CN"/>
        </w:rPr>
        <w:t>X</w:t>
      </w:r>
      <w:r w:rsidRPr="00BD1F4D">
        <w:rPr>
          <w:rFonts w:ascii="Times New Roman" w:hAnsi="Times New Roman" w:cs="Times New Roman"/>
          <w:bCs/>
          <w:sz w:val="22"/>
          <w:szCs w:val="22"/>
          <w:lang w:val="en-US" w:eastAsia="zh-CN"/>
        </w:rPr>
        <w:t>i</w:t>
      </w:r>
      <w:r w:rsidRPr="00BD1F4D">
        <w:rPr>
          <w:rFonts w:ascii="Times New Roman" w:hAnsi="Times New Roman" w:cs="Times New Roman" w:hint="eastAsia"/>
          <w:bCs/>
          <w:sz w:val="22"/>
          <w:szCs w:val="22"/>
          <w:lang w:val="en-US" w:eastAsia="zh-CN"/>
        </w:rPr>
        <w:t>angzhou</w:t>
      </w:r>
      <w:proofErr w:type="spellEnd"/>
      <w:r w:rsidRPr="00BD1F4D">
        <w:rPr>
          <w:rFonts w:ascii="Times New Roman" w:hAnsi="Times New Roman" w:cs="Times New Roman" w:hint="eastAsia"/>
          <w:bCs/>
          <w:sz w:val="22"/>
          <w:szCs w:val="22"/>
          <w:lang w:val="en-US" w:eastAsia="zh-CN"/>
        </w:rPr>
        <w:t xml:space="preserve"> district, </w:t>
      </w:r>
      <w:proofErr w:type="spellStart"/>
      <w:r w:rsidRPr="00BD1F4D">
        <w:rPr>
          <w:rFonts w:ascii="Times New Roman" w:hAnsi="Times New Roman" w:cs="Times New Roman" w:hint="eastAsia"/>
          <w:bCs/>
          <w:sz w:val="22"/>
          <w:szCs w:val="22"/>
          <w:lang w:val="en-US" w:eastAsia="zh-CN"/>
        </w:rPr>
        <w:t>Jinwan</w:t>
      </w:r>
      <w:proofErr w:type="spellEnd"/>
      <w:r w:rsidRPr="00BD1F4D">
        <w:rPr>
          <w:rFonts w:ascii="Times New Roman" w:hAnsi="Times New Roman" w:cs="Times New Roman" w:hint="eastAsia"/>
          <w:bCs/>
          <w:sz w:val="22"/>
          <w:szCs w:val="22"/>
          <w:lang w:val="en-US" w:eastAsia="zh-CN"/>
        </w:rPr>
        <w:t xml:space="preserve"> district and </w:t>
      </w:r>
      <w:proofErr w:type="spellStart"/>
      <w:r w:rsidRPr="00BD1F4D">
        <w:rPr>
          <w:rFonts w:ascii="Times New Roman" w:hAnsi="Times New Roman" w:cs="Times New Roman" w:hint="eastAsia"/>
          <w:bCs/>
          <w:sz w:val="22"/>
          <w:szCs w:val="22"/>
          <w:lang w:val="en-US" w:eastAsia="zh-CN"/>
        </w:rPr>
        <w:t>Doumen</w:t>
      </w:r>
      <w:proofErr w:type="spellEnd"/>
      <w:r w:rsidRPr="00BD1F4D">
        <w:rPr>
          <w:rFonts w:ascii="Times New Roman" w:hAnsi="Times New Roman" w:cs="Times New Roman" w:hint="eastAsia"/>
          <w:bCs/>
          <w:sz w:val="22"/>
          <w:szCs w:val="22"/>
          <w:lang w:val="en-US" w:eastAsia="zh-CN"/>
        </w:rPr>
        <w:t xml:space="preserve"> district, showing </w:t>
      </w:r>
      <w:r w:rsidRPr="00BD1F4D">
        <w:rPr>
          <w:rFonts w:ascii="Times New Roman" w:hAnsi="Times New Roman" w:cs="Times New Roman"/>
          <w:bCs/>
          <w:sz w:val="22"/>
          <w:szCs w:val="22"/>
          <w:lang w:val="en-US" w:eastAsia="zh-CN"/>
        </w:rPr>
        <w:t xml:space="preserve">obvious </w:t>
      </w:r>
      <w:r w:rsidRPr="00BD1F4D">
        <w:rPr>
          <w:rFonts w:ascii="Times New Roman" w:hAnsi="Times New Roman" w:cs="Times New Roman" w:hint="eastAsia"/>
          <w:bCs/>
          <w:sz w:val="22"/>
          <w:szCs w:val="22"/>
          <w:lang w:val="en-US" w:eastAsia="zh-CN"/>
        </w:rPr>
        <w:t xml:space="preserve">distribution </w:t>
      </w:r>
      <w:r w:rsidRPr="00BD1F4D">
        <w:rPr>
          <w:rFonts w:ascii="Times New Roman" w:hAnsi="Times New Roman" w:cs="Times New Roman"/>
          <w:bCs/>
          <w:sz w:val="22"/>
          <w:szCs w:val="22"/>
          <w:lang w:val="en-US" w:eastAsia="zh-CN"/>
        </w:rPr>
        <w:t>differences among</w:t>
      </w:r>
      <w:r w:rsidRPr="00BD1F4D">
        <w:rPr>
          <w:rFonts w:ascii="Times New Roman" w:hAnsi="Times New Roman" w:cs="Times New Roman" w:hint="eastAsia"/>
          <w:bCs/>
          <w:sz w:val="22"/>
          <w:szCs w:val="22"/>
          <w:lang w:val="en-US" w:eastAsia="zh-CN"/>
        </w:rPr>
        <w:t xml:space="preserve"> rural and urban area</w:t>
      </w:r>
      <w:r>
        <w:rPr>
          <w:rFonts w:ascii="Times New Roman" w:hAnsi="Times New Roman" w:cs="Times New Roman"/>
          <w:bCs/>
          <w:sz w:val="22"/>
          <w:szCs w:val="22"/>
          <w:lang w:val="en-US" w:eastAsia="zh-CN"/>
        </w:rPr>
        <w:t>s</w:t>
      </w:r>
      <w:r w:rsidRPr="00BD1F4D">
        <w:rPr>
          <w:rFonts w:ascii="Times New Roman" w:hAnsi="Times New Roman" w:cs="Times New Roman"/>
          <w:bCs/>
          <w:sz w:val="22"/>
          <w:szCs w:val="22"/>
          <w:lang w:val="en-US" w:eastAsia="zh-CN"/>
        </w:rPr>
        <w:t xml:space="preserve">. Areas of high </w:t>
      </w:r>
      <w:r w:rsidRPr="00BD1F4D">
        <w:rPr>
          <w:rFonts w:ascii="Times New Roman" w:hAnsi="Times New Roman" w:cs="Times New Roman" w:hint="eastAsia"/>
          <w:bCs/>
          <w:sz w:val="22"/>
          <w:szCs w:val="22"/>
          <w:lang w:val="en-US" w:eastAsia="zh-CN"/>
        </w:rPr>
        <w:t xml:space="preserve">migrant </w:t>
      </w:r>
      <w:r w:rsidRPr="00BD1F4D">
        <w:rPr>
          <w:rFonts w:ascii="Times New Roman" w:hAnsi="Times New Roman" w:cs="Times New Roman"/>
          <w:bCs/>
          <w:sz w:val="22"/>
          <w:szCs w:val="22"/>
          <w:lang w:val="en-US" w:eastAsia="zh-CN"/>
        </w:rPr>
        <w:t>population density</w:t>
      </w:r>
      <w:r w:rsidRPr="00BD1F4D">
        <w:rPr>
          <w:rFonts w:ascii="Times New Roman" w:hAnsi="Times New Roman" w:cs="Times New Roman" w:hint="eastAsia"/>
          <w:bCs/>
          <w:sz w:val="22"/>
          <w:szCs w:val="22"/>
          <w:lang w:val="en-US" w:eastAsia="zh-CN"/>
        </w:rPr>
        <w:t xml:space="preserve"> </w:t>
      </w:r>
      <w:r w:rsidRPr="00BD1F4D">
        <w:rPr>
          <w:rFonts w:ascii="Times New Roman" w:hAnsi="Times New Roman" w:cs="Times New Roman"/>
          <w:bCs/>
          <w:sz w:val="22"/>
          <w:szCs w:val="22"/>
          <w:lang w:val="en-US" w:eastAsia="zh-CN"/>
        </w:rPr>
        <w:t xml:space="preserve">are mainly </w:t>
      </w:r>
      <w:r w:rsidRPr="00BD1F4D">
        <w:rPr>
          <w:rFonts w:ascii="Times New Roman" w:hAnsi="Times New Roman" w:cs="Times New Roman" w:hint="eastAsia"/>
          <w:bCs/>
          <w:sz w:val="22"/>
          <w:szCs w:val="22"/>
          <w:lang w:val="en-US" w:eastAsia="zh-CN"/>
        </w:rPr>
        <w:t>concentrated</w:t>
      </w:r>
      <w:r w:rsidRPr="00BD1F4D">
        <w:rPr>
          <w:rFonts w:ascii="Times New Roman" w:hAnsi="Times New Roman" w:cs="Times New Roman"/>
          <w:bCs/>
          <w:sz w:val="22"/>
          <w:szCs w:val="22"/>
          <w:lang w:val="en-US" w:eastAsia="zh-CN"/>
        </w:rPr>
        <w:t xml:space="preserve"> in the central area of the city. The hotspot area (high accumulation area) is </w:t>
      </w:r>
      <w:r w:rsidRPr="00BD1F4D">
        <w:rPr>
          <w:rFonts w:ascii="Times New Roman" w:hAnsi="Times New Roman" w:cs="Times New Roman" w:hint="eastAsia"/>
          <w:bCs/>
          <w:sz w:val="22"/>
          <w:szCs w:val="22"/>
          <w:lang w:val="en-US" w:eastAsia="zh-CN"/>
        </w:rPr>
        <w:t>located</w:t>
      </w:r>
      <w:r w:rsidRPr="00BD1F4D">
        <w:rPr>
          <w:rFonts w:ascii="Times New Roman" w:hAnsi="Times New Roman" w:cs="Times New Roman"/>
          <w:bCs/>
          <w:sz w:val="22"/>
          <w:szCs w:val="22"/>
          <w:lang w:val="en-US" w:eastAsia="zh-CN"/>
        </w:rPr>
        <w:t xml:space="preserve"> in </w:t>
      </w:r>
      <w:proofErr w:type="spellStart"/>
      <w:r w:rsidRPr="00BD1F4D">
        <w:rPr>
          <w:rFonts w:ascii="Times New Roman" w:hAnsi="Times New Roman" w:cs="Times New Roman"/>
          <w:bCs/>
          <w:sz w:val="22"/>
          <w:szCs w:val="22"/>
          <w:lang w:val="en-US" w:eastAsia="zh-CN"/>
        </w:rPr>
        <w:t>Xiangzhou</w:t>
      </w:r>
      <w:proofErr w:type="spellEnd"/>
      <w:r w:rsidRPr="00BD1F4D">
        <w:rPr>
          <w:rFonts w:ascii="Times New Roman" w:hAnsi="Times New Roman" w:cs="Times New Roman"/>
          <w:bCs/>
          <w:sz w:val="22"/>
          <w:szCs w:val="22"/>
          <w:lang w:val="en-US" w:eastAsia="zh-CN"/>
        </w:rPr>
        <w:t xml:space="preserve"> district</w:t>
      </w:r>
      <w:r w:rsidRPr="00BD1F4D">
        <w:rPr>
          <w:rFonts w:ascii="Times New Roman" w:hAnsi="Times New Roman" w:cs="Times New Roman" w:hint="eastAsia"/>
          <w:bCs/>
          <w:sz w:val="22"/>
          <w:szCs w:val="22"/>
          <w:lang w:val="en-US" w:eastAsia="zh-CN"/>
        </w:rPr>
        <w:t xml:space="preserve"> (central city area)</w:t>
      </w:r>
      <w:r w:rsidRPr="00BD1F4D">
        <w:rPr>
          <w:rFonts w:ascii="Times New Roman" w:hAnsi="Times New Roman" w:cs="Times New Roman"/>
          <w:bCs/>
          <w:sz w:val="22"/>
          <w:szCs w:val="22"/>
          <w:lang w:val="en-US" w:eastAsia="zh-CN"/>
        </w:rPr>
        <w:t xml:space="preserve">, </w:t>
      </w:r>
      <w:r w:rsidRPr="00BD1F4D">
        <w:rPr>
          <w:rFonts w:ascii="Times New Roman" w:hAnsi="Times New Roman" w:cs="Times New Roman" w:hint="eastAsia"/>
          <w:bCs/>
          <w:sz w:val="22"/>
          <w:szCs w:val="22"/>
          <w:lang w:val="en-US" w:eastAsia="zh-CN"/>
        </w:rPr>
        <w:t>and t</w:t>
      </w:r>
      <w:r w:rsidRPr="00BD1F4D">
        <w:rPr>
          <w:rFonts w:ascii="Times New Roman" w:hAnsi="Times New Roman" w:cs="Times New Roman"/>
          <w:bCs/>
          <w:sz w:val="22"/>
          <w:szCs w:val="22"/>
          <w:lang w:val="en-US" w:eastAsia="zh-CN"/>
        </w:rPr>
        <w:t xml:space="preserve">he cold spot area (low accumulation area) </w:t>
      </w:r>
      <w:r w:rsidRPr="00BD1F4D">
        <w:rPr>
          <w:rFonts w:ascii="Times New Roman" w:hAnsi="Times New Roman" w:cs="Times New Roman" w:hint="eastAsia"/>
          <w:bCs/>
          <w:sz w:val="22"/>
          <w:szCs w:val="22"/>
          <w:lang w:val="en-US" w:eastAsia="zh-CN"/>
        </w:rPr>
        <w:t>resides</w:t>
      </w:r>
      <w:r w:rsidRPr="00BD1F4D">
        <w:rPr>
          <w:rFonts w:ascii="Times New Roman" w:hAnsi="Times New Roman" w:cs="Times New Roman"/>
          <w:bCs/>
          <w:sz w:val="22"/>
          <w:szCs w:val="22"/>
          <w:lang w:val="en-US" w:eastAsia="zh-CN"/>
        </w:rPr>
        <w:t xml:space="preserve"> in </w:t>
      </w:r>
      <w:proofErr w:type="spellStart"/>
      <w:r w:rsidRPr="00BD1F4D">
        <w:rPr>
          <w:rFonts w:ascii="Times New Roman" w:hAnsi="Times New Roman" w:cs="Times New Roman"/>
          <w:bCs/>
          <w:sz w:val="22"/>
          <w:szCs w:val="22"/>
          <w:lang w:val="en-US" w:eastAsia="zh-CN"/>
        </w:rPr>
        <w:t>Doumen</w:t>
      </w:r>
      <w:proofErr w:type="spellEnd"/>
      <w:r w:rsidRPr="00BD1F4D">
        <w:rPr>
          <w:rFonts w:ascii="Times New Roman" w:hAnsi="Times New Roman" w:cs="Times New Roman"/>
          <w:bCs/>
          <w:sz w:val="22"/>
          <w:szCs w:val="22"/>
          <w:lang w:val="en-US" w:eastAsia="zh-CN"/>
        </w:rPr>
        <w:t xml:space="preserve"> district</w:t>
      </w:r>
      <w:r w:rsidRPr="00BD1F4D">
        <w:rPr>
          <w:rFonts w:ascii="Times New Roman" w:hAnsi="Times New Roman" w:cs="Times New Roman" w:hint="eastAsia"/>
          <w:bCs/>
          <w:sz w:val="22"/>
          <w:szCs w:val="22"/>
          <w:lang w:val="en-US" w:eastAsia="zh-CN"/>
        </w:rPr>
        <w:t xml:space="preserve"> (West city area).</w:t>
      </w:r>
    </w:p>
    <w:p w14:paraId="09835074" w14:textId="77777777" w:rsidR="00CF3A45" w:rsidRPr="00BD1F4D" w:rsidRDefault="00CF3A45" w:rsidP="00CF3A45">
      <w:pPr>
        <w:widowControl w:val="0"/>
        <w:autoSpaceDE w:val="0"/>
        <w:autoSpaceDN w:val="0"/>
        <w:adjustRightInd w:val="0"/>
        <w:jc w:val="both"/>
        <w:rPr>
          <w:rFonts w:ascii="Times New Roman" w:hAnsi="Times New Roman" w:cs="Times New Roman"/>
          <w:bCs/>
          <w:lang w:val="en-US" w:eastAsia="zh-CN"/>
        </w:rPr>
      </w:pPr>
    </w:p>
    <w:p w14:paraId="0DB227B8" w14:textId="77777777" w:rsidR="00CF3A45" w:rsidRPr="00BD1F4D" w:rsidRDefault="00CF3A45" w:rsidP="00CF3A45">
      <w:pPr>
        <w:pStyle w:val="ListParagraph"/>
        <w:widowControl w:val="0"/>
        <w:numPr>
          <w:ilvl w:val="0"/>
          <w:numId w:val="12"/>
        </w:numPr>
        <w:autoSpaceDE w:val="0"/>
        <w:autoSpaceDN w:val="0"/>
        <w:adjustRightInd w:val="0"/>
        <w:spacing w:after="120"/>
        <w:ind w:left="714" w:hanging="357"/>
        <w:jc w:val="both"/>
        <w:rPr>
          <w:rFonts w:ascii="Times New Roman" w:hAnsi="Times New Roman" w:cs="Times New Roman"/>
          <w:bCs/>
          <w:sz w:val="22"/>
          <w:szCs w:val="22"/>
          <w:lang w:val="en-US" w:eastAsia="zh-CN"/>
        </w:rPr>
      </w:pPr>
      <w:r w:rsidRPr="00BD1F4D">
        <w:rPr>
          <w:rFonts w:ascii="Times New Roman" w:hAnsi="Times New Roman" w:cs="Times New Roman"/>
          <w:bCs/>
          <w:lang w:val="en-US" w:eastAsia="zh-CN"/>
        </w:rPr>
        <w:t>There have been significant changes in Zhuhai’s floating population spatial distribution patterns: a gradual shift to the South-West city area, a general trend toward decentralization (migrants are more scattered in the city), a spatial variation that change</w:t>
      </w:r>
      <w:r>
        <w:rPr>
          <w:rFonts w:ascii="Times New Roman" w:hAnsi="Times New Roman" w:cs="Times New Roman"/>
          <w:bCs/>
          <w:lang w:val="en-US" w:eastAsia="zh-CN"/>
        </w:rPr>
        <w:t>s</w:t>
      </w:r>
      <w:r w:rsidRPr="00BD1F4D">
        <w:rPr>
          <w:rFonts w:ascii="Times New Roman" w:hAnsi="Times New Roman" w:cs="Times New Roman"/>
          <w:bCs/>
          <w:lang w:val="en-US" w:eastAsia="zh-CN"/>
        </w:rPr>
        <w:t xml:space="preserve"> from town to town. </w:t>
      </w:r>
    </w:p>
    <w:p w14:paraId="06AA6C74" w14:textId="77777777"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Finally, Yang’s research reveals that </w:t>
      </w:r>
      <w:proofErr w:type="gramStart"/>
      <w:r w:rsidRPr="00BD1F4D">
        <w:rPr>
          <w:rFonts w:ascii="Times New Roman" w:hAnsi="Times New Roman" w:cs="Times New Roman"/>
          <w:bCs/>
          <w:lang w:val="en-US" w:eastAsia="zh-CN"/>
        </w:rPr>
        <w:t>changes in migrants’ distribution patterns are influenced by housing factors, employment opportunities, traffic conditions, social networks and urban planning</w:t>
      </w:r>
      <w:proofErr w:type="gramEnd"/>
      <w:r w:rsidRPr="00BD1F4D">
        <w:rPr>
          <w:rFonts w:ascii="Times New Roman" w:hAnsi="Times New Roman" w:cs="Times New Roman"/>
          <w:bCs/>
          <w:lang w:val="en-US" w:eastAsia="zh-CN"/>
        </w:rPr>
        <w:t>.</w:t>
      </w:r>
    </w:p>
    <w:p w14:paraId="530F50DE" w14:textId="77777777" w:rsidR="00CF3A45" w:rsidRPr="00BD1F4D" w:rsidRDefault="00CF3A45" w:rsidP="00CF3A45">
      <w:pPr>
        <w:spacing w:after="0" w:line="240" w:lineRule="auto"/>
        <w:jc w:val="both"/>
        <w:rPr>
          <w:rFonts w:ascii="Times New Roman" w:hAnsi="Times New Roman" w:cs="Times New Roman"/>
          <w:bCs/>
          <w:lang w:val="en-US" w:eastAsia="zh-CN"/>
        </w:rPr>
      </w:pPr>
    </w:p>
    <w:p w14:paraId="0D9E2D5E" w14:textId="77777777"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Yang </w:t>
      </w:r>
      <w:proofErr w:type="spellStart"/>
      <w:r w:rsidRPr="00BD1F4D">
        <w:rPr>
          <w:rFonts w:ascii="Times New Roman" w:hAnsi="Times New Roman" w:cs="Times New Roman"/>
          <w:bCs/>
          <w:lang w:val="en-US" w:eastAsia="zh-CN"/>
        </w:rPr>
        <w:t>Gao</w:t>
      </w:r>
      <w:proofErr w:type="spellEnd"/>
      <w:r w:rsidRPr="00BD1F4D">
        <w:rPr>
          <w:rFonts w:ascii="Times New Roman" w:hAnsi="Times New Roman" w:cs="Times New Roman"/>
          <w:bCs/>
          <w:lang w:val="en-US" w:eastAsia="zh-CN"/>
        </w:rPr>
        <w:t xml:space="preserve"> concluded his presentation defining the limits of his research and </w:t>
      </w:r>
      <w:r w:rsidRPr="00BD1F4D">
        <w:rPr>
          <w:rFonts w:ascii="Times New Roman" w:hAnsi="Times New Roman"/>
          <w:bCs/>
          <w:lang w:val="en-US" w:eastAsia="zh-CN"/>
        </w:rPr>
        <w:t xml:space="preserve">highlighting areas for improvement. </w:t>
      </w:r>
      <w:r w:rsidRPr="00BD1F4D">
        <w:rPr>
          <w:rFonts w:ascii="Times New Roman" w:hAnsi="Times New Roman" w:cs="Times New Roman"/>
          <w:bCs/>
          <w:lang w:val="en-US" w:eastAsia="zh-CN"/>
        </w:rPr>
        <w:t>In fact, his study lacks a general overview on</w:t>
      </w:r>
      <w:r>
        <w:rPr>
          <w:rFonts w:ascii="Times New Roman" w:hAnsi="Times New Roman" w:cs="Times New Roman"/>
          <w:bCs/>
          <w:lang w:val="en-US" w:eastAsia="zh-CN"/>
        </w:rPr>
        <w:t xml:space="preserve"> the</w:t>
      </w:r>
      <w:r w:rsidRPr="00BD1F4D">
        <w:rPr>
          <w:rFonts w:ascii="Times New Roman" w:hAnsi="Times New Roman" w:cs="Times New Roman"/>
          <w:bCs/>
          <w:lang w:val="en-US" w:eastAsia="zh-CN"/>
        </w:rPr>
        <w:t xml:space="preserve"> migrant population</w:t>
      </w:r>
      <w:r>
        <w:rPr>
          <w:rFonts w:ascii="Times New Roman" w:hAnsi="Times New Roman" w:cs="Times New Roman"/>
          <w:bCs/>
          <w:lang w:val="en-US" w:eastAsia="zh-CN"/>
        </w:rPr>
        <w:t>’s</w:t>
      </w:r>
      <w:r w:rsidRPr="00BD1F4D">
        <w:rPr>
          <w:rFonts w:ascii="Times New Roman" w:hAnsi="Times New Roman" w:cs="Times New Roman"/>
          <w:bCs/>
          <w:lang w:val="en-US" w:eastAsia="zh-CN"/>
        </w:rPr>
        <w:t xml:space="preserve"> development process and on its main characteristics in Zhuhai, as well as an analysis of the mechanisms impacting their spatial evolution</w:t>
      </w:r>
      <w:r w:rsidRPr="00E7093A">
        <w:rPr>
          <w:rFonts w:ascii="Times New Roman" w:hAnsi="Times New Roman" w:cs="Times New Roman"/>
          <w:bCs/>
          <w:lang w:val="en-US" w:eastAsia="zh-CN"/>
        </w:rPr>
        <w:t>. A combination of the fourth census data is needed to extend the study on a more complete temporal dimension.</w:t>
      </w:r>
      <w:r w:rsidRPr="00BD1F4D">
        <w:rPr>
          <w:rFonts w:ascii="Times New Roman" w:hAnsi="Times New Roman" w:cs="Times New Roman"/>
          <w:bCs/>
          <w:lang w:val="en-US" w:eastAsia="zh-CN"/>
        </w:rPr>
        <w:t xml:space="preserve"> Moreover a comparative study with cities of bigger size, such as Shenzhen, will be useful to understand </w:t>
      </w:r>
      <w:r>
        <w:rPr>
          <w:rFonts w:ascii="Times New Roman" w:hAnsi="Times New Roman" w:cs="Times New Roman"/>
          <w:bCs/>
          <w:lang w:val="en-US" w:eastAsia="zh-CN"/>
        </w:rPr>
        <w:t xml:space="preserve">the </w:t>
      </w:r>
      <w:r w:rsidRPr="00BD1F4D">
        <w:rPr>
          <w:rFonts w:ascii="Times New Roman" w:hAnsi="Times New Roman" w:cs="Times New Roman"/>
          <w:bCs/>
          <w:lang w:val="en-US" w:eastAsia="zh-CN"/>
        </w:rPr>
        <w:t xml:space="preserve">characteristics </w:t>
      </w:r>
      <w:r>
        <w:rPr>
          <w:rFonts w:ascii="Times New Roman" w:hAnsi="Times New Roman" w:cs="Times New Roman"/>
          <w:bCs/>
          <w:lang w:val="en-US" w:eastAsia="zh-CN"/>
        </w:rPr>
        <w:t xml:space="preserve">of the </w:t>
      </w:r>
      <w:r w:rsidRPr="00BD1F4D">
        <w:rPr>
          <w:rFonts w:ascii="Times New Roman" w:hAnsi="Times New Roman" w:cs="Times New Roman"/>
          <w:bCs/>
          <w:lang w:val="en-US" w:eastAsia="zh-CN"/>
        </w:rPr>
        <w:t xml:space="preserve">migrant population in a medium-sized city as Zhuhai.  </w:t>
      </w:r>
    </w:p>
    <w:p w14:paraId="083F2507" w14:textId="77777777" w:rsidR="00CF3A45" w:rsidRPr="00BD1F4D" w:rsidRDefault="00CF3A45" w:rsidP="00CF3A45">
      <w:pPr>
        <w:spacing w:after="0" w:line="240" w:lineRule="auto"/>
        <w:jc w:val="both"/>
        <w:rPr>
          <w:rFonts w:ascii="Times New Roman" w:hAnsi="Times New Roman" w:cs="Times New Roman"/>
          <w:bCs/>
          <w:lang w:val="en-US" w:eastAsia="zh-CN"/>
        </w:rPr>
      </w:pPr>
    </w:p>
    <w:p w14:paraId="797C21A8"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
          <w:bCs/>
          <w:lang w:val="en-US" w:eastAsia="zh-CN"/>
        </w:rPr>
        <w:t xml:space="preserve">Discussion: </w:t>
      </w:r>
      <w:r w:rsidRPr="00BD1F4D">
        <w:rPr>
          <w:rFonts w:ascii="Times New Roman" w:hAnsi="Times New Roman" w:cs="Times New Roman"/>
          <w:lang w:val="en-US"/>
        </w:rPr>
        <w:t xml:space="preserve">Questions were raised about the differences between Zhuhai’s and Shenzhen’s migrant population, since Yang </w:t>
      </w:r>
      <w:proofErr w:type="spellStart"/>
      <w:r w:rsidRPr="00BD1F4D">
        <w:rPr>
          <w:rFonts w:ascii="Times New Roman" w:hAnsi="Times New Roman" w:cs="Times New Roman"/>
          <w:lang w:val="en-US"/>
        </w:rPr>
        <w:t>Gao</w:t>
      </w:r>
      <w:proofErr w:type="spellEnd"/>
      <w:r w:rsidRPr="00BD1F4D">
        <w:rPr>
          <w:rFonts w:ascii="Times New Roman" w:hAnsi="Times New Roman" w:cs="Times New Roman"/>
          <w:lang w:val="en-US"/>
        </w:rPr>
        <w:t xml:space="preserve"> introduced it quickly during is presentation. It emerged that</w:t>
      </w:r>
      <w:r w:rsidRPr="00BD1F4D">
        <w:rPr>
          <w:rFonts w:ascii="Times New Roman" w:hAnsi="Times New Roman" w:cs="Times New Roman"/>
          <w:b/>
          <w:bCs/>
          <w:lang w:val="en-US" w:eastAsia="zh-CN"/>
        </w:rPr>
        <w:t xml:space="preserve"> </w:t>
      </w:r>
      <w:r w:rsidRPr="00F6318D">
        <w:rPr>
          <w:rFonts w:ascii="Times New Roman" w:hAnsi="Times New Roman" w:cs="Times New Roman"/>
          <w:bCs/>
          <w:lang w:val="en-US" w:eastAsia="zh-CN"/>
        </w:rPr>
        <w:t>the</w:t>
      </w:r>
      <w:r>
        <w:rPr>
          <w:rFonts w:ascii="Times New Roman" w:hAnsi="Times New Roman" w:cs="Times New Roman"/>
          <w:b/>
          <w:bCs/>
          <w:lang w:val="en-US" w:eastAsia="zh-CN"/>
        </w:rPr>
        <w:t xml:space="preserve"> </w:t>
      </w:r>
      <w:r w:rsidRPr="00BD1F4D">
        <w:rPr>
          <w:lang w:val="en-US"/>
        </w:rPr>
        <w:t xml:space="preserve">education level is higher in Zhuhai, but the segregation level is lower than in Shenzhen. The </w:t>
      </w:r>
      <w:r w:rsidRPr="00BD1F4D">
        <w:rPr>
          <w:rFonts w:ascii="Times New Roman" w:hAnsi="Times New Roman" w:cs="Times New Roman"/>
          <w:bCs/>
          <w:lang w:val="en-US" w:eastAsia="zh-CN"/>
        </w:rPr>
        <w:t xml:space="preserve">Index of population concentration is higher in Shenzhen, where there is a larger migrant community. </w:t>
      </w:r>
    </w:p>
    <w:p w14:paraId="2A241900" w14:textId="77777777" w:rsidR="00CF3A45" w:rsidRPr="00BD1F4D" w:rsidRDefault="00CF3A45" w:rsidP="00CF3A45">
      <w:pPr>
        <w:spacing w:after="0"/>
        <w:jc w:val="both"/>
        <w:rPr>
          <w:rFonts w:ascii="Times New Roman" w:hAnsi="Times New Roman" w:cs="Times New Roman"/>
          <w:b/>
          <w:bCs/>
          <w:lang w:val="en-US" w:eastAsia="zh-CN"/>
        </w:rPr>
      </w:pPr>
    </w:p>
    <w:p w14:paraId="45DFEF4A" w14:textId="77777777" w:rsidR="00CF3A45" w:rsidRPr="00BD1F4D" w:rsidRDefault="00CF3A45" w:rsidP="00CF3A45">
      <w:pPr>
        <w:spacing w:after="0"/>
        <w:jc w:val="both"/>
        <w:rPr>
          <w:rFonts w:ascii="Times New Roman" w:hAnsi="Times New Roman" w:cs="Times New Roman"/>
          <w:bCs/>
          <w:lang w:val="en-US" w:eastAsia="zh-CN"/>
        </w:rPr>
      </w:pPr>
    </w:p>
    <w:p w14:paraId="3AEBBF01"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 xml:space="preserve">Hu </w:t>
      </w:r>
      <w:proofErr w:type="spellStart"/>
      <w:r w:rsidRPr="00BD1F4D">
        <w:rPr>
          <w:rFonts w:ascii="Times New Roman" w:hAnsi="Times New Roman" w:cs="Times New Roman"/>
          <w:b/>
          <w:bCs/>
          <w:lang w:val="en-US" w:eastAsia="zh-CN"/>
        </w:rPr>
        <w:t>Jincan</w:t>
      </w:r>
      <w:proofErr w:type="spellEnd"/>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胡</w:t>
      </w:r>
      <w:r w:rsidRPr="00BD1F4D">
        <w:rPr>
          <w:rFonts w:ascii="Times New Roman" w:eastAsia="宋体" w:hAnsi="Times New Roman" w:cs="Times New Roman"/>
          <w:bCs/>
          <w:lang w:val="en-US" w:eastAsia="zh-CN"/>
        </w:rPr>
        <w:t>锦灿</w:t>
      </w:r>
    </w:p>
    <w:p w14:paraId="010B4A08"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“Social Spatial structure in Zhuhai” </w:t>
      </w:r>
      <w:r w:rsidRPr="00BD1F4D">
        <w:rPr>
          <w:rFonts w:ascii="Times New Roman" w:hAnsi="Times New Roman" w:cs="Times New Roman"/>
          <w:bCs/>
          <w:lang w:val="en-US" w:eastAsia="zh-CN"/>
        </w:rPr>
        <w:t>珠海社会空</w:t>
      </w:r>
      <w:r w:rsidRPr="00BD1F4D">
        <w:rPr>
          <w:rFonts w:ascii="Times New Roman" w:eastAsia="宋体" w:hAnsi="Times New Roman" w:cs="Times New Roman"/>
          <w:bCs/>
          <w:lang w:val="en-US" w:eastAsia="zh-CN"/>
        </w:rPr>
        <w:t>间结</w:t>
      </w:r>
      <w:r w:rsidRPr="00BD1F4D">
        <w:rPr>
          <w:rFonts w:ascii="Times New Roman" w:hAnsi="Times New Roman" w:cs="Times New Roman"/>
          <w:bCs/>
          <w:lang w:val="en-US" w:eastAsia="zh-CN"/>
        </w:rPr>
        <w:t>构</w:t>
      </w:r>
    </w:p>
    <w:p w14:paraId="2923BF05" w14:textId="77777777" w:rsidR="00CF3A45" w:rsidRPr="00BD1F4D" w:rsidRDefault="00CF3A45" w:rsidP="00CF3A45">
      <w:pPr>
        <w:spacing w:after="0"/>
        <w:jc w:val="both"/>
        <w:rPr>
          <w:rFonts w:ascii="Times New Roman" w:hAnsi="Times New Roman" w:cs="Times New Roman"/>
          <w:bCs/>
          <w:lang w:val="en-US" w:eastAsia="zh-CN"/>
        </w:rPr>
      </w:pPr>
    </w:p>
    <w:p w14:paraId="5B63D970" w14:textId="77777777" w:rsidR="00CF3A45" w:rsidRPr="00BD1F4D" w:rsidRDefault="00CF3A45" w:rsidP="00CF3A45">
      <w:pPr>
        <w:spacing w:after="0"/>
        <w:jc w:val="both"/>
        <w:rPr>
          <w:rFonts w:ascii="Verdana" w:hAnsi="Verdana" w:cs="Verdana"/>
          <w:sz w:val="24"/>
          <w:szCs w:val="24"/>
          <w:lang w:val="en-US" w:eastAsia="zh-CN"/>
        </w:rPr>
      </w:pPr>
      <w:r w:rsidRPr="00BD1F4D">
        <w:rPr>
          <w:rFonts w:ascii="Times New Roman" w:hAnsi="Times New Roman" w:cs="Times New Roman"/>
          <w:b/>
          <w:bCs/>
          <w:lang w:val="en-US" w:eastAsia="zh-CN"/>
        </w:rPr>
        <w:t xml:space="preserve">Hu </w:t>
      </w:r>
      <w:proofErr w:type="spellStart"/>
      <w:r w:rsidRPr="00BD1F4D">
        <w:rPr>
          <w:rFonts w:ascii="Times New Roman" w:hAnsi="Times New Roman" w:cs="Times New Roman"/>
          <w:b/>
          <w:bCs/>
          <w:lang w:val="en-US" w:eastAsia="zh-CN"/>
        </w:rPr>
        <w:t>Jincan</w:t>
      </w:r>
      <w:proofErr w:type="spellEnd"/>
      <w:r w:rsidRPr="00BD1F4D">
        <w:rPr>
          <w:rFonts w:ascii="Times New Roman" w:hAnsi="Times New Roman" w:cs="Times New Roman"/>
          <w:b/>
          <w:bCs/>
          <w:lang w:val="en-US" w:eastAsia="zh-CN"/>
        </w:rPr>
        <w:t>:</w:t>
      </w:r>
      <w:r w:rsidRPr="00BD1F4D">
        <w:rPr>
          <w:rFonts w:ascii="Times New Roman" w:hAnsi="Times New Roman" w:cs="Times New Roman" w:hint="eastAsia"/>
          <w:b/>
          <w:bCs/>
          <w:lang w:val="en-US" w:eastAsia="zh-CN"/>
        </w:rPr>
        <w:t xml:space="preserve"> </w:t>
      </w:r>
      <w:r w:rsidRPr="00BD1F4D">
        <w:rPr>
          <w:rFonts w:ascii="Times New Roman" w:hAnsi="Times New Roman" w:cs="Times New Roman"/>
          <w:b/>
          <w:bCs/>
          <w:lang w:val="en-US" w:eastAsia="zh-CN"/>
        </w:rPr>
        <w:t xml:space="preserve"> </w:t>
      </w:r>
      <w:r w:rsidRPr="00BD1F4D">
        <w:rPr>
          <w:rFonts w:ascii="Times New Roman" w:hAnsi="Times New Roman" w:cs="Times New Roman"/>
          <w:bCs/>
          <w:lang w:val="en-US" w:eastAsia="zh-CN"/>
        </w:rPr>
        <w:t xml:space="preserve">senior PhD student at the School of Geography and Planning, Sun </w:t>
      </w:r>
      <w:proofErr w:type="spellStart"/>
      <w:r w:rsidRPr="00BD1F4D">
        <w:rPr>
          <w:rFonts w:ascii="Times New Roman" w:hAnsi="Times New Roman" w:cs="Times New Roman"/>
          <w:bCs/>
          <w:lang w:val="en-US" w:eastAsia="zh-CN"/>
        </w:rPr>
        <w:t>Yat-sen</w:t>
      </w:r>
      <w:proofErr w:type="spellEnd"/>
      <w:r w:rsidRPr="00BD1F4D">
        <w:rPr>
          <w:rFonts w:ascii="Times New Roman" w:hAnsi="Times New Roman" w:cs="Times New Roman"/>
          <w:bCs/>
          <w:lang w:val="en-US" w:eastAsia="zh-CN"/>
        </w:rPr>
        <w:t xml:space="preserve"> University Guangzhou</w:t>
      </w:r>
      <w:r w:rsidRPr="00BD1F4D">
        <w:rPr>
          <w:rFonts w:ascii="Times New Roman" w:hAnsi="Times New Roman" w:cs="Times New Roman" w:hint="eastAsia"/>
          <w:bCs/>
          <w:lang w:val="en-US" w:eastAsia="zh-CN"/>
        </w:rPr>
        <w:t xml:space="preserve"> and member of the </w:t>
      </w:r>
      <w:r w:rsidRPr="00BD1F4D">
        <w:rPr>
          <w:rFonts w:ascii="Times New Roman" w:hAnsi="Times New Roman" w:cs="Times New Roman"/>
          <w:bCs/>
          <w:lang w:val="en-US" w:eastAsia="zh-CN"/>
        </w:rPr>
        <w:t>Guangdong Key Laboratory for Urbanization and Geo-simulation. His researches have focused on Chinese urban</w:t>
      </w:r>
      <w:r w:rsidRPr="00BD1F4D">
        <w:rPr>
          <w:rFonts w:ascii="Times New Roman" w:hAnsi="Times New Roman" w:cs="Times New Roman" w:hint="eastAsia"/>
          <w:bCs/>
          <w:lang w:val="en-US" w:eastAsia="zh-CN"/>
        </w:rPr>
        <w:t xml:space="preserve"> and rural </w:t>
      </w:r>
      <w:r w:rsidRPr="00BD1F4D">
        <w:rPr>
          <w:rFonts w:ascii="Times New Roman" w:hAnsi="Times New Roman" w:cs="Times New Roman"/>
          <w:bCs/>
          <w:lang w:val="en-US" w:eastAsia="zh-CN"/>
        </w:rPr>
        <w:t xml:space="preserve">socio-spatial structure </w:t>
      </w:r>
      <w:r w:rsidRPr="00BD1F4D">
        <w:rPr>
          <w:rFonts w:ascii="Times New Roman" w:hAnsi="Times New Roman" w:cs="Times New Roman" w:hint="eastAsia"/>
          <w:bCs/>
          <w:lang w:val="en-US" w:eastAsia="zh-CN"/>
        </w:rPr>
        <w:t>and r</w:t>
      </w:r>
      <w:r w:rsidRPr="00BD1F4D">
        <w:rPr>
          <w:rFonts w:ascii="Times New Roman" w:hAnsi="Times New Roman" w:cs="Times New Roman"/>
          <w:bCs/>
          <w:lang w:val="en-US" w:eastAsia="zh-CN"/>
        </w:rPr>
        <w:t>egional development planning.</w:t>
      </w:r>
    </w:p>
    <w:p w14:paraId="209992FD" w14:textId="77777777" w:rsidR="00CF3A45" w:rsidRPr="00BD1F4D" w:rsidRDefault="00CF3A45" w:rsidP="00CF3A45">
      <w:pPr>
        <w:spacing w:after="0"/>
        <w:jc w:val="both"/>
        <w:rPr>
          <w:rFonts w:ascii="Times New Roman" w:hAnsi="Times New Roman" w:cs="Times New Roman"/>
          <w:bCs/>
          <w:lang w:val="en-US" w:eastAsia="zh-CN"/>
        </w:rPr>
      </w:pPr>
    </w:p>
    <w:p w14:paraId="3EA8C848"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rPr>
        <w:t>Presen</w:t>
      </w:r>
      <w:r>
        <w:rPr>
          <w:rFonts w:ascii="Times New Roman" w:hAnsi="Times New Roman" w:cs="Times New Roman"/>
          <w:b/>
          <w:bCs/>
          <w:lang w:val="en-US"/>
        </w:rPr>
        <w:t>t</w:t>
      </w:r>
      <w:r w:rsidRPr="00BD1F4D">
        <w:rPr>
          <w:rFonts w:ascii="Times New Roman" w:hAnsi="Times New Roman" w:cs="Times New Roman"/>
          <w:b/>
          <w:bCs/>
          <w:lang w:val="en-US"/>
        </w:rPr>
        <w:t xml:space="preserve">ation: </w:t>
      </w:r>
      <w:r w:rsidRPr="00BD1F4D">
        <w:rPr>
          <w:rFonts w:ascii="Times New Roman" w:hAnsi="Times New Roman" w:cs="Times New Roman"/>
          <w:bCs/>
          <w:lang w:val="en-US" w:eastAsia="zh-CN"/>
        </w:rPr>
        <w:t xml:space="preserve">Hu </w:t>
      </w:r>
      <w:proofErr w:type="spellStart"/>
      <w:r w:rsidRPr="00BD1F4D">
        <w:rPr>
          <w:rFonts w:ascii="Times New Roman" w:hAnsi="Times New Roman" w:cs="Times New Roman"/>
          <w:bCs/>
          <w:lang w:val="en-US" w:eastAsia="zh-CN"/>
        </w:rPr>
        <w:t>Jincan’</w:t>
      </w:r>
      <w:r w:rsidRPr="00BD1F4D">
        <w:rPr>
          <w:rFonts w:ascii="Times New Roman" w:hAnsi="Times New Roman" w:cs="Times New Roman" w:hint="eastAsia"/>
          <w:bCs/>
          <w:lang w:val="en-US" w:eastAsia="zh-CN"/>
        </w:rPr>
        <w:t>s</w:t>
      </w:r>
      <w:proofErr w:type="spellEnd"/>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presentation</w:t>
      </w:r>
      <w:r w:rsidRPr="00BD1F4D">
        <w:rPr>
          <w:rFonts w:ascii="Times New Roman" w:hAnsi="Times New Roman" w:cs="Times New Roman" w:hint="eastAsia"/>
          <w:bCs/>
          <w:lang w:val="en-US" w:eastAsia="zh-CN"/>
        </w:rPr>
        <w:t xml:space="preserve"> focuses on the study of </w:t>
      </w:r>
      <w:r w:rsidRPr="00BD1F4D">
        <w:rPr>
          <w:rFonts w:ascii="Times New Roman" w:hAnsi="Times New Roman" w:cs="Times New Roman"/>
          <w:bCs/>
          <w:lang w:val="en-US" w:eastAsia="zh-CN"/>
        </w:rPr>
        <w:t>social</w:t>
      </w:r>
      <w:r w:rsidRPr="00BD1F4D">
        <w:rPr>
          <w:rFonts w:ascii="Times New Roman" w:hAnsi="Times New Roman" w:cs="Times New Roman" w:hint="eastAsia"/>
          <w:bCs/>
          <w:lang w:val="en-US" w:eastAsia="zh-CN"/>
        </w:rPr>
        <w:t xml:space="preserve"> and </w:t>
      </w:r>
      <w:r w:rsidRPr="00BD1F4D">
        <w:rPr>
          <w:rFonts w:ascii="Times New Roman" w:hAnsi="Times New Roman" w:cs="Times New Roman"/>
          <w:bCs/>
          <w:lang w:val="en-US" w:eastAsia="zh-CN"/>
        </w:rPr>
        <w:t>spatial</w:t>
      </w:r>
      <w:r w:rsidRPr="00BD1F4D">
        <w:rPr>
          <w:rFonts w:ascii="Times New Roman" w:hAnsi="Times New Roman" w:cs="Times New Roman" w:hint="eastAsia"/>
          <w:bCs/>
          <w:lang w:val="en-US" w:eastAsia="zh-CN"/>
        </w:rPr>
        <w:t xml:space="preserve"> structure of Zhuhai city and on its </w:t>
      </w:r>
      <w:r w:rsidRPr="00BD1F4D">
        <w:rPr>
          <w:rFonts w:ascii="Times New Roman" w:hAnsi="Times New Roman" w:cs="Times New Roman"/>
          <w:bCs/>
          <w:lang w:val="en-US" w:eastAsia="zh-CN"/>
        </w:rPr>
        <w:t>formation mechanism</w:t>
      </w:r>
      <w:r w:rsidRPr="00BD1F4D">
        <w:rPr>
          <w:rFonts w:ascii="Times New Roman" w:hAnsi="Times New Roman" w:cs="Times New Roman" w:hint="eastAsia"/>
          <w:bCs/>
          <w:lang w:val="en-US" w:eastAsia="zh-CN"/>
        </w:rPr>
        <w:t xml:space="preserve">s. While establishing some </w:t>
      </w:r>
      <w:r w:rsidRPr="00BD1F4D">
        <w:rPr>
          <w:rFonts w:ascii="Times New Roman" w:hAnsi="Times New Roman" w:cs="Times New Roman"/>
          <w:bCs/>
          <w:lang w:val="en-US" w:eastAsia="zh-CN"/>
        </w:rPr>
        <w:t>enriching</w:t>
      </w:r>
      <w:r w:rsidRPr="00BD1F4D">
        <w:rPr>
          <w:rFonts w:ascii="Times New Roman" w:hAnsi="Times New Roman" w:cs="Times New Roman" w:hint="eastAsia"/>
          <w:bCs/>
          <w:lang w:val="en-US" w:eastAsia="zh-CN"/>
        </w:rPr>
        <w:t xml:space="preserve"> comparison with other cities</w:t>
      </w:r>
      <w:r w:rsidRPr="00BD1F4D">
        <w:rPr>
          <w:rFonts w:ascii="Times New Roman" w:hAnsi="Times New Roman" w:cs="Times New Roman"/>
          <w:bCs/>
          <w:lang w:val="en-US" w:eastAsia="zh-CN"/>
        </w:rPr>
        <w:t>’</w:t>
      </w:r>
      <w:r w:rsidRPr="00BD1F4D">
        <w:rPr>
          <w:rFonts w:ascii="Times New Roman" w:hAnsi="Times New Roman" w:cs="Times New Roman" w:hint="eastAsia"/>
          <w:bCs/>
          <w:lang w:val="en-US" w:eastAsia="zh-CN"/>
        </w:rPr>
        <w:t xml:space="preserve"> structure, Hu</w:t>
      </w:r>
      <w:r w:rsidRPr="00BD1F4D">
        <w:rPr>
          <w:rFonts w:ascii="Times New Roman" w:hAnsi="Times New Roman" w:cs="Times New Roman"/>
          <w:bCs/>
          <w:lang w:val="en-US" w:eastAsia="zh-CN"/>
        </w:rPr>
        <w:t>’</w:t>
      </w:r>
      <w:r w:rsidRPr="00BD1F4D">
        <w:rPr>
          <w:rFonts w:ascii="Times New Roman" w:hAnsi="Times New Roman" w:cs="Times New Roman" w:hint="eastAsia"/>
          <w:bCs/>
          <w:lang w:val="en-US" w:eastAsia="zh-CN"/>
        </w:rPr>
        <w:t xml:space="preserve">s </w:t>
      </w:r>
      <w:r w:rsidRPr="00BD1F4D">
        <w:rPr>
          <w:rFonts w:ascii="Times New Roman" w:hAnsi="Times New Roman" w:cs="Times New Roman"/>
          <w:bCs/>
          <w:lang w:val="en-US" w:eastAsia="zh-CN"/>
        </w:rPr>
        <w:t>research emphasize</w:t>
      </w:r>
      <w:r w:rsidRPr="00BD1F4D">
        <w:rPr>
          <w:rFonts w:ascii="Times New Roman" w:hAnsi="Times New Roman" w:cs="Times New Roman" w:hint="eastAsia"/>
          <w:bCs/>
          <w:lang w:val="en-US" w:eastAsia="zh-CN"/>
        </w:rPr>
        <w:t xml:space="preserve">s the need to optimize </w:t>
      </w:r>
      <w:r w:rsidRPr="00BD1F4D">
        <w:rPr>
          <w:rFonts w:ascii="Times New Roman" w:hAnsi="Times New Roman" w:cs="Times New Roman"/>
          <w:bCs/>
          <w:lang w:val="en-US" w:eastAsia="zh-CN"/>
        </w:rPr>
        <w:t xml:space="preserve">the </w:t>
      </w:r>
      <w:r w:rsidRPr="00BD1F4D">
        <w:rPr>
          <w:rFonts w:ascii="TimesNewRomanPS" w:hAnsi="TimesNewRomanPS" w:cs="Times New Roman"/>
          <w:iCs/>
          <w:lang w:val="en-US"/>
        </w:rPr>
        <w:t>layout of urban space</w:t>
      </w:r>
      <w:r w:rsidRPr="00BD1F4D">
        <w:rPr>
          <w:rFonts w:ascii="Times New Roman" w:hAnsi="Times New Roman" w:cs="Times New Roman" w:hint="eastAsia"/>
          <w:bCs/>
          <w:lang w:val="en-US" w:eastAsia="zh-CN"/>
        </w:rPr>
        <w:t xml:space="preserve">, in order to alleviate the spatial disparities of Zhuhai and to adapt to the needs of society. </w:t>
      </w:r>
    </w:p>
    <w:p w14:paraId="6C1839DC" w14:textId="77777777" w:rsidR="00CF3A45" w:rsidRPr="00BD1F4D" w:rsidRDefault="00CF3A45" w:rsidP="00CF3A45">
      <w:pPr>
        <w:spacing w:after="0"/>
        <w:jc w:val="both"/>
        <w:rPr>
          <w:rFonts w:ascii="Times New Roman" w:hAnsi="Times New Roman" w:cs="Times New Roman"/>
          <w:bCs/>
          <w:lang w:val="en-US" w:eastAsia="zh-CN"/>
        </w:rPr>
      </w:pPr>
    </w:p>
    <w:p w14:paraId="7870A69A"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research</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question</w:t>
      </w:r>
      <w:r w:rsidRPr="00BD1F4D">
        <w:rPr>
          <w:rFonts w:ascii="Times New Roman" w:hAnsi="Times New Roman" w:cs="Times New Roman" w:hint="eastAsia"/>
          <w:bCs/>
          <w:lang w:val="en-US" w:eastAsia="zh-CN"/>
        </w:rPr>
        <w:t xml:space="preserve">s were </w:t>
      </w:r>
      <w:r w:rsidRPr="00BD1F4D">
        <w:rPr>
          <w:rFonts w:ascii="Times New Roman" w:hAnsi="Times New Roman" w:cs="Times New Roman"/>
          <w:bCs/>
          <w:lang w:val="en-US" w:eastAsia="zh-CN"/>
        </w:rPr>
        <w:t>clearly stated</w:t>
      </w:r>
      <w:r w:rsidRPr="00BD1F4D">
        <w:rPr>
          <w:rFonts w:ascii="Times New Roman" w:hAnsi="Times New Roman" w:cs="Times New Roman" w:hint="eastAsia"/>
          <w:bCs/>
          <w:lang w:val="en-US" w:eastAsia="zh-CN"/>
        </w:rPr>
        <w:t xml:space="preserve"> at the </w:t>
      </w:r>
      <w:r w:rsidRPr="00BD1F4D">
        <w:rPr>
          <w:rFonts w:ascii="Times New Roman" w:hAnsi="Times New Roman" w:cs="Times New Roman"/>
          <w:bCs/>
          <w:lang w:val="en-US" w:eastAsia="zh-CN"/>
        </w:rPr>
        <w:t>beginning</w:t>
      </w:r>
      <w:r w:rsidRPr="00BD1F4D">
        <w:rPr>
          <w:rFonts w:ascii="Times New Roman" w:hAnsi="Times New Roman" w:cs="Times New Roman" w:hint="eastAsia"/>
          <w:bCs/>
          <w:lang w:val="en-US" w:eastAsia="zh-CN"/>
        </w:rPr>
        <w:t xml:space="preserve"> of his presentation:</w:t>
      </w:r>
    </w:p>
    <w:p w14:paraId="14B4618D" w14:textId="77777777" w:rsidR="00CF3A45" w:rsidRPr="00BD1F4D" w:rsidRDefault="00CF3A45" w:rsidP="00CF3A45">
      <w:pPr>
        <w:pStyle w:val="ListParagraph"/>
        <w:numPr>
          <w:ilvl w:val="0"/>
          <w:numId w:val="11"/>
        </w:numPr>
        <w:jc w:val="both"/>
        <w:rPr>
          <w:rFonts w:ascii="Times New Roman" w:hAnsi="Times New Roman" w:cs="Times New Roman"/>
          <w:bCs/>
          <w:sz w:val="22"/>
          <w:szCs w:val="22"/>
          <w:lang w:val="en-US" w:eastAsia="zh-CN"/>
        </w:rPr>
      </w:pPr>
      <w:r w:rsidRPr="00BD1F4D">
        <w:rPr>
          <w:rFonts w:ascii="Times New Roman" w:hAnsi="Times New Roman" w:cs="Times New Roman" w:hint="eastAsia"/>
          <w:bCs/>
          <w:sz w:val="22"/>
          <w:szCs w:val="22"/>
          <w:lang w:val="en-US" w:eastAsia="zh-CN"/>
        </w:rPr>
        <w:t>Which are the distinctive features of</w:t>
      </w:r>
      <w:r w:rsidRPr="00BD1F4D">
        <w:rPr>
          <w:rFonts w:ascii="Times New Roman" w:hAnsi="Times New Roman" w:cs="Times New Roman"/>
          <w:bCs/>
          <w:sz w:val="22"/>
          <w:szCs w:val="22"/>
          <w:lang w:val="en-US" w:eastAsia="zh-CN"/>
        </w:rPr>
        <w:t xml:space="preserve"> </w:t>
      </w:r>
      <w:r w:rsidRPr="00BD1F4D">
        <w:rPr>
          <w:rFonts w:ascii="Times New Roman" w:hAnsi="Times New Roman" w:cs="Times New Roman" w:hint="eastAsia"/>
          <w:bCs/>
          <w:sz w:val="22"/>
          <w:szCs w:val="22"/>
          <w:lang w:val="en-US" w:eastAsia="zh-CN"/>
        </w:rPr>
        <w:t>Zhuhai</w:t>
      </w:r>
      <w:r w:rsidRPr="00BD1F4D">
        <w:rPr>
          <w:rFonts w:ascii="Times New Roman" w:hAnsi="Times New Roman" w:cs="Times New Roman"/>
          <w:bCs/>
          <w:sz w:val="22"/>
          <w:szCs w:val="22"/>
          <w:lang w:val="en-US" w:eastAsia="zh-CN"/>
        </w:rPr>
        <w:t>’</w:t>
      </w:r>
      <w:r w:rsidRPr="00BD1F4D">
        <w:rPr>
          <w:rFonts w:ascii="Times New Roman" w:hAnsi="Times New Roman" w:cs="Times New Roman" w:hint="eastAsia"/>
          <w:bCs/>
          <w:sz w:val="22"/>
          <w:szCs w:val="22"/>
          <w:lang w:val="en-US" w:eastAsia="zh-CN"/>
        </w:rPr>
        <w:t xml:space="preserve">s </w:t>
      </w:r>
      <w:r w:rsidRPr="00BD1F4D">
        <w:rPr>
          <w:rFonts w:ascii="Times New Roman" w:hAnsi="Times New Roman" w:cs="Times New Roman"/>
          <w:bCs/>
          <w:sz w:val="22"/>
          <w:szCs w:val="22"/>
          <w:lang w:val="en-US" w:eastAsia="zh-CN"/>
        </w:rPr>
        <w:t>soci</w:t>
      </w:r>
      <w:r w:rsidRPr="00BD1F4D">
        <w:rPr>
          <w:rFonts w:ascii="Times New Roman" w:hAnsi="Times New Roman" w:cs="Times New Roman" w:hint="eastAsia"/>
          <w:bCs/>
          <w:sz w:val="22"/>
          <w:szCs w:val="22"/>
          <w:lang w:val="en-US" w:eastAsia="zh-CN"/>
        </w:rPr>
        <w:t>o-</w:t>
      </w:r>
      <w:r w:rsidRPr="00BD1F4D">
        <w:rPr>
          <w:rFonts w:ascii="Times New Roman" w:hAnsi="Times New Roman" w:cs="Times New Roman"/>
          <w:bCs/>
          <w:sz w:val="22"/>
          <w:szCs w:val="22"/>
          <w:lang w:val="en-US" w:eastAsia="zh-CN"/>
        </w:rPr>
        <w:t>spatial structure?</w:t>
      </w:r>
    </w:p>
    <w:p w14:paraId="670F1E96" w14:textId="77777777" w:rsidR="00CF3A45" w:rsidRPr="00BD1F4D" w:rsidRDefault="00CF3A45" w:rsidP="00CF3A45">
      <w:pPr>
        <w:pStyle w:val="ListParagraph"/>
        <w:numPr>
          <w:ilvl w:val="0"/>
          <w:numId w:val="11"/>
        </w:numPr>
        <w:jc w:val="both"/>
        <w:rPr>
          <w:rFonts w:ascii="Times New Roman" w:hAnsi="Times New Roman" w:cs="Times New Roman"/>
          <w:bCs/>
          <w:sz w:val="22"/>
          <w:szCs w:val="22"/>
          <w:lang w:val="en-US" w:eastAsia="zh-CN"/>
        </w:rPr>
      </w:pPr>
      <w:r w:rsidRPr="00BD1F4D">
        <w:rPr>
          <w:rFonts w:ascii="Times New Roman" w:hAnsi="Times New Roman" w:cs="Times New Roman" w:hint="eastAsia"/>
          <w:bCs/>
          <w:sz w:val="22"/>
          <w:szCs w:val="22"/>
          <w:lang w:val="en-US" w:eastAsia="zh-CN"/>
        </w:rPr>
        <w:t xml:space="preserve">Which are the main </w:t>
      </w:r>
      <w:r w:rsidRPr="00BD1F4D">
        <w:rPr>
          <w:rFonts w:ascii="Times New Roman" w:hAnsi="Times New Roman" w:cs="Times New Roman"/>
          <w:bCs/>
          <w:sz w:val="22"/>
          <w:szCs w:val="22"/>
          <w:lang w:val="en-US" w:eastAsia="zh-CN"/>
        </w:rPr>
        <w:t>formation</w:t>
      </w:r>
      <w:r w:rsidRPr="00BD1F4D">
        <w:rPr>
          <w:rFonts w:ascii="Times New Roman" w:hAnsi="Times New Roman" w:cs="Times New Roman" w:hint="eastAsia"/>
          <w:bCs/>
          <w:sz w:val="22"/>
          <w:szCs w:val="22"/>
          <w:lang w:val="en-US" w:eastAsia="zh-CN"/>
        </w:rPr>
        <w:t xml:space="preserve"> mechanisms </w:t>
      </w:r>
      <w:r w:rsidRPr="00F6318D">
        <w:rPr>
          <w:rFonts w:ascii="Times New Roman" w:hAnsi="Times New Roman" w:cs="Times New Roman" w:hint="eastAsia"/>
          <w:bCs/>
          <w:sz w:val="22"/>
          <w:szCs w:val="22"/>
          <w:lang w:val="en-US" w:eastAsia="zh-CN"/>
        </w:rPr>
        <w:t>responsible for</w:t>
      </w:r>
      <w:r w:rsidRPr="00BD1F4D">
        <w:rPr>
          <w:rFonts w:ascii="Times New Roman" w:hAnsi="Times New Roman" w:cs="Times New Roman" w:hint="eastAsia"/>
          <w:bCs/>
          <w:sz w:val="22"/>
          <w:szCs w:val="22"/>
          <w:lang w:val="en-US" w:eastAsia="zh-CN"/>
        </w:rPr>
        <w:t xml:space="preserve"> of this structure?</w:t>
      </w:r>
    </w:p>
    <w:p w14:paraId="4A153B74" w14:textId="77777777" w:rsidR="00CF3A45" w:rsidRPr="00BD1F4D" w:rsidRDefault="00CF3A45" w:rsidP="00CF3A45">
      <w:pPr>
        <w:pStyle w:val="ListParagraph"/>
        <w:numPr>
          <w:ilvl w:val="0"/>
          <w:numId w:val="11"/>
        </w:numPr>
        <w:jc w:val="both"/>
        <w:rPr>
          <w:rFonts w:ascii="Times New Roman" w:hAnsi="Times New Roman" w:cs="Times New Roman"/>
          <w:bCs/>
          <w:sz w:val="22"/>
          <w:szCs w:val="22"/>
          <w:lang w:val="en-US" w:eastAsia="zh-CN"/>
        </w:rPr>
      </w:pPr>
      <w:r w:rsidRPr="00BD1F4D">
        <w:rPr>
          <w:rFonts w:ascii="Times New Roman" w:hAnsi="Times New Roman" w:cs="Times New Roman"/>
          <w:bCs/>
          <w:sz w:val="22"/>
          <w:szCs w:val="22"/>
          <w:lang w:val="en-US" w:eastAsia="zh-CN"/>
        </w:rPr>
        <w:t xml:space="preserve">How to </w:t>
      </w:r>
      <w:r w:rsidRPr="00BD1F4D">
        <w:rPr>
          <w:rFonts w:ascii="Times New Roman" w:hAnsi="Times New Roman" w:cs="Times New Roman" w:hint="eastAsia"/>
          <w:bCs/>
          <w:sz w:val="22"/>
          <w:szCs w:val="22"/>
          <w:lang w:val="en-US" w:eastAsia="zh-CN"/>
        </w:rPr>
        <w:t>d</w:t>
      </w:r>
      <w:r w:rsidRPr="00BD1F4D">
        <w:rPr>
          <w:rFonts w:ascii="Times New Roman" w:hAnsi="Times New Roman" w:cs="Times New Roman"/>
          <w:bCs/>
          <w:sz w:val="22"/>
          <w:szCs w:val="22"/>
          <w:lang w:val="en-US" w:eastAsia="zh-CN"/>
        </w:rPr>
        <w:t xml:space="preserve">eal with the </w:t>
      </w:r>
      <w:r w:rsidRPr="00BD1F4D">
        <w:rPr>
          <w:rFonts w:ascii="Times New Roman" w:hAnsi="Times New Roman" w:cs="Times New Roman" w:hint="eastAsia"/>
          <w:bCs/>
          <w:sz w:val="22"/>
          <w:szCs w:val="22"/>
          <w:lang w:val="en-US" w:eastAsia="zh-CN"/>
        </w:rPr>
        <w:t>s</w:t>
      </w:r>
      <w:r w:rsidRPr="00BD1F4D">
        <w:rPr>
          <w:rFonts w:ascii="Times New Roman" w:hAnsi="Times New Roman" w:cs="Times New Roman"/>
          <w:bCs/>
          <w:sz w:val="22"/>
          <w:szCs w:val="22"/>
          <w:lang w:val="en-US" w:eastAsia="zh-CN"/>
        </w:rPr>
        <w:t>oci</w:t>
      </w:r>
      <w:r w:rsidRPr="00BD1F4D">
        <w:rPr>
          <w:rFonts w:ascii="Times New Roman" w:hAnsi="Times New Roman" w:cs="Times New Roman" w:hint="eastAsia"/>
          <w:bCs/>
          <w:sz w:val="22"/>
          <w:szCs w:val="22"/>
          <w:lang w:val="en-US" w:eastAsia="zh-CN"/>
        </w:rPr>
        <w:t>o-s</w:t>
      </w:r>
      <w:r w:rsidRPr="00BD1F4D">
        <w:rPr>
          <w:rFonts w:ascii="Times New Roman" w:hAnsi="Times New Roman" w:cs="Times New Roman"/>
          <w:bCs/>
          <w:sz w:val="22"/>
          <w:szCs w:val="22"/>
          <w:lang w:val="en-US" w:eastAsia="zh-CN"/>
        </w:rPr>
        <w:t xml:space="preserve">patial </w:t>
      </w:r>
      <w:r w:rsidRPr="00BD1F4D">
        <w:rPr>
          <w:rFonts w:ascii="Times New Roman" w:hAnsi="Times New Roman" w:cs="Times New Roman" w:hint="eastAsia"/>
          <w:bCs/>
          <w:sz w:val="22"/>
          <w:szCs w:val="22"/>
          <w:lang w:val="en-US" w:eastAsia="zh-CN"/>
        </w:rPr>
        <w:t>d</w:t>
      </w:r>
      <w:r w:rsidRPr="00BD1F4D">
        <w:rPr>
          <w:rFonts w:ascii="Times New Roman" w:hAnsi="Times New Roman" w:cs="Times New Roman"/>
          <w:bCs/>
          <w:sz w:val="22"/>
          <w:szCs w:val="22"/>
          <w:lang w:val="en-US" w:eastAsia="zh-CN"/>
        </w:rPr>
        <w:t>ifferentiation of Zhuhai City?</w:t>
      </w:r>
    </w:p>
    <w:p w14:paraId="2B96BE9D" w14:textId="77777777" w:rsidR="00CF3A45" w:rsidRPr="00BD1F4D" w:rsidRDefault="00CF3A45" w:rsidP="00CF3A45">
      <w:pPr>
        <w:spacing w:after="0"/>
        <w:jc w:val="both"/>
        <w:rPr>
          <w:rFonts w:ascii="Times New Roman" w:hAnsi="Times New Roman" w:cs="Times New Roman"/>
          <w:bCs/>
          <w:lang w:val="en-US" w:eastAsia="zh-CN"/>
        </w:rPr>
      </w:pPr>
    </w:p>
    <w:p w14:paraId="511B4EF9"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B</w:t>
      </w:r>
      <w:r w:rsidRPr="00BD1F4D">
        <w:rPr>
          <w:rFonts w:ascii="Times New Roman" w:hAnsi="Times New Roman" w:cs="Times New Roman"/>
          <w:bCs/>
          <w:lang w:val="en-US" w:eastAsia="zh-CN"/>
        </w:rPr>
        <w:t>a</w:t>
      </w:r>
      <w:r w:rsidRPr="00BD1F4D">
        <w:rPr>
          <w:rFonts w:ascii="Times New Roman" w:hAnsi="Times New Roman" w:cs="Times New Roman" w:hint="eastAsia"/>
          <w:bCs/>
          <w:lang w:val="en-US" w:eastAsia="zh-CN"/>
        </w:rPr>
        <w:t>sed on</w:t>
      </w:r>
      <w:r w:rsidRPr="00BD1F4D">
        <w:rPr>
          <w:rFonts w:ascii="Times New Roman" w:hAnsi="Times New Roman" w:cs="Times New Roman"/>
          <w:bCs/>
          <w:lang w:val="en-US" w:eastAsia="zh-CN"/>
        </w:rPr>
        <w:t xml:space="preserve"> the sixth census data </w:t>
      </w:r>
      <w:r>
        <w:rPr>
          <w:rFonts w:ascii="Times New Roman" w:hAnsi="Times New Roman" w:cs="Times New Roman"/>
          <w:bCs/>
          <w:lang w:val="en-US" w:eastAsia="zh-CN"/>
        </w:rPr>
        <w:t>of</w:t>
      </w:r>
      <w:r w:rsidRPr="00BD1F4D">
        <w:rPr>
          <w:rFonts w:ascii="Times New Roman" w:hAnsi="Times New Roman" w:cs="Times New Roman"/>
          <w:bCs/>
          <w:lang w:val="en-US" w:eastAsia="zh-CN"/>
        </w:rPr>
        <w:t xml:space="preserve"> 2010</w:t>
      </w:r>
      <w:r w:rsidRPr="00BD1F4D">
        <w:rPr>
          <w:rFonts w:ascii="Times New Roman" w:hAnsi="Times New Roman" w:cs="Times New Roman" w:hint="eastAsia"/>
          <w:bCs/>
          <w:lang w:val="en-US" w:eastAsia="zh-CN"/>
        </w:rPr>
        <w:t xml:space="preserve"> and on the </w:t>
      </w:r>
      <w:r w:rsidRPr="00BD1F4D">
        <w:rPr>
          <w:rFonts w:ascii="Times New Roman" w:hAnsi="Times New Roman" w:cs="Times New Roman"/>
          <w:bCs/>
          <w:lang w:val="en-US" w:eastAsia="zh-CN"/>
        </w:rPr>
        <w:t>second national land survey data</w:t>
      </w:r>
      <w:r w:rsidRPr="00BD1F4D">
        <w:rPr>
          <w:rFonts w:ascii="Times New Roman" w:hAnsi="Times New Roman" w:cs="Times New Roman" w:hint="eastAsia"/>
          <w:bCs/>
          <w:lang w:val="en-US" w:eastAsia="zh-CN"/>
        </w:rPr>
        <w:t xml:space="preserve">, Hu </w:t>
      </w:r>
      <w:proofErr w:type="spellStart"/>
      <w:r w:rsidRPr="00BD1F4D">
        <w:rPr>
          <w:rFonts w:ascii="Times New Roman" w:hAnsi="Times New Roman" w:cs="Times New Roman" w:hint="eastAsia"/>
          <w:bCs/>
          <w:lang w:val="en-US" w:eastAsia="zh-CN"/>
        </w:rPr>
        <w:t>Jincan</w:t>
      </w:r>
      <w:proofErr w:type="spellEnd"/>
      <w:r w:rsidRPr="00BD1F4D">
        <w:rPr>
          <w:rFonts w:ascii="Times New Roman" w:hAnsi="Times New Roman" w:cs="Times New Roman" w:hint="eastAsia"/>
          <w:bCs/>
          <w:lang w:val="en-US" w:eastAsia="zh-CN"/>
        </w:rPr>
        <w:t xml:space="preserve"> selected a total of 46 variables reflecting five main aspects of the social and spatial structure of the city, including population, household, housing, economy and land. According to his </w:t>
      </w:r>
      <w:r w:rsidRPr="00BD1F4D">
        <w:rPr>
          <w:rFonts w:ascii="Times New Roman" w:hAnsi="Times New Roman" w:cs="Times New Roman"/>
          <w:bCs/>
          <w:lang w:val="en-US" w:eastAsia="zh-CN"/>
        </w:rPr>
        <w:t>research</w:t>
      </w:r>
      <w:r w:rsidRPr="00BD1F4D">
        <w:rPr>
          <w:rFonts w:ascii="Times New Roman" w:hAnsi="Times New Roman" w:cs="Times New Roman" w:hint="eastAsia"/>
          <w:bCs/>
          <w:lang w:val="en-US" w:eastAsia="zh-CN"/>
        </w:rPr>
        <w:t>, five factor</w:t>
      </w:r>
      <w:r>
        <w:rPr>
          <w:rFonts w:ascii="Times New Roman" w:hAnsi="Times New Roman" w:cs="Times New Roman"/>
          <w:bCs/>
          <w:lang w:val="en-US" w:eastAsia="zh-CN"/>
        </w:rPr>
        <w:t>s</w:t>
      </w:r>
      <w:r w:rsidRPr="00BD1F4D">
        <w:rPr>
          <w:rFonts w:ascii="Times New Roman" w:hAnsi="Times New Roman" w:cs="Times New Roman" w:hint="eastAsia"/>
          <w:bCs/>
          <w:lang w:val="en-US" w:eastAsia="zh-CN"/>
        </w:rPr>
        <w:t xml:space="preserve"> impact the most the </w:t>
      </w:r>
      <w:r w:rsidRPr="00BD1F4D">
        <w:rPr>
          <w:rFonts w:ascii="Times New Roman" w:hAnsi="Times New Roman" w:cs="Times New Roman"/>
          <w:bCs/>
          <w:lang w:val="en-US" w:eastAsia="zh-CN"/>
        </w:rPr>
        <w:t>social</w:t>
      </w:r>
      <w:r w:rsidRPr="00BD1F4D">
        <w:rPr>
          <w:rFonts w:ascii="Times New Roman" w:hAnsi="Times New Roman" w:cs="Times New Roman" w:hint="eastAsia"/>
          <w:bCs/>
          <w:lang w:val="en-US" w:eastAsia="zh-CN"/>
        </w:rPr>
        <w:t xml:space="preserve"> and spatial structure of Zhuhai: the </w:t>
      </w:r>
      <w:r w:rsidRPr="00BD1F4D">
        <w:rPr>
          <w:rFonts w:ascii="Times New Roman" w:hAnsi="Times New Roman" w:cs="Times New Roman"/>
          <w:bCs/>
          <w:lang w:val="en-US" w:eastAsia="zh-CN"/>
        </w:rPr>
        <w:t>proportion</w:t>
      </w:r>
      <w:r>
        <w:rPr>
          <w:rFonts w:ascii="Times New Roman" w:hAnsi="Times New Roman" w:cs="Times New Roman" w:hint="eastAsia"/>
          <w:bCs/>
          <w:lang w:val="en-US" w:eastAsia="zh-CN"/>
        </w:rPr>
        <w:t xml:space="preserve"> of family h</w:t>
      </w:r>
      <w:r w:rsidRPr="00BD1F4D">
        <w:rPr>
          <w:rFonts w:ascii="Times New Roman" w:hAnsi="Times New Roman" w:cs="Times New Roman" w:hint="eastAsia"/>
          <w:bCs/>
          <w:lang w:val="en-US" w:eastAsia="zh-CN"/>
        </w:rPr>
        <w:t xml:space="preserve">ouseholds of two generations; the </w:t>
      </w:r>
      <w:r w:rsidRPr="00BD1F4D">
        <w:rPr>
          <w:rFonts w:ascii="Times New Roman" w:hAnsi="Times New Roman" w:cs="Times New Roman"/>
          <w:bCs/>
          <w:lang w:val="en-US" w:eastAsia="zh-CN"/>
        </w:rPr>
        <w:t>proportion</w:t>
      </w:r>
      <w:r w:rsidRPr="00BD1F4D">
        <w:rPr>
          <w:rFonts w:ascii="Times New Roman" w:hAnsi="Times New Roman" w:cs="Times New Roman" w:hint="eastAsia"/>
          <w:bCs/>
          <w:lang w:val="en-US" w:eastAsia="zh-CN"/>
        </w:rPr>
        <w:t xml:space="preserve"> of the urban </w:t>
      </w:r>
      <w:r w:rsidRPr="00BD1F4D">
        <w:rPr>
          <w:rFonts w:ascii="Times New Roman" w:hAnsi="Times New Roman" w:cs="Times New Roman"/>
          <w:bCs/>
          <w:lang w:val="en-US" w:eastAsia="zh-CN"/>
        </w:rPr>
        <w:t>highly</w:t>
      </w:r>
      <w:r w:rsidRPr="00BD1F4D">
        <w:rPr>
          <w:rFonts w:ascii="Times New Roman" w:hAnsi="Times New Roman" w:cs="Times New Roman" w:hint="eastAsia"/>
          <w:bCs/>
          <w:lang w:val="en-US" w:eastAsia="zh-CN"/>
        </w:rPr>
        <w:t xml:space="preserve">-educated </w:t>
      </w:r>
      <w:r w:rsidRPr="00BD1F4D">
        <w:rPr>
          <w:rFonts w:ascii="Times New Roman" w:hAnsi="Times New Roman" w:cs="Times New Roman"/>
          <w:bCs/>
          <w:lang w:val="en-US" w:eastAsia="zh-CN"/>
        </w:rPr>
        <w:t>population</w:t>
      </w:r>
      <w:r w:rsidRPr="00BD1F4D">
        <w:rPr>
          <w:rFonts w:ascii="Times New Roman" w:hAnsi="Times New Roman" w:cs="Times New Roman" w:hint="eastAsia"/>
          <w:bCs/>
          <w:lang w:val="en-US" w:eastAsia="zh-CN"/>
        </w:rPr>
        <w:t xml:space="preserve">; the </w:t>
      </w:r>
      <w:r w:rsidRPr="00BD1F4D">
        <w:rPr>
          <w:rFonts w:ascii="Times New Roman" w:hAnsi="Times New Roman" w:cs="Times New Roman"/>
          <w:bCs/>
          <w:lang w:val="en-US" w:eastAsia="zh-CN"/>
        </w:rPr>
        <w:t>population</w:t>
      </w:r>
      <w:r w:rsidRPr="00BD1F4D">
        <w:rPr>
          <w:rFonts w:ascii="Times New Roman" w:hAnsi="Times New Roman" w:cs="Times New Roman" w:hint="eastAsia"/>
          <w:bCs/>
          <w:lang w:val="en-US" w:eastAsia="zh-CN"/>
        </w:rPr>
        <w:t xml:space="preserve"> density; </w:t>
      </w:r>
      <w:r w:rsidRPr="00444D69">
        <w:rPr>
          <w:rFonts w:ascii="Times New Roman" w:hAnsi="Times New Roman" w:cs="Times New Roman" w:hint="eastAsia"/>
          <w:bCs/>
          <w:lang w:val="en-US" w:eastAsia="zh-CN"/>
        </w:rPr>
        <w:t xml:space="preserve">the </w:t>
      </w:r>
      <w:r w:rsidRPr="00444D69">
        <w:rPr>
          <w:rFonts w:ascii="Times New Roman" w:hAnsi="Times New Roman" w:cs="Times New Roman"/>
          <w:bCs/>
          <w:lang w:val="en-US" w:eastAsia="zh-CN"/>
        </w:rPr>
        <w:t>proportion</w:t>
      </w:r>
      <w:r w:rsidRPr="00444D69">
        <w:rPr>
          <w:rFonts w:ascii="Times New Roman" w:hAnsi="Times New Roman" w:cs="Times New Roman" w:hint="eastAsia"/>
          <w:bCs/>
          <w:lang w:val="en-US" w:eastAsia="zh-CN"/>
        </w:rPr>
        <w:t xml:space="preserve"> of </w:t>
      </w:r>
      <w:r w:rsidRPr="00444D69">
        <w:rPr>
          <w:rFonts w:ascii="Times New Roman" w:hAnsi="Times New Roman" w:cs="Times New Roman"/>
          <w:bCs/>
          <w:lang w:val="en-US" w:eastAsia="zh-CN"/>
        </w:rPr>
        <w:t>household</w:t>
      </w:r>
      <w:r w:rsidRPr="00444D69">
        <w:rPr>
          <w:rFonts w:ascii="Times New Roman" w:hAnsi="Times New Roman" w:cs="Times New Roman" w:hint="eastAsia"/>
          <w:bCs/>
          <w:lang w:val="en-US" w:eastAsia="zh-CN"/>
        </w:rPr>
        <w:t xml:space="preserve">s; the </w:t>
      </w:r>
      <w:r w:rsidRPr="00444D69">
        <w:rPr>
          <w:rFonts w:ascii="Times New Roman" w:hAnsi="Times New Roman" w:cs="Times New Roman"/>
          <w:bCs/>
          <w:lang w:val="en-US" w:eastAsia="zh-CN"/>
        </w:rPr>
        <w:t>proportion</w:t>
      </w:r>
      <w:r w:rsidRPr="00444D69">
        <w:rPr>
          <w:rFonts w:ascii="Times New Roman" w:hAnsi="Times New Roman" w:cs="Times New Roman" w:hint="eastAsia"/>
          <w:bCs/>
          <w:lang w:val="en-US" w:eastAsia="zh-CN"/>
        </w:rPr>
        <w:t xml:space="preserve"> of young </w:t>
      </w:r>
      <w:r w:rsidRPr="00444D69">
        <w:rPr>
          <w:rFonts w:ascii="Times New Roman" w:hAnsi="Times New Roman" w:cs="Times New Roman"/>
          <w:bCs/>
          <w:lang w:val="en-US" w:eastAsia="zh-CN"/>
        </w:rPr>
        <w:t>people</w:t>
      </w:r>
      <w:r w:rsidRPr="00444D69">
        <w:rPr>
          <w:rFonts w:ascii="Times New Roman" w:hAnsi="Times New Roman" w:cs="Times New Roman" w:hint="eastAsia"/>
          <w:bCs/>
          <w:lang w:val="en-US" w:eastAsia="zh-CN"/>
        </w:rPr>
        <w:t xml:space="preserve"> and migrant population. Employing</w:t>
      </w:r>
      <w:r w:rsidRPr="00BD1F4D">
        <w:rPr>
          <w:rFonts w:ascii="Times New Roman" w:hAnsi="Times New Roman" w:cs="Times New Roman" w:hint="eastAsia"/>
          <w:bCs/>
          <w:lang w:val="en-US" w:eastAsia="zh-CN"/>
        </w:rPr>
        <w:t xml:space="preserve"> those five factors, </w:t>
      </w:r>
      <w:r>
        <w:rPr>
          <w:rFonts w:ascii="Times New Roman" w:hAnsi="Times New Roman" w:cs="Times New Roman"/>
          <w:bCs/>
          <w:lang w:val="en-US" w:eastAsia="zh-CN"/>
        </w:rPr>
        <w:t xml:space="preserve">the results in </w:t>
      </w:r>
      <w:r w:rsidRPr="00BD1F4D">
        <w:rPr>
          <w:rFonts w:ascii="Times New Roman" w:hAnsi="Times New Roman" w:cs="Times New Roman" w:hint="eastAsia"/>
          <w:bCs/>
          <w:lang w:val="en-US" w:eastAsia="zh-CN"/>
        </w:rPr>
        <w:t xml:space="preserve">Zhuhai </w:t>
      </w:r>
      <w:r>
        <w:rPr>
          <w:rFonts w:ascii="Times New Roman" w:hAnsi="Times New Roman" w:cs="Times New Roman"/>
          <w:bCs/>
          <w:lang w:val="en-US" w:eastAsia="zh-CN"/>
        </w:rPr>
        <w:t>are</w:t>
      </w:r>
      <w:r w:rsidRPr="00BD1F4D">
        <w:rPr>
          <w:rFonts w:ascii="Times New Roman" w:hAnsi="Times New Roman" w:cs="Times New Roman" w:hint="eastAsia"/>
          <w:bCs/>
          <w:lang w:val="en-US" w:eastAsia="zh-CN"/>
        </w:rPr>
        <w:t xml:space="preserve"> divided in five </w:t>
      </w:r>
      <w:r w:rsidRPr="00BD1F4D">
        <w:rPr>
          <w:rFonts w:ascii="Times New Roman" w:hAnsi="Times New Roman" w:cs="Times New Roman"/>
          <w:bCs/>
          <w:lang w:val="en-US" w:eastAsia="zh-CN"/>
        </w:rPr>
        <w:t>distinctive</w:t>
      </w:r>
      <w:r w:rsidRPr="00BD1F4D">
        <w:rPr>
          <w:rFonts w:ascii="Times New Roman" w:hAnsi="Times New Roman" w:cs="Times New Roman" w:hint="eastAsia"/>
          <w:bCs/>
          <w:lang w:val="en-US" w:eastAsia="zh-CN"/>
        </w:rPr>
        <w:t xml:space="preserve"> </w:t>
      </w:r>
      <w:r>
        <w:rPr>
          <w:rFonts w:ascii="Times New Roman" w:hAnsi="Times New Roman" w:cs="Times New Roman"/>
          <w:bCs/>
          <w:lang w:val="en-US" w:eastAsia="zh-CN"/>
        </w:rPr>
        <w:t>parts</w:t>
      </w:r>
      <w:r w:rsidRPr="00BD1F4D">
        <w:rPr>
          <w:rFonts w:ascii="Times New Roman" w:hAnsi="Times New Roman" w:cs="Times New Roman" w:hint="eastAsia"/>
          <w:bCs/>
          <w:lang w:val="en-US" w:eastAsia="zh-CN"/>
        </w:rPr>
        <w:t xml:space="preserve">: </w:t>
      </w:r>
    </w:p>
    <w:p w14:paraId="1FB17A4E"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bCs/>
          <w:sz w:val="22"/>
          <w:szCs w:val="22"/>
          <w:lang w:val="en-US" w:eastAsia="zh-CN"/>
        </w:rPr>
        <w:t>the</w:t>
      </w:r>
      <w:proofErr w:type="gramEnd"/>
      <w:r w:rsidRPr="006C2250">
        <w:rPr>
          <w:rFonts w:ascii="Times New Roman" w:hAnsi="Times New Roman" w:cs="Times New Roman"/>
          <w:bCs/>
          <w:sz w:val="22"/>
          <w:szCs w:val="22"/>
          <w:lang w:val="en-US" w:eastAsia="zh-CN"/>
        </w:rPr>
        <w:t xml:space="preserve"> city center</w:t>
      </w:r>
      <w:r>
        <w:rPr>
          <w:rFonts w:ascii="Times New Roman" w:hAnsi="Times New Roman" w:cs="Times New Roman"/>
          <w:bCs/>
          <w:sz w:val="22"/>
          <w:szCs w:val="22"/>
          <w:lang w:val="en-US" w:eastAsia="zh-CN"/>
        </w:rPr>
        <w:t>,</w:t>
      </w:r>
      <w:r w:rsidRPr="006C2250">
        <w:rPr>
          <w:rFonts w:ascii="Times New Roman" w:hAnsi="Times New Roman" w:cs="Times New Roman"/>
          <w:bCs/>
          <w:sz w:val="22"/>
          <w:szCs w:val="22"/>
          <w:lang w:val="en-US" w:eastAsia="zh-CN"/>
        </w:rPr>
        <w:t xml:space="preserve"> characterized by the highest population density</w:t>
      </w:r>
      <w:r w:rsidRPr="006C2250">
        <w:rPr>
          <w:rFonts w:ascii="Times New Roman" w:hAnsi="Times New Roman" w:cs="Times New Roman" w:hint="eastAsia"/>
          <w:bCs/>
          <w:sz w:val="22"/>
          <w:szCs w:val="22"/>
          <w:lang w:val="en-US" w:eastAsia="zh-CN"/>
        </w:rPr>
        <w:t>;</w:t>
      </w:r>
    </w:p>
    <w:p w14:paraId="76ADBFA0"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w:t>
      </w:r>
      <w:proofErr w:type="spellStart"/>
      <w:r w:rsidRPr="006C2250">
        <w:rPr>
          <w:rFonts w:ascii="Times New Roman" w:hAnsi="Times New Roman" w:cs="Times New Roman" w:hint="eastAsia"/>
          <w:bCs/>
          <w:sz w:val="22"/>
          <w:szCs w:val="22"/>
          <w:lang w:val="en-US" w:eastAsia="zh-CN"/>
        </w:rPr>
        <w:t>peri</w:t>
      </w:r>
      <w:proofErr w:type="spellEnd"/>
      <w:r w:rsidRPr="006C2250">
        <w:rPr>
          <w:rFonts w:ascii="Times New Roman" w:hAnsi="Times New Roman" w:cs="Times New Roman" w:hint="eastAsia"/>
          <w:bCs/>
          <w:sz w:val="22"/>
          <w:szCs w:val="22"/>
          <w:lang w:val="en-US" w:eastAsia="zh-CN"/>
        </w:rPr>
        <w:t>-urban area</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sidRPr="006C2250">
        <w:rPr>
          <w:rFonts w:ascii="Times New Roman" w:hAnsi="Times New Roman" w:cs="Times New Roman" w:hint="eastAsia"/>
          <w:bCs/>
          <w:sz w:val="22"/>
          <w:szCs w:val="22"/>
          <w:lang w:val="en-US" w:eastAsia="zh-CN"/>
        </w:rPr>
        <w:t xml:space="preserve"> by local </w:t>
      </w:r>
      <w:r w:rsidRPr="006C2250">
        <w:rPr>
          <w:rFonts w:ascii="Times New Roman" w:hAnsi="Times New Roman" w:cs="Times New Roman"/>
          <w:bCs/>
          <w:sz w:val="22"/>
          <w:szCs w:val="22"/>
          <w:lang w:val="en-US" w:eastAsia="zh-CN"/>
        </w:rPr>
        <w:t>families</w:t>
      </w:r>
      <w:r w:rsidRPr="006C2250">
        <w:rPr>
          <w:rFonts w:ascii="Times New Roman" w:hAnsi="Times New Roman" w:cs="Times New Roman" w:hint="eastAsia"/>
          <w:bCs/>
          <w:sz w:val="22"/>
          <w:szCs w:val="22"/>
          <w:lang w:val="en-US" w:eastAsia="zh-CN"/>
        </w:rPr>
        <w:t xml:space="preserve"> and young </w:t>
      </w:r>
      <w:r w:rsidRPr="006C2250">
        <w:rPr>
          <w:rFonts w:ascii="Times New Roman" w:hAnsi="Times New Roman" w:cs="Times New Roman"/>
          <w:bCs/>
          <w:sz w:val="22"/>
          <w:szCs w:val="22"/>
          <w:lang w:val="en-US" w:eastAsia="zh-CN"/>
        </w:rPr>
        <w:t>people</w:t>
      </w:r>
      <w:r w:rsidRPr="006C2250">
        <w:rPr>
          <w:rFonts w:ascii="Times New Roman" w:hAnsi="Times New Roman" w:cs="Times New Roman" w:hint="eastAsia"/>
          <w:bCs/>
          <w:sz w:val="22"/>
          <w:szCs w:val="22"/>
          <w:lang w:val="en-US" w:eastAsia="zh-CN"/>
        </w:rPr>
        <w:t>;</w:t>
      </w:r>
    </w:p>
    <w:p w14:paraId="029D4D4C"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suburban area</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sidRPr="006C2250">
        <w:rPr>
          <w:rFonts w:ascii="Times New Roman" w:hAnsi="Times New Roman" w:cs="Times New Roman" w:hint="eastAsia"/>
          <w:bCs/>
          <w:sz w:val="22"/>
          <w:szCs w:val="22"/>
          <w:lang w:val="en-US" w:eastAsia="zh-CN"/>
        </w:rPr>
        <w:t xml:space="preserve"> by non-natives and </w:t>
      </w:r>
      <w:r w:rsidRPr="006C2250">
        <w:rPr>
          <w:rFonts w:ascii="Times New Roman" w:hAnsi="Times New Roman" w:cs="Times New Roman"/>
          <w:bCs/>
          <w:sz w:val="22"/>
          <w:szCs w:val="22"/>
          <w:lang w:val="en-US" w:eastAsia="zh-CN"/>
        </w:rPr>
        <w:t xml:space="preserve">characterized by </w:t>
      </w:r>
      <w:r w:rsidRPr="006C2250">
        <w:rPr>
          <w:rFonts w:ascii="Times New Roman" w:hAnsi="Times New Roman" w:cs="Times New Roman" w:hint="eastAsia"/>
          <w:bCs/>
          <w:sz w:val="22"/>
          <w:szCs w:val="22"/>
          <w:lang w:val="en-US" w:eastAsia="zh-CN"/>
        </w:rPr>
        <w:t>low</w:t>
      </w:r>
      <w:r w:rsidRPr="006C2250">
        <w:rPr>
          <w:rFonts w:ascii="Times New Roman" w:hAnsi="Times New Roman" w:cs="Times New Roman"/>
          <w:bCs/>
          <w:sz w:val="22"/>
          <w:szCs w:val="22"/>
          <w:lang w:val="en-US" w:eastAsia="zh-CN"/>
        </w:rPr>
        <w:t xml:space="preserve"> population density</w:t>
      </w:r>
      <w:r w:rsidRPr="006C2250">
        <w:rPr>
          <w:rFonts w:ascii="Times New Roman" w:hAnsi="Times New Roman" w:cs="Times New Roman" w:hint="eastAsia"/>
          <w:bCs/>
          <w:sz w:val="22"/>
          <w:szCs w:val="22"/>
          <w:lang w:val="en-US" w:eastAsia="zh-CN"/>
        </w:rPr>
        <w:t>;</w:t>
      </w:r>
    </w:p>
    <w:p w14:paraId="67AB0CF0"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outer suburbs</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Pr>
          <w:rFonts w:ascii="Times New Roman" w:hAnsi="Times New Roman" w:cs="Times New Roman" w:hint="eastAsia"/>
          <w:bCs/>
          <w:sz w:val="22"/>
          <w:szCs w:val="22"/>
          <w:lang w:val="en-US" w:eastAsia="zh-CN"/>
        </w:rPr>
        <w:t xml:space="preserve"> by rural families</w:t>
      </w:r>
      <w:r w:rsidRPr="006C2250">
        <w:rPr>
          <w:rFonts w:ascii="Times New Roman" w:hAnsi="Times New Roman" w:cs="Times New Roman" w:hint="eastAsia"/>
          <w:bCs/>
          <w:sz w:val="22"/>
          <w:szCs w:val="22"/>
          <w:lang w:val="en-US" w:eastAsia="zh-CN"/>
        </w:rPr>
        <w:t>;</w:t>
      </w:r>
    </w:p>
    <w:p w14:paraId="281C331A"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w:t>
      </w:r>
      <w:r w:rsidRPr="006C2250">
        <w:rPr>
          <w:rFonts w:ascii="Times New Roman" w:hAnsi="Times New Roman" w:cs="Times New Roman"/>
          <w:bCs/>
          <w:sz w:val="22"/>
          <w:szCs w:val="22"/>
          <w:lang w:val="en-US" w:eastAsia="zh-CN"/>
        </w:rPr>
        <w:t>island</w:t>
      </w:r>
      <w:r w:rsidRPr="006C2250">
        <w:rPr>
          <w:rFonts w:ascii="Times New Roman" w:hAnsi="Times New Roman" w:cs="Times New Roman" w:hint="eastAsia"/>
          <w:bCs/>
          <w:sz w:val="22"/>
          <w:szCs w:val="22"/>
          <w:lang w:val="en-US" w:eastAsia="zh-CN"/>
        </w:rPr>
        <w:t>s area</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sidRPr="006C2250">
        <w:rPr>
          <w:rFonts w:ascii="Times New Roman" w:hAnsi="Times New Roman" w:cs="Times New Roman" w:hint="eastAsia"/>
          <w:bCs/>
          <w:sz w:val="22"/>
          <w:szCs w:val="22"/>
          <w:lang w:val="en-US" w:eastAsia="zh-CN"/>
        </w:rPr>
        <w:t xml:space="preserve"> by single-generation </w:t>
      </w:r>
      <w:r w:rsidRPr="006C2250">
        <w:rPr>
          <w:rFonts w:ascii="Times New Roman" w:hAnsi="Times New Roman" w:cs="Times New Roman"/>
          <w:bCs/>
          <w:sz w:val="22"/>
          <w:szCs w:val="22"/>
          <w:lang w:val="en-US" w:eastAsia="zh-CN"/>
        </w:rPr>
        <w:t>household</w:t>
      </w:r>
      <w:r w:rsidRPr="006C2250">
        <w:rPr>
          <w:rFonts w:ascii="Times New Roman" w:hAnsi="Times New Roman" w:cs="Times New Roman" w:hint="eastAsia"/>
          <w:bCs/>
          <w:sz w:val="22"/>
          <w:szCs w:val="22"/>
          <w:lang w:val="en-US" w:eastAsia="zh-CN"/>
        </w:rPr>
        <w:t>s and</w:t>
      </w:r>
      <w:r w:rsidRPr="006C2250">
        <w:rPr>
          <w:rFonts w:ascii="Times New Roman" w:hAnsi="Times New Roman" w:cs="Times New Roman"/>
          <w:bCs/>
          <w:sz w:val="22"/>
          <w:szCs w:val="22"/>
          <w:lang w:val="en-US" w:eastAsia="zh-CN"/>
        </w:rPr>
        <w:t xml:space="preserve"> characterized by high population density</w:t>
      </w:r>
    </w:p>
    <w:p w14:paraId="5CE123BE" w14:textId="77777777" w:rsidR="00CF3A45" w:rsidRPr="00BD1F4D" w:rsidRDefault="00CF3A45" w:rsidP="00CF3A45">
      <w:pPr>
        <w:spacing w:after="0"/>
        <w:jc w:val="both"/>
        <w:rPr>
          <w:rFonts w:ascii="Times New Roman" w:hAnsi="Times New Roman" w:cs="Times New Roman"/>
          <w:bCs/>
          <w:lang w:val="en-US" w:eastAsia="zh-CN"/>
        </w:rPr>
      </w:pPr>
    </w:p>
    <w:p w14:paraId="44250BD0" w14:textId="77777777" w:rsidR="00CF3A45" w:rsidRPr="006C2250" w:rsidRDefault="00CF3A45" w:rsidP="00CF3A45">
      <w:pPr>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In order to better understand the </w:t>
      </w:r>
      <w:r w:rsidRPr="00BD1F4D">
        <w:rPr>
          <w:rFonts w:ascii="Times New Roman" w:hAnsi="Times New Roman" w:cs="Times New Roman"/>
          <w:bCs/>
          <w:lang w:val="en-US" w:eastAsia="zh-CN"/>
        </w:rPr>
        <w:t>spatial</w:t>
      </w:r>
      <w:r w:rsidRPr="00BD1F4D">
        <w:rPr>
          <w:rFonts w:ascii="Times New Roman" w:hAnsi="Times New Roman" w:cs="Times New Roman" w:hint="eastAsia"/>
          <w:bCs/>
          <w:lang w:val="en-US" w:eastAsia="zh-CN"/>
        </w:rPr>
        <w:t xml:space="preserve"> and social</w:t>
      </w:r>
      <w:r w:rsidRPr="00BD1F4D">
        <w:rPr>
          <w:rFonts w:ascii="Times New Roman" w:hAnsi="Times New Roman" w:cs="Times New Roman"/>
          <w:bCs/>
          <w:lang w:val="en-US" w:eastAsia="zh-CN"/>
        </w:rPr>
        <w:t xml:space="preserve"> structure</w:t>
      </w:r>
      <w:r w:rsidRPr="00BD1F4D">
        <w:rPr>
          <w:rFonts w:ascii="Times New Roman" w:hAnsi="Times New Roman" w:cs="Times New Roman" w:hint="eastAsia"/>
          <w:bCs/>
          <w:lang w:val="en-US" w:eastAsia="zh-CN"/>
        </w:rPr>
        <w:t xml:space="preserve"> of</w:t>
      </w:r>
      <w:r>
        <w:rPr>
          <w:rFonts w:ascii="Times New Roman" w:hAnsi="Times New Roman" w:cs="Times New Roman"/>
          <w:bCs/>
          <w:lang w:val="en-US" w:eastAsia="zh-CN"/>
        </w:rPr>
        <w:t xml:space="preserve"> a medium-sized city such as</w:t>
      </w:r>
      <w:r w:rsidRPr="00BD1F4D">
        <w:rPr>
          <w:rFonts w:ascii="Times New Roman" w:hAnsi="Times New Roman" w:cs="Times New Roman" w:hint="eastAsia"/>
          <w:bCs/>
          <w:lang w:val="en-US" w:eastAsia="zh-CN"/>
        </w:rPr>
        <w:t xml:space="preserve"> Zhuhai, Hu </w:t>
      </w:r>
      <w:proofErr w:type="spellStart"/>
      <w:r w:rsidRPr="00BD1F4D">
        <w:rPr>
          <w:rFonts w:ascii="Times New Roman" w:hAnsi="Times New Roman" w:cs="Times New Roman"/>
          <w:bCs/>
          <w:lang w:val="en-US" w:eastAsia="zh-CN"/>
        </w:rPr>
        <w:t>Jincan</w:t>
      </w:r>
      <w:proofErr w:type="spellEnd"/>
      <w:r w:rsidRPr="00BD1F4D">
        <w:rPr>
          <w:rFonts w:ascii="Times New Roman" w:hAnsi="Times New Roman" w:cs="Times New Roman" w:hint="eastAsia"/>
          <w:bCs/>
          <w:lang w:val="en-US" w:eastAsia="zh-CN"/>
        </w:rPr>
        <w:t xml:space="preserve"> draws a </w:t>
      </w:r>
      <w:r w:rsidRPr="00BD1F4D">
        <w:rPr>
          <w:rFonts w:ascii="Times New Roman" w:hAnsi="Times New Roman" w:cs="Times New Roman"/>
          <w:bCs/>
          <w:lang w:val="en-US" w:eastAsia="zh-CN"/>
        </w:rPr>
        <w:t>compar</w:t>
      </w:r>
      <w:r w:rsidRPr="00BD1F4D">
        <w:rPr>
          <w:rFonts w:ascii="Times New Roman" w:hAnsi="Times New Roman" w:cs="Times New Roman" w:hint="eastAsia"/>
          <w:bCs/>
          <w:lang w:val="en-US" w:eastAsia="zh-CN"/>
        </w:rPr>
        <w:t xml:space="preserve">ison with </w:t>
      </w:r>
      <w:r w:rsidRPr="006C2250">
        <w:rPr>
          <w:rFonts w:ascii="Times New Roman" w:hAnsi="Times New Roman" w:cs="Times New Roman"/>
          <w:bCs/>
          <w:lang w:val="en-US" w:eastAsia="zh-CN"/>
        </w:rPr>
        <w:t>Guangzhou</w:t>
      </w:r>
      <w:r>
        <w:rPr>
          <w:rFonts w:ascii="Times New Roman" w:hAnsi="Times New Roman" w:cs="Times New Roman" w:hint="eastAsia"/>
          <w:bCs/>
          <w:lang w:val="en-US" w:eastAsia="zh-CN"/>
        </w:rPr>
        <w:t xml:space="preserve"> and</w:t>
      </w:r>
      <w:r w:rsidRPr="006C2250">
        <w:rPr>
          <w:rFonts w:ascii="Times New Roman" w:hAnsi="Times New Roman" w:cs="Times New Roman" w:hint="eastAsia"/>
          <w:bCs/>
          <w:lang w:val="en-US" w:eastAsia="zh-CN"/>
        </w:rPr>
        <w:t xml:space="preserve"> </w:t>
      </w:r>
      <w:r w:rsidRPr="006C2250">
        <w:rPr>
          <w:rFonts w:ascii="Times New Roman" w:hAnsi="Times New Roman" w:cs="Times New Roman"/>
          <w:bCs/>
          <w:lang w:val="en-US" w:eastAsia="zh-CN"/>
        </w:rPr>
        <w:t>Shenzhen</w:t>
      </w:r>
      <w:r>
        <w:rPr>
          <w:rFonts w:ascii="Times New Roman" w:hAnsi="Times New Roman" w:cs="Times New Roman"/>
          <w:bCs/>
          <w:lang w:val="en-US" w:eastAsia="zh-CN"/>
        </w:rPr>
        <w:t>, two</w:t>
      </w:r>
      <w:r w:rsidRPr="00BD1F4D">
        <w:rPr>
          <w:rFonts w:ascii="Times New Roman" w:hAnsi="Times New Roman" w:cs="Times New Roman" w:hint="eastAsia"/>
          <w:bCs/>
          <w:lang w:val="en-US" w:eastAsia="zh-CN"/>
        </w:rPr>
        <w:t xml:space="preserve"> </w:t>
      </w:r>
      <w:r>
        <w:rPr>
          <w:rFonts w:ascii="Times New Roman" w:hAnsi="Times New Roman" w:cs="Times New Roman"/>
          <w:bCs/>
          <w:lang w:val="en-US" w:eastAsia="zh-CN"/>
        </w:rPr>
        <w:t>megalopolises</w:t>
      </w:r>
      <w:r>
        <w:rPr>
          <w:rFonts w:ascii="Times New Roman" w:hAnsi="Times New Roman" w:cs="Times New Roman" w:hint="eastAsia"/>
          <w:bCs/>
          <w:lang w:val="en-US" w:eastAsia="zh-CN"/>
        </w:rPr>
        <w:t xml:space="preserve"> in South</w:t>
      </w:r>
      <w:r>
        <w:rPr>
          <w:rFonts w:ascii="Times New Roman" w:hAnsi="Times New Roman" w:cs="Times New Roman"/>
          <w:bCs/>
          <w:lang w:val="en-US" w:eastAsia="zh-CN"/>
        </w:rPr>
        <w:t>ern China,</w:t>
      </w:r>
      <w:r w:rsidRPr="006C2250">
        <w:rPr>
          <w:rFonts w:ascii="Times New Roman" w:hAnsi="Times New Roman" w:cs="Times New Roman"/>
          <w:bCs/>
          <w:lang w:val="en-US" w:eastAsia="zh-CN"/>
        </w:rPr>
        <w:t xml:space="preserve"> </w:t>
      </w:r>
      <w:r>
        <w:rPr>
          <w:rFonts w:ascii="Times New Roman" w:hAnsi="Times New Roman" w:cs="Times New Roman"/>
          <w:bCs/>
          <w:lang w:val="en-US" w:eastAsia="zh-CN"/>
        </w:rPr>
        <w:t xml:space="preserve">as well as with </w:t>
      </w:r>
      <w:r>
        <w:rPr>
          <w:rFonts w:ascii="Times New Roman" w:hAnsi="Times New Roman" w:cs="Times New Roman" w:hint="eastAsia"/>
          <w:bCs/>
          <w:lang w:val="en-US" w:eastAsia="zh-CN"/>
        </w:rPr>
        <w:t>Nanchang</w:t>
      </w:r>
      <w:r w:rsidRPr="00151DAA">
        <w:rPr>
          <w:rFonts w:ascii="Times New Roman" w:hAnsi="Times New Roman" w:cs="Times New Roman"/>
          <w:bCs/>
          <w:lang w:val="en-US" w:eastAsia="zh-CN"/>
        </w:rPr>
        <w:t>, a medium-sized city in eastern China.</w:t>
      </w:r>
    </w:p>
    <w:p w14:paraId="5C42F198" w14:textId="11BFE9EA" w:rsidR="00CF3A45" w:rsidRPr="006C2250" w:rsidRDefault="00CF3A45" w:rsidP="00CF3A45">
      <w:pPr>
        <w:jc w:val="both"/>
        <w:rPr>
          <w:rFonts w:ascii="Times New Roman" w:hAnsi="Times New Roman" w:cs="Times New Roman"/>
          <w:bCs/>
          <w:lang w:val="en-US" w:eastAsia="zh-CN"/>
        </w:rPr>
      </w:pPr>
      <w:r w:rsidRPr="006C2250">
        <w:rPr>
          <w:rFonts w:ascii="Times New Roman" w:hAnsi="Times New Roman" w:cs="Times New Roman" w:hint="eastAsia"/>
          <w:bCs/>
          <w:lang w:val="en-US" w:eastAsia="zh-CN"/>
        </w:rPr>
        <w:t>C</w:t>
      </w:r>
      <w:r w:rsidRPr="006C2250">
        <w:rPr>
          <w:rFonts w:ascii="Times New Roman" w:hAnsi="Times New Roman" w:cs="Times New Roman"/>
          <w:bCs/>
          <w:lang w:val="en-US" w:eastAsia="zh-CN"/>
        </w:rPr>
        <w:t>o</w:t>
      </w:r>
      <w:r w:rsidRPr="006C2250">
        <w:rPr>
          <w:rFonts w:ascii="Times New Roman" w:hAnsi="Times New Roman" w:cs="Times New Roman" w:hint="eastAsia"/>
          <w:bCs/>
          <w:lang w:val="en-US" w:eastAsia="zh-CN"/>
        </w:rPr>
        <w:t xml:space="preserve">mpared to </w:t>
      </w:r>
      <w:r w:rsidRPr="006C2250">
        <w:rPr>
          <w:rFonts w:ascii="Times New Roman" w:hAnsi="Times New Roman" w:cs="Times New Roman"/>
          <w:bCs/>
          <w:lang w:val="en-US" w:eastAsia="zh-CN"/>
        </w:rPr>
        <w:t>Guangzhou</w:t>
      </w:r>
      <w:r w:rsidRPr="006C2250">
        <w:rPr>
          <w:rFonts w:ascii="Times New Roman" w:hAnsi="Times New Roman" w:cs="Times New Roman" w:hint="eastAsia"/>
          <w:bCs/>
          <w:lang w:val="en-US" w:eastAsia="zh-CN"/>
        </w:rPr>
        <w:t>, Zhuhai</w:t>
      </w:r>
      <w:r>
        <w:rPr>
          <w:rFonts w:ascii="Times New Roman" w:hAnsi="Times New Roman" w:cs="Times New Roman"/>
          <w:bCs/>
          <w:lang w:val="en-US" w:eastAsia="zh-CN"/>
        </w:rPr>
        <w:t>’s</w:t>
      </w:r>
      <w:r w:rsidRPr="006C2250">
        <w:rPr>
          <w:rFonts w:ascii="Times New Roman" w:hAnsi="Times New Roman" w:cs="Times New Roman" w:hint="eastAsia"/>
          <w:bCs/>
          <w:lang w:val="en-US" w:eastAsia="zh-CN"/>
        </w:rPr>
        <w:t xml:space="preserve"> social structure </w:t>
      </w:r>
      <w:r>
        <w:rPr>
          <w:rFonts w:ascii="Times New Roman" w:hAnsi="Times New Roman" w:cs="Times New Roman"/>
          <w:bCs/>
          <w:lang w:val="en-US" w:eastAsia="zh-CN"/>
        </w:rPr>
        <w:t>seems</w:t>
      </w:r>
      <w:r w:rsidRPr="006C2250">
        <w:rPr>
          <w:rFonts w:ascii="Times New Roman" w:hAnsi="Times New Roman" w:cs="Times New Roman" w:hint="eastAsia"/>
          <w:bCs/>
          <w:lang w:val="en-US" w:eastAsia="zh-CN"/>
        </w:rPr>
        <w:t xml:space="preserve"> less complex, and </w:t>
      </w:r>
      <w:r w:rsidRPr="006C2250">
        <w:rPr>
          <w:rFonts w:ascii="Times New Roman" w:hAnsi="Times New Roman" w:cs="Times New Roman"/>
          <w:bCs/>
          <w:lang w:val="en-US" w:eastAsia="zh-CN"/>
        </w:rPr>
        <w:t>characterize</w:t>
      </w:r>
      <w:r w:rsidRPr="006C2250">
        <w:rPr>
          <w:rFonts w:ascii="Times New Roman" w:hAnsi="Times New Roman" w:cs="Times New Roman" w:hint="eastAsia"/>
          <w:bCs/>
          <w:lang w:val="en-US" w:eastAsia="zh-CN"/>
        </w:rPr>
        <w:t xml:space="preserve">d by the important presence of a new migrant </w:t>
      </w:r>
      <w:r w:rsidRPr="006C2250">
        <w:rPr>
          <w:rFonts w:ascii="Times New Roman" w:hAnsi="Times New Roman" w:cs="Times New Roman"/>
          <w:bCs/>
          <w:lang w:val="en-US" w:eastAsia="zh-CN"/>
        </w:rPr>
        <w:t>population</w:t>
      </w:r>
      <w:r w:rsidRPr="006C2250">
        <w:rPr>
          <w:rFonts w:ascii="Times New Roman" w:hAnsi="Times New Roman" w:cs="Times New Roman" w:hint="eastAsia"/>
          <w:bCs/>
          <w:lang w:val="en-US" w:eastAsia="zh-CN"/>
        </w:rPr>
        <w:t xml:space="preserve">. Moreover, the </w:t>
      </w:r>
      <w:r w:rsidRPr="006C2250">
        <w:rPr>
          <w:rFonts w:ascii="Times New Roman" w:hAnsi="Times New Roman" w:cs="Times New Roman"/>
          <w:bCs/>
          <w:lang w:val="en-US" w:eastAsia="zh-CN"/>
        </w:rPr>
        <w:t>distribution</w:t>
      </w:r>
      <w:r w:rsidRPr="006C2250">
        <w:rPr>
          <w:rFonts w:ascii="Times New Roman" w:hAnsi="Times New Roman" w:cs="Times New Roman" w:hint="eastAsia"/>
          <w:bCs/>
          <w:lang w:val="en-US" w:eastAsia="zh-CN"/>
        </w:rPr>
        <w:t xml:space="preserve"> of those immigrants </w:t>
      </w:r>
      <w:r w:rsidRPr="006C2250">
        <w:rPr>
          <w:rFonts w:ascii="Times New Roman" w:hAnsi="Times New Roman" w:cs="Times New Roman"/>
          <w:bCs/>
          <w:lang w:val="en-US" w:eastAsia="zh-CN"/>
        </w:rPr>
        <w:t>over the urban space</w:t>
      </w:r>
      <w:r w:rsidRPr="006C2250">
        <w:rPr>
          <w:rFonts w:ascii="Times New Roman" w:hAnsi="Times New Roman" w:cs="Times New Roman" w:hint="eastAsia"/>
          <w:bCs/>
          <w:lang w:val="en-US" w:eastAsia="zh-CN"/>
        </w:rPr>
        <w:t xml:space="preserve"> differs from Guangzhou</w:t>
      </w:r>
      <w:r w:rsidRPr="006C2250">
        <w:rPr>
          <w:rFonts w:ascii="Times New Roman" w:hAnsi="Times New Roman" w:cs="Times New Roman"/>
          <w:bCs/>
          <w:lang w:val="en-US" w:eastAsia="zh-CN"/>
        </w:rPr>
        <w:t>’</w:t>
      </w:r>
      <w:r w:rsidRPr="006C2250">
        <w:rPr>
          <w:rFonts w:ascii="Times New Roman" w:hAnsi="Times New Roman" w:cs="Times New Roman" w:hint="eastAsia"/>
          <w:bCs/>
          <w:lang w:val="en-US" w:eastAsia="zh-CN"/>
        </w:rPr>
        <w:t>s. In fact, in Zhuhai the non-native population is scattered</w:t>
      </w:r>
      <w:r w:rsidRPr="006C2250">
        <w:rPr>
          <w:rFonts w:ascii="Times New Roman" w:hAnsi="Times New Roman" w:cs="Times New Roman"/>
          <w:bCs/>
          <w:lang w:val="en-US" w:eastAsia="zh-CN"/>
        </w:rPr>
        <w:t xml:space="preserve"> throughout the city, </w:t>
      </w:r>
      <w:r>
        <w:rPr>
          <w:rFonts w:ascii="Times New Roman" w:hAnsi="Times New Roman" w:cs="Times New Roman" w:hint="eastAsia"/>
          <w:bCs/>
          <w:lang w:val="en-US" w:eastAsia="zh-CN"/>
        </w:rPr>
        <w:t>with a higher</w:t>
      </w:r>
      <w:r w:rsidRPr="006C2250">
        <w:rPr>
          <w:rFonts w:ascii="Times New Roman" w:hAnsi="Times New Roman" w:cs="Times New Roman" w:hint="eastAsia"/>
          <w:bCs/>
          <w:lang w:val="en-US" w:eastAsia="zh-CN"/>
        </w:rPr>
        <w:t xml:space="preserve"> concentration in </w:t>
      </w:r>
      <w:r w:rsidRPr="006C2250">
        <w:rPr>
          <w:rFonts w:ascii="Times New Roman" w:hAnsi="Times New Roman" w:cs="Times New Roman"/>
          <w:bCs/>
          <w:lang w:val="en-US" w:eastAsia="zh-CN"/>
        </w:rPr>
        <w:t>the coastal area</w:t>
      </w:r>
      <w:r w:rsidRPr="006C2250">
        <w:rPr>
          <w:rFonts w:ascii="Times New Roman" w:hAnsi="Times New Roman" w:cs="Times New Roman" w:hint="eastAsia"/>
          <w:bCs/>
          <w:lang w:val="en-US" w:eastAsia="zh-CN"/>
        </w:rPr>
        <w:t xml:space="preserve"> (i.e. </w:t>
      </w:r>
      <w:r w:rsidR="00D31409">
        <w:rPr>
          <w:rFonts w:ascii="Times New Roman" w:hAnsi="Times New Roman" w:cs="Times New Roman"/>
          <w:bCs/>
          <w:lang w:val="en-US" w:eastAsia="zh-CN"/>
        </w:rPr>
        <w:t>high-tech zone</w:t>
      </w:r>
      <w:r w:rsidRPr="006C2250">
        <w:rPr>
          <w:rFonts w:ascii="Times New Roman" w:hAnsi="Times New Roman" w:cs="Times New Roman"/>
          <w:bCs/>
          <w:lang w:val="en-US" w:eastAsia="zh-CN"/>
        </w:rPr>
        <w:t xml:space="preserve">, </w:t>
      </w:r>
      <w:proofErr w:type="spellStart"/>
      <w:r w:rsidRPr="006C2250">
        <w:rPr>
          <w:rFonts w:ascii="Times New Roman" w:hAnsi="Times New Roman" w:cs="Times New Roman"/>
          <w:bCs/>
          <w:lang w:val="en-US" w:eastAsia="zh-CN"/>
        </w:rPr>
        <w:t>Hengqin</w:t>
      </w:r>
      <w:proofErr w:type="spellEnd"/>
      <w:r w:rsidRPr="006C2250">
        <w:rPr>
          <w:rFonts w:ascii="Times New Roman" w:hAnsi="Times New Roman" w:cs="Times New Roman"/>
          <w:bCs/>
          <w:lang w:val="en-US" w:eastAsia="zh-CN"/>
        </w:rPr>
        <w:t xml:space="preserve"> New District</w:t>
      </w:r>
      <w:r w:rsidRPr="006C2250">
        <w:rPr>
          <w:rFonts w:ascii="Times New Roman" w:hAnsi="Times New Roman" w:cs="Times New Roman" w:hint="eastAsia"/>
          <w:bCs/>
          <w:lang w:val="en-US" w:eastAsia="zh-CN"/>
        </w:rPr>
        <w:t>)</w:t>
      </w:r>
      <w:r w:rsidRPr="006C2250">
        <w:rPr>
          <w:rFonts w:ascii="Times New Roman" w:hAnsi="Times New Roman" w:cs="Times New Roman"/>
          <w:bCs/>
          <w:lang w:val="en-US" w:eastAsia="zh-CN"/>
        </w:rPr>
        <w:t>.</w:t>
      </w:r>
      <w:r w:rsidRPr="006C2250">
        <w:rPr>
          <w:rFonts w:ascii="Times New Roman" w:hAnsi="Times New Roman" w:cs="Times New Roman" w:hint="eastAsia"/>
          <w:bCs/>
          <w:lang w:val="en-US" w:eastAsia="zh-CN"/>
        </w:rPr>
        <w:t xml:space="preserve"> A common </w:t>
      </w:r>
      <w:r w:rsidRPr="006C2250">
        <w:rPr>
          <w:rFonts w:ascii="Times New Roman" w:hAnsi="Times New Roman" w:cs="Times New Roman"/>
          <w:bCs/>
          <w:lang w:val="en-US" w:eastAsia="zh-CN"/>
        </w:rPr>
        <w:t>feature</w:t>
      </w:r>
      <w:r w:rsidRPr="006C2250">
        <w:rPr>
          <w:rFonts w:ascii="Times New Roman" w:hAnsi="Times New Roman" w:cs="Times New Roman" w:hint="eastAsia"/>
          <w:bCs/>
          <w:lang w:val="en-US" w:eastAsia="zh-CN"/>
        </w:rPr>
        <w:t xml:space="preserve"> between Zhuhai and Guangzhou is the </w:t>
      </w:r>
      <w:r w:rsidRPr="006C2250">
        <w:rPr>
          <w:rFonts w:ascii="Times New Roman" w:hAnsi="Times New Roman" w:cs="Times New Roman"/>
          <w:bCs/>
          <w:lang w:val="en-US" w:eastAsia="zh-CN"/>
        </w:rPr>
        <w:t>development</w:t>
      </w:r>
      <w:r w:rsidRPr="006C2250">
        <w:rPr>
          <w:rFonts w:ascii="Times New Roman" w:hAnsi="Times New Roman" w:cs="Times New Roman" w:hint="eastAsia"/>
          <w:bCs/>
          <w:lang w:val="en-US" w:eastAsia="zh-CN"/>
        </w:rPr>
        <w:t xml:space="preserve"> of the </w:t>
      </w:r>
      <w:r w:rsidRPr="006C2250">
        <w:rPr>
          <w:rFonts w:ascii="Times New Roman" w:hAnsi="Times New Roman" w:cs="Times New Roman"/>
          <w:bCs/>
          <w:lang w:val="en-US" w:eastAsia="zh-CN"/>
        </w:rPr>
        <w:t>suburb</w:t>
      </w:r>
      <w:r w:rsidRPr="006C2250">
        <w:rPr>
          <w:rFonts w:ascii="Times New Roman" w:hAnsi="Times New Roman" w:cs="Times New Roman" w:hint="eastAsia"/>
          <w:bCs/>
          <w:lang w:val="en-US" w:eastAsia="zh-CN"/>
        </w:rPr>
        <w:t xml:space="preserve">an area, which lies in the </w:t>
      </w:r>
      <w:r w:rsidRPr="006C2250">
        <w:rPr>
          <w:rFonts w:ascii="Times New Roman" w:hAnsi="Times New Roman" w:cs="Times New Roman"/>
          <w:bCs/>
          <w:lang w:val="en-US" w:eastAsia="zh-CN"/>
        </w:rPr>
        <w:t>transformation</w:t>
      </w:r>
      <w:r w:rsidRPr="006C2250">
        <w:rPr>
          <w:rFonts w:ascii="Times New Roman" w:hAnsi="Times New Roman" w:cs="Times New Roman" w:hint="eastAsia"/>
          <w:bCs/>
          <w:lang w:val="en-US" w:eastAsia="zh-CN"/>
        </w:rPr>
        <w:t xml:space="preserve"> of small towns around the rural areas into edge cities. </w:t>
      </w:r>
    </w:p>
    <w:p w14:paraId="0F3B358E" w14:textId="77777777" w:rsidR="00CF3A45" w:rsidRPr="006C2250" w:rsidRDefault="00CF3A45" w:rsidP="00CF3A45">
      <w:pPr>
        <w:jc w:val="both"/>
        <w:rPr>
          <w:rFonts w:ascii="Times New Roman" w:hAnsi="Times New Roman" w:cs="Times New Roman"/>
          <w:bCs/>
          <w:lang w:val="en-US" w:eastAsia="zh-CN"/>
        </w:rPr>
      </w:pPr>
      <w:r w:rsidRPr="006C2250">
        <w:rPr>
          <w:rFonts w:ascii="Times New Roman" w:hAnsi="Times New Roman" w:cs="Times New Roman"/>
          <w:bCs/>
          <w:lang w:val="en-US" w:eastAsia="zh-CN"/>
        </w:rPr>
        <w:t>The comparison with Shenzhen shows that in both cities the migrant population is an important driving force</w:t>
      </w:r>
      <w:r>
        <w:rPr>
          <w:rFonts w:ascii="Times New Roman" w:hAnsi="Times New Roman" w:cs="Times New Roman"/>
          <w:bCs/>
          <w:lang w:val="en-US" w:eastAsia="zh-CN"/>
        </w:rPr>
        <w:t xml:space="preserve"> </w:t>
      </w:r>
      <w:r w:rsidRPr="00BD1F4D">
        <w:rPr>
          <w:lang w:val="en-US"/>
        </w:rPr>
        <w:t>for the segregation of the social space</w:t>
      </w:r>
      <w:r w:rsidRPr="006C2250">
        <w:rPr>
          <w:rFonts w:ascii="Times New Roman" w:hAnsi="Times New Roman" w:cs="Times New Roman"/>
          <w:bCs/>
          <w:lang w:val="en-US" w:eastAsia="zh-CN"/>
        </w:rPr>
        <w:t xml:space="preserve">. Due to the industrial development of these two port-cities, both Zhuhai and Shenzhen have been attracting a high number of migrant-workers. Furthermore, because of their similar spatial structure (long and narrow), </w:t>
      </w:r>
      <w:r>
        <w:rPr>
          <w:rFonts w:ascii="Times New Roman" w:hAnsi="Times New Roman" w:cs="Times New Roman"/>
          <w:bCs/>
          <w:lang w:val="en-US" w:eastAsia="zh-CN"/>
        </w:rPr>
        <w:t>the</w:t>
      </w:r>
      <w:r w:rsidRPr="006C2250">
        <w:rPr>
          <w:rFonts w:ascii="Times New Roman" w:hAnsi="Times New Roman" w:cs="Times New Roman"/>
          <w:bCs/>
          <w:lang w:val="en-US" w:eastAsia="zh-CN"/>
        </w:rPr>
        <w:t xml:space="preserve"> urban growth pattern of Zhuhai and Shenzhen differs from the concentric zone </w:t>
      </w:r>
      <w:proofErr w:type="gramStart"/>
      <w:r w:rsidRPr="006C2250">
        <w:rPr>
          <w:rFonts w:ascii="Times New Roman" w:hAnsi="Times New Roman" w:cs="Times New Roman"/>
          <w:bCs/>
          <w:lang w:val="en-US" w:eastAsia="zh-CN"/>
        </w:rPr>
        <w:t xml:space="preserve">pattern </w:t>
      </w:r>
      <w:r>
        <w:rPr>
          <w:rFonts w:ascii="Times New Roman" w:hAnsi="Times New Roman" w:cs="Times New Roman"/>
          <w:bCs/>
          <w:lang w:val="en-US" w:eastAsia="zh-CN"/>
        </w:rPr>
        <w:t>which</w:t>
      </w:r>
      <w:proofErr w:type="gramEnd"/>
      <w:r>
        <w:rPr>
          <w:rFonts w:ascii="Times New Roman" w:hAnsi="Times New Roman" w:cs="Times New Roman"/>
          <w:bCs/>
          <w:lang w:val="en-US" w:eastAsia="zh-CN"/>
        </w:rPr>
        <w:t xml:space="preserve"> is </w:t>
      </w:r>
      <w:r w:rsidRPr="006C2250">
        <w:rPr>
          <w:rFonts w:ascii="Times New Roman" w:hAnsi="Times New Roman" w:cs="Times New Roman"/>
          <w:bCs/>
          <w:lang w:val="en-US" w:eastAsia="zh-CN"/>
        </w:rPr>
        <w:t xml:space="preserve">typical </w:t>
      </w:r>
      <w:r>
        <w:rPr>
          <w:rFonts w:ascii="Times New Roman" w:hAnsi="Times New Roman" w:cs="Times New Roman"/>
          <w:bCs/>
          <w:lang w:val="en-US" w:eastAsia="zh-CN"/>
        </w:rPr>
        <w:t>to</w:t>
      </w:r>
      <w:r w:rsidRPr="006C2250">
        <w:rPr>
          <w:rFonts w:ascii="Times New Roman" w:hAnsi="Times New Roman" w:cs="Times New Roman"/>
          <w:bCs/>
          <w:lang w:val="en-US" w:eastAsia="zh-CN"/>
        </w:rPr>
        <w:t xml:space="preserve"> Guangzhou</w:t>
      </w:r>
      <w:r>
        <w:rPr>
          <w:rFonts w:ascii="Times New Roman" w:hAnsi="Times New Roman" w:cs="Times New Roman"/>
          <w:bCs/>
          <w:lang w:val="en-US" w:eastAsia="zh-CN"/>
        </w:rPr>
        <w:t>’s</w:t>
      </w:r>
      <w:r w:rsidRPr="006C2250">
        <w:rPr>
          <w:rFonts w:ascii="Times New Roman" w:hAnsi="Times New Roman" w:cs="Times New Roman"/>
          <w:bCs/>
          <w:lang w:val="en-US" w:eastAsia="zh-CN"/>
        </w:rPr>
        <w:t xml:space="preserve"> urban development. Finally</w:t>
      </w:r>
      <w:r>
        <w:rPr>
          <w:rFonts w:ascii="Times New Roman" w:hAnsi="Times New Roman" w:cs="Times New Roman"/>
          <w:bCs/>
          <w:lang w:val="en-US" w:eastAsia="zh-CN"/>
        </w:rPr>
        <w:t>,</w:t>
      </w:r>
      <w:r w:rsidRPr="006C2250">
        <w:rPr>
          <w:rFonts w:ascii="Times New Roman" w:hAnsi="Times New Roman" w:cs="Times New Roman"/>
          <w:bCs/>
          <w:lang w:val="en-US" w:eastAsia="zh-CN"/>
        </w:rPr>
        <w:t xml:space="preserve"> the different scope of their urbanization process, reflect the difference in size of their rural area. </w:t>
      </w:r>
    </w:p>
    <w:p w14:paraId="6D823A30" w14:textId="77777777" w:rsidR="00CF3A45" w:rsidRPr="00BD1F4D" w:rsidRDefault="00CF3A45" w:rsidP="00CF3A45">
      <w:pPr>
        <w:jc w:val="both"/>
        <w:rPr>
          <w:lang w:val="en-US"/>
        </w:rPr>
      </w:pPr>
      <w:r>
        <w:rPr>
          <w:lang w:val="en-US"/>
        </w:rPr>
        <w:t>Since both Zhuhai and Nanchang are medium-sized cities, the comparison appears more balanced in terms of social structure. However, t</w:t>
      </w:r>
      <w:r w:rsidRPr="00A074D6">
        <w:rPr>
          <w:lang w:val="en-US"/>
        </w:rPr>
        <w:t xml:space="preserve">here </w:t>
      </w:r>
      <w:r>
        <w:rPr>
          <w:lang w:val="en-US"/>
        </w:rPr>
        <w:t>are</w:t>
      </w:r>
      <w:r w:rsidRPr="00A074D6">
        <w:rPr>
          <w:lang w:val="en-US"/>
        </w:rPr>
        <w:t xml:space="preserve"> significant differences in the</w:t>
      </w:r>
      <w:r>
        <w:rPr>
          <w:lang w:val="en-US"/>
        </w:rPr>
        <w:t xml:space="preserve"> spati</w:t>
      </w:r>
      <w:r w:rsidRPr="00BD1F4D">
        <w:rPr>
          <w:lang w:val="en-US"/>
        </w:rPr>
        <w:t>al structure</w:t>
      </w:r>
      <w:r>
        <w:rPr>
          <w:lang w:val="en-US"/>
        </w:rPr>
        <w:t>s</w:t>
      </w:r>
      <w:r w:rsidRPr="00BD1F4D">
        <w:rPr>
          <w:lang w:val="en-US"/>
        </w:rPr>
        <w:t xml:space="preserve"> </w:t>
      </w:r>
      <w:r>
        <w:rPr>
          <w:lang w:val="en-US"/>
        </w:rPr>
        <w:t>of these two cities</w:t>
      </w:r>
      <w:r w:rsidRPr="00A074D6">
        <w:rPr>
          <w:lang w:val="en-US"/>
        </w:rPr>
        <w:t xml:space="preserve">. </w:t>
      </w:r>
      <w:r>
        <w:rPr>
          <w:lang w:val="en-US"/>
        </w:rPr>
        <w:t xml:space="preserve">In </w:t>
      </w:r>
      <w:r w:rsidRPr="00A074D6">
        <w:rPr>
          <w:lang w:val="en-US"/>
        </w:rPr>
        <w:t>Nanchang, the old</w:t>
      </w:r>
      <w:r>
        <w:rPr>
          <w:lang w:val="en-US"/>
        </w:rPr>
        <w:t xml:space="preserve"> </w:t>
      </w:r>
      <w:r w:rsidRPr="00BD1F4D">
        <w:rPr>
          <w:lang w:val="en-US"/>
        </w:rPr>
        <w:t>neighborhood</w:t>
      </w:r>
      <w:r>
        <w:rPr>
          <w:lang w:val="en-US"/>
        </w:rPr>
        <w:t>, the</w:t>
      </w:r>
      <w:r w:rsidRPr="00A074D6">
        <w:rPr>
          <w:lang w:val="en-US"/>
        </w:rPr>
        <w:t xml:space="preserve"> urban </w:t>
      </w:r>
      <w:r w:rsidRPr="00BD1F4D">
        <w:rPr>
          <w:lang w:val="en-US"/>
        </w:rPr>
        <w:t xml:space="preserve">neighborhood </w:t>
      </w:r>
      <w:r w:rsidRPr="00A074D6">
        <w:rPr>
          <w:lang w:val="en-US"/>
        </w:rPr>
        <w:t xml:space="preserve">and </w:t>
      </w:r>
      <w:r>
        <w:rPr>
          <w:lang w:val="en-US"/>
        </w:rPr>
        <w:t xml:space="preserve">the </w:t>
      </w:r>
      <w:r w:rsidRPr="00A074D6">
        <w:rPr>
          <w:lang w:val="en-US"/>
        </w:rPr>
        <w:t xml:space="preserve">agricultural </w:t>
      </w:r>
      <w:r w:rsidRPr="00BD1F4D">
        <w:rPr>
          <w:lang w:val="en-US"/>
        </w:rPr>
        <w:t>neighborhood</w:t>
      </w:r>
      <w:r>
        <w:rPr>
          <w:lang w:val="en-US"/>
        </w:rPr>
        <w:t xml:space="preserve"> are prominent</w:t>
      </w:r>
      <w:r w:rsidRPr="00A074D6">
        <w:rPr>
          <w:lang w:val="en-US"/>
        </w:rPr>
        <w:t xml:space="preserve">, while </w:t>
      </w:r>
      <w:r>
        <w:rPr>
          <w:lang w:val="en-US"/>
        </w:rPr>
        <w:t>in</w:t>
      </w:r>
      <w:r w:rsidRPr="00A074D6">
        <w:rPr>
          <w:lang w:val="en-US"/>
        </w:rPr>
        <w:t xml:space="preserve"> Zhuhai</w:t>
      </w:r>
      <w:r>
        <w:rPr>
          <w:lang w:val="en-US"/>
        </w:rPr>
        <w:t>,</w:t>
      </w:r>
      <w:r w:rsidRPr="00A074D6">
        <w:rPr>
          <w:lang w:val="en-US"/>
        </w:rPr>
        <w:t xml:space="preserve"> </w:t>
      </w:r>
      <w:r>
        <w:rPr>
          <w:lang w:val="en-US"/>
        </w:rPr>
        <w:t>the most important area is</w:t>
      </w:r>
      <w:r w:rsidRPr="00A074D6">
        <w:rPr>
          <w:lang w:val="en-US"/>
        </w:rPr>
        <w:t xml:space="preserve"> the </w:t>
      </w:r>
      <w:r>
        <w:rPr>
          <w:lang w:val="en-US"/>
        </w:rPr>
        <w:t>n</w:t>
      </w:r>
      <w:r w:rsidRPr="00A074D6">
        <w:rPr>
          <w:lang w:val="en-US"/>
        </w:rPr>
        <w:t>ew</w:t>
      </w:r>
      <w:r>
        <w:rPr>
          <w:lang w:val="en-US"/>
        </w:rPr>
        <w:t xml:space="preserve"> </w:t>
      </w:r>
      <w:r w:rsidRPr="00A074D6">
        <w:rPr>
          <w:lang w:val="en-US"/>
        </w:rPr>
        <w:t>industrial</w:t>
      </w:r>
      <w:r>
        <w:rPr>
          <w:lang w:val="en-US"/>
        </w:rPr>
        <w:t xml:space="preserve"> district, due </w:t>
      </w:r>
      <w:r w:rsidRPr="00A074D6">
        <w:rPr>
          <w:lang w:val="en-US"/>
        </w:rPr>
        <w:t xml:space="preserve">to the concentration of </w:t>
      </w:r>
      <w:r>
        <w:rPr>
          <w:lang w:val="en-US"/>
        </w:rPr>
        <w:t>non-native</w:t>
      </w:r>
      <w:r w:rsidRPr="00A074D6">
        <w:rPr>
          <w:lang w:val="en-US"/>
        </w:rPr>
        <w:t xml:space="preserve"> population</w:t>
      </w:r>
      <w:r>
        <w:rPr>
          <w:lang w:val="en-US"/>
        </w:rPr>
        <w:t xml:space="preserve">. </w:t>
      </w:r>
      <w:r w:rsidRPr="00A074D6">
        <w:rPr>
          <w:lang w:val="en-US"/>
        </w:rPr>
        <w:t xml:space="preserve"> </w:t>
      </w:r>
    </w:p>
    <w:p w14:paraId="37FF26B8" w14:textId="77777777" w:rsidR="00CF3A45" w:rsidRPr="00F420D3" w:rsidRDefault="00CF3A45" w:rsidP="00CF3A45">
      <w:pPr>
        <w:jc w:val="both"/>
        <w:rPr>
          <w:rFonts w:ascii="Times New Roman" w:hAnsi="Times New Roman" w:cs="Times New Roman"/>
          <w:bCs/>
          <w:lang w:val="en-US" w:eastAsia="zh-CN"/>
        </w:rPr>
      </w:pPr>
      <w:r>
        <w:rPr>
          <w:rFonts w:ascii="Times New Roman" w:hAnsi="Times New Roman" w:cs="Times New Roman"/>
          <w:bCs/>
          <w:lang w:val="en-US" w:eastAsia="zh-CN"/>
        </w:rPr>
        <w:t xml:space="preserve">After illustrating these three </w:t>
      </w:r>
      <w:r w:rsidRPr="00444D69">
        <w:rPr>
          <w:rFonts w:ascii="Times New Roman" w:hAnsi="Times New Roman" w:cs="Times New Roman"/>
          <w:bCs/>
          <w:lang w:val="en-US" w:eastAsia="zh-CN"/>
        </w:rPr>
        <w:t>thoughtful</w:t>
      </w:r>
      <w:r>
        <w:rPr>
          <w:rFonts w:ascii="Times New Roman" w:hAnsi="Times New Roman" w:cs="Times New Roman"/>
          <w:bCs/>
          <w:lang w:val="en-US" w:eastAsia="zh-CN"/>
        </w:rPr>
        <w:t xml:space="preserve"> comparisons, </w:t>
      </w:r>
      <w:r w:rsidRPr="00BD1F4D">
        <w:rPr>
          <w:rFonts w:ascii="Times New Roman" w:hAnsi="Times New Roman" w:cs="Times New Roman" w:hint="eastAsia"/>
          <w:bCs/>
          <w:lang w:val="en-US" w:eastAsia="zh-CN"/>
        </w:rPr>
        <w:t xml:space="preserve">Hu </w:t>
      </w:r>
      <w:proofErr w:type="spellStart"/>
      <w:r w:rsidRPr="00BD1F4D">
        <w:rPr>
          <w:rFonts w:ascii="Times New Roman" w:hAnsi="Times New Roman" w:cs="Times New Roman"/>
          <w:bCs/>
          <w:lang w:val="en-US" w:eastAsia="zh-CN"/>
        </w:rPr>
        <w:t>Jincan</w:t>
      </w:r>
      <w:proofErr w:type="spellEnd"/>
      <w:r w:rsidRPr="00F420D3">
        <w:rPr>
          <w:rFonts w:ascii="Times New Roman" w:hAnsi="Times New Roman" w:cs="Times New Roman"/>
          <w:bCs/>
          <w:lang w:val="en-US" w:eastAsia="zh-CN"/>
        </w:rPr>
        <w:t xml:space="preserve"> </w:t>
      </w:r>
      <w:r>
        <w:rPr>
          <w:rFonts w:ascii="Times New Roman" w:hAnsi="Times New Roman" w:cs="Times New Roman"/>
          <w:bCs/>
          <w:lang w:val="en-US" w:eastAsia="zh-CN"/>
        </w:rPr>
        <w:t>summarizes Zhuhai’s social and spatial structures’ main characteristics, emphasizing its f</w:t>
      </w:r>
      <w:r w:rsidRPr="00F420D3">
        <w:rPr>
          <w:rFonts w:ascii="Times New Roman" w:hAnsi="Times New Roman" w:cs="Times New Roman"/>
          <w:bCs/>
          <w:lang w:val="en-US" w:eastAsia="zh-CN"/>
        </w:rPr>
        <w:t xml:space="preserve">an-shaped </w:t>
      </w:r>
      <w:r>
        <w:rPr>
          <w:rFonts w:ascii="Times New Roman" w:hAnsi="Times New Roman" w:cs="Times New Roman"/>
          <w:bCs/>
          <w:lang w:val="en-US" w:eastAsia="zh-CN"/>
        </w:rPr>
        <w:t>model</w:t>
      </w:r>
      <w:r w:rsidRPr="00F420D3">
        <w:rPr>
          <w:rFonts w:ascii="Times New Roman" w:hAnsi="Times New Roman" w:cs="Times New Roman"/>
          <w:bCs/>
          <w:lang w:val="en-US" w:eastAsia="zh-CN"/>
        </w:rPr>
        <w:t xml:space="preserve"> </w:t>
      </w:r>
      <w:r>
        <w:rPr>
          <w:rFonts w:ascii="Times New Roman" w:hAnsi="Times New Roman" w:cs="Times New Roman"/>
          <w:bCs/>
          <w:lang w:val="en-US" w:eastAsia="zh-CN"/>
        </w:rPr>
        <w:t xml:space="preserve">constituted by two </w:t>
      </w:r>
      <w:r w:rsidRPr="005A74F6">
        <w:rPr>
          <w:rFonts w:ascii="Times New Roman" w:hAnsi="Times New Roman" w:cs="Times New Roman"/>
          <w:bCs/>
          <w:lang w:val="en-US" w:eastAsia="zh-CN"/>
        </w:rPr>
        <w:t>main</w:t>
      </w:r>
      <w:r>
        <w:rPr>
          <w:rFonts w:ascii="Times New Roman" w:hAnsi="Times New Roman" w:cs="Times New Roman"/>
          <w:bCs/>
          <w:lang w:val="en-US" w:eastAsia="zh-CN"/>
        </w:rPr>
        <w:t xml:space="preserve"> </w:t>
      </w:r>
      <w:r w:rsidRPr="005A74F6">
        <w:rPr>
          <w:rFonts w:ascii="Times New Roman" w:hAnsi="Times New Roman" w:cs="Times New Roman"/>
          <w:bCs/>
          <w:lang w:val="en-US" w:eastAsia="zh-CN"/>
        </w:rPr>
        <w:t>transport</w:t>
      </w:r>
      <w:r>
        <w:rPr>
          <w:rFonts w:ascii="Times New Roman" w:hAnsi="Times New Roman" w:cs="Times New Roman"/>
          <w:bCs/>
          <w:lang w:val="en-US" w:eastAsia="zh-CN"/>
        </w:rPr>
        <w:t>ation</w:t>
      </w:r>
      <w:r w:rsidRPr="005A74F6">
        <w:rPr>
          <w:rFonts w:ascii="Times New Roman" w:hAnsi="Times New Roman" w:cs="Times New Roman"/>
          <w:bCs/>
          <w:lang w:val="en-US" w:eastAsia="zh-CN"/>
        </w:rPr>
        <w:t xml:space="preserve"> arteries </w:t>
      </w:r>
      <w:r>
        <w:rPr>
          <w:rFonts w:ascii="Times New Roman" w:hAnsi="Times New Roman" w:cs="Times New Roman"/>
          <w:bCs/>
          <w:lang w:val="en-US" w:eastAsia="zh-CN"/>
        </w:rPr>
        <w:t xml:space="preserve">wings. He also underlines the impact of Macau, </w:t>
      </w:r>
      <w:proofErr w:type="spellStart"/>
      <w:r w:rsidRPr="005A74F6">
        <w:rPr>
          <w:rFonts w:ascii="Times New Roman" w:hAnsi="Times New Roman" w:cs="Times New Roman"/>
          <w:bCs/>
          <w:lang w:val="en-US" w:eastAsia="zh-CN"/>
        </w:rPr>
        <w:t>Zhongshan</w:t>
      </w:r>
      <w:proofErr w:type="spellEnd"/>
      <w:r w:rsidRPr="005A74F6">
        <w:rPr>
          <w:rFonts w:ascii="Times New Roman" w:hAnsi="Times New Roman" w:cs="Times New Roman"/>
          <w:bCs/>
          <w:lang w:val="en-US" w:eastAsia="zh-CN"/>
        </w:rPr>
        <w:t xml:space="preserve"> </w:t>
      </w:r>
      <w:r>
        <w:rPr>
          <w:rFonts w:ascii="Times New Roman" w:hAnsi="Times New Roman" w:cs="Times New Roman"/>
          <w:bCs/>
          <w:lang w:val="en-US" w:eastAsia="zh-CN"/>
        </w:rPr>
        <w:t xml:space="preserve">and </w:t>
      </w:r>
      <w:proofErr w:type="spellStart"/>
      <w:r w:rsidRPr="005A74F6">
        <w:rPr>
          <w:rFonts w:ascii="Times New Roman" w:hAnsi="Times New Roman" w:cs="Times New Roman"/>
          <w:bCs/>
          <w:lang w:val="en-US" w:eastAsia="zh-CN"/>
        </w:rPr>
        <w:t>Tanzhou</w:t>
      </w:r>
      <w:proofErr w:type="spellEnd"/>
      <w:r w:rsidRPr="005A74F6">
        <w:rPr>
          <w:rFonts w:ascii="Times New Roman" w:hAnsi="Times New Roman" w:cs="Times New Roman"/>
          <w:bCs/>
          <w:lang w:val="en-US" w:eastAsia="zh-CN"/>
        </w:rPr>
        <w:t xml:space="preserve"> </w:t>
      </w:r>
      <w:r>
        <w:rPr>
          <w:rFonts w:ascii="Times New Roman" w:hAnsi="Times New Roman" w:cs="Times New Roman"/>
          <w:bCs/>
          <w:lang w:val="en-US" w:eastAsia="zh-CN"/>
        </w:rPr>
        <w:t xml:space="preserve">on </w:t>
      </w:r>
      <w:r w:rsidRPr="005A74F6">
        <w:rPr>
          <w:rFonts w:ascii="Times New Roman" w:hAnsi="Times New Roman" w:cs="Times New Roman"/>
          <w:bCs/>
          <w:lang w:val="en-US" w:eastAsia="zh-CN"/>
        </w:rPr>
        <w:t>Zhuhai’s</w:t>
      </w:r>
      <w:r>
        <w:rPr>
          <w:rFonts w:ascii="Times New Roman" w:hAnsi="Times New Roman" w:cs="Times New Roman"/>
          <w:bCs/>
          <w:lang w:val="en-US" w:eastAsia="zh-CN"/>
        </w:rPr>
        <w:t xml:space="preserve"> </w:t>
      </w:r>
      <w:r w:rsidRPr="005A74F6">
        <w:rPr>
          <w:rFonts w:ascii="Times New Roman" w:hAnsi="Times New Roman" w:cs="Times New Roman"/>
          <w:bCs/>
          <w:lang w:val="en-US" w:eastAsia="zh-CN"/>
        </w:rPr>
        <w:t xml:space="preserve">social </w:t>
      </w:r>
      <w:r>
        <w:rPr>
          <w:rFonts w:ascii="Times New Roman" w:hAnsi="Times New Roman" w:cs="Times New Roman"/>
          <w:bCs/>
          <w:lang w:val="en-US" w:eastAsia="zh-CN"/>
        </w:rPr>
        <w:t xml:space="preserve">and </w:t>
      </w:r>
      <w:r w:rsidRPr="005A74F6">
        <w:rPr>
          <w:rFonts w:ascii="Times New Roman" w:hAnsi="Times New Roman" w:cs="Times New Roman"/>
          <w:bCs/>
          <w:lang w:val="en-US" w:eastAsia="zh-CN"/>
        </w:rPr>
        <w:t xml:space="preserve">spatial </w:t>
      </w:r>
      <w:r>
        <w:rPr>
          <w:rFonts w:ascii="Times New Roman" w:hAnsi="Times New Roman" w:cs="Times New Roman"/>
          <w:bCs/>
          <w:lang w:val="en-US" w:eastAsia="zh-CN"/>
        </w:rPr>
        <w:t xml:space="preserve">structure. He, then, presents four </w:t>
      </w:r>
      <w:r w:rsidRPr="00BD1F4D">
        <w:rPr>
          <w:rFonts w:ascii="Times New Roman" w:hAnsi="Times New Roman" w:cs="Times New Roman"/>
          <w:bCs/>
          <w:lang w:val="en-US" w:eastAsia="zh-CN"/>
        </w:rPr>
        <w:t>mechanism</w:t>
      </w:r>
      <w:r w:rsidRPr="00BD1F4D">
        <w:rPr>
          <w:rFonts w:ascii="Times New Roman" w:hAnsi="Times New Roman" w:cs="Times New Roman" w:hint="eastAsia"/>
          <w:bCs/>
          <w:lang w:val="en-US" w:eastAsia="zh-CN"/>
        </w:rPr>
        <w:t>s</w:t>
      </w:r>
      <w:r>
        <w:rPr>
          <w:rFonts w:ascii="Times New Roman" w:hAnsi="Times New Roman" w:cs="Times New Roman"/>
          <w:bCs/>
          <w:lang w:val="en-US" w:eastAsia="zh-CN"/>
        </w:rPr>
        <w:t xml:space="preserve"> responsible for the formation of this particular structure, including the market, the public policies, the family life cycle and the role of nature and history.  </w:t>
      </w:r>
    </w:p>
    <w:p w14:paraId="527D2E3E" w14:textId="77777777" w:rsidR="00CF3A45" w:rsidRPr="00810133" w:rsidRDefault="00CF3A45" w:rsidP="00CF3A45">
      <w:pPr>
        <w:jc w:val="both"/>
        <w:rPr>
          <w:rFonts w:ascii="TimesNewRomanPS" w:hAnsi="TimesNewRomanPS" w:cs="Times New Roman" w:hint="eastAsia"/>
          <w:iCs/>
          <w:lang w:val="en-US"/>
        </w:rPr>
      </w:pPr>
      <w:r>
        <w:rPr>
          <w:rFonts w:ascii="Times New Roman" w:hAnsi="Times New Roman" w:cs="Times New Roman"/>
          <w:bCs/>
          <w:lang w:val="en-US" w:eastAsia="zh-CN"/>
        </w:rPr>
        <w:t xml:space="preserve">To conclude his presentation, </w:t>
      </w:r>
      <w:r w:rsidRPr="00BD1F4D">
        <w:rPr>
          <w:rFonts w:ascii="Times New Roman" w:hAnsi="Times New Roman" w:cs="Times New Roman" w:hint="eastAsia"/>
          <w:bCs/>
          <w:lang w:val="en-US" w:eastAsia="zh-CN"/>
        </w:rPr>
        <w:t xml:space="preserve">Hu </w:t>
      </w:r>
      <w:proofErr w:type="spellStart"/>
      <w:r w:rsidRPr="00BD1F4D">
        <w:rPr>
          <w:rFonts w:ascii="Times New Roman" w:hAnsi="Times New Roman" w:cs="Times New Roman"/>
          <w:bCs/>
          <w:lang w:val="en-US" w:eastAsia="zh-CN"/>
        </w:rPr>
        <w:t>Jincan</w:t>
      </w:r>
      <w:proofErr w:type="spellEnd"/>
      <w:r>
        <w:rPr>
          <w:rFonts w:ascii="Times New Roman" w:hAnsi="Times New Roman" w:cs="Times New Roman"/>
          <w:bCs/>
          <w:lang w:val="en-US" w:eastAsia="zh-CN"/>
        </w:rPr>
        <w:t xml:space="preserve"> </w:t>
      </w:r>
      <w:r w:rsidRPr="00D60E15">
        <w:rPr>
          <w:rFonts w:ascii="TimesNewRomanPS" w:hAnsi="TimesNewRomanPS" w:cs="Times New Roman"/>
          <w:iCs/>
          <w:lang w:val="en-US"/>
        </w:rPr>
        <w:t>makes some suggestions for optimizing the social and spatial structure of Zhuhai</w:t>
      </w:r>
      <w:r>
        <w:rPr>
          <w:rFonts w:ascii="TimesNewRomanPS" w:hAnsi="TimesNewRomanPS" w:cs="Times New Roman"/>
          <w:iCs/>
          <w:lang w:val="en-US"/>
        </w:rPr>
        <w:t>. He believe</w:t>
      </w:r>
      <w:r>
        <w:rPr>
          <w:rFonts w:ascii="TimesNewRomanPS" w:hAnsi="TimesNewRomanPS" w:cs="Times New Roman" w:hint="eastAsia"/>
          <w:iCs/>
          <w:lang w:val="en-US"/>
        </w:rPr>
        <w:t>s</w:t>
      </w:r>
      <w:r>
        <w:rPr>
          <w:rFonts w:ascii="TimesNewRomanPS" w:hAnsi="TimesNewRomanPS" w:cs="Times New Roman"/>
          <w:iCs/>
          <w:lang w:val="en-US"/>
        </w:rPr>
        <w:t xml:space="preserve"> that t</w:t>
      </w:r>
      <w:r w:rsidRPr="00810133">
        <w:rPr>
          <w:rFonts w:ascii="Times New Roman" w:hAnsi="Times New Roman"/>
          <w:bCs/>
          <w:lang w:val="en-US" w:eastAsia="zh-CN"/>
        </w:rPr>
        <w:t>he overall planning of Zhuhai requires comprehensive evaluation of the economic development, p</w:t>
      </w:r>
      <w:r>
        <w:rPr>
          <w:rFonts w:ascii="Times New Roman" w:hAnsi="Times New Roman"/>
          <w:bCs/>
          <w:lang w:val="en-US" w:eastAsia="zh-CN"/>
        </w:rPr>
        <w:t>ublic facilities and population needs</w:t>
      </w:r>
      <w:r w:rsidRPr="00810133">
        <w:rPr>
          <w:rFonts w:ascii="Times New Roman" w:hAnsi="Times New Roman"/>
          <w:bCs/>
          <w:lang w:val="en-US" w:eastAsia="zh-CN"/>
        </w:rPr>
        <w:t xml:space="preserve">, in order to </w:t>
      </w:r>
      <w:r>
        <w:rPr>
          <w:rFonts w:ascii="Times New Roman" w:hAnsi="Times New Roman"/>
          <w:bCs/>
          <w:lang w:val="en-US" w:eastAsia="zh-CN"/>
        </w:rPr>
        <w:t>boost</w:t>
      </w:r>
      <w:r w:rsidRPr="00810133">
        <w:rPr>
          <w:rFonts w:ascii="Times New Roman" w:hAnsi="Times New Roman"/>
          <w:bCs/>
          <w:lang w:val="en-US" w:eastAsia="zh-CN"/>
        </w:rPr>
        <w:t xml:space="preserve"> the spatial structure of the city. Transportation, industry, production mode, and public </w:t>
      </w:r>
      <w:r>
        <w:rPr>
          <w:rFonts w:ascii="Times New Roman" w:hAnsi="Times New Roman"/>
          <w:bCs/>
          <w:lang w:val="en-US" w:eastAsia="zh-CN"/>
        </w:rPr>
        <w:t>services</w:t>
      </w:r>
      <w:r w:rsidRPr="00810133">
        <w:rPr>
          <w:rFonts w:ascii="Times New Roman" w:hAnsi="Times New Roman"/>
          <w:bCs/>
          <w:lang w:val="en-US" w:eastAsia="zh-CN"/>
        </w:rPr>
        <w:t xml:space="preserve"> are crucial forces that should be integrated in</w:t>
      </w:r>
      <w:r>
        <w:rPr>
          <w:rFonts w:ascii="Times New Roman" w:hAnsi="Times New Roman"/>
          <w:bCs/>
          <w:lang w:val="en-US" w:eastAsia="zh-CN"/>
        </w:rPr>
        <w:t xml:space="preserve"> the future planning of Zhuhai </w:t>
      </w:r>
      <w:r w:rsidRPr="00810133">
        <w:rPr>
          <w:rFonts w:ascii="Times New Roman" w:hAnsi="Times New Roman"/>
          <w:bCs/>
          <w:lang w:val="en-US" w:eastAsia="zh-CN"/>
        </w:rPr>
        <w:t>to ensure substantial change</w:t>
      </w:r>
      <w:r>
        <w:rPr>
          <w:rFonts w:ascii="Times New Roman" w:hAnsi="Times New Roman"/>
          <w:bCs/>
          <w:lang w:val="en-US" w:eastAsia="zh-CN"/>
        </w:rPr>
        <w:t xml:space="preserve">, and </w:t>
      </w:r>
      <w:r>
        <w:rPr>
          <w:rFonts w:ascii="TimesNewRomanPS" w:hAnsi="TimesNewRomanPS" w:cs="Times New Roman"/>
          <w:iCs/>
          <w:lang w:val="en-US"/>
        </w:rPr>
        <w:t xml:space="preserve">the local </w:t>
      </w:r>
      <w:r>
        <w:rPr>
          <w:lang w:val="en-US"/>
        </w:rPr>
        <w:t>g</w:t>
      </w:r>
      <w:r w:rsidRPr="00D60E15">
        <w:rPr>
          <w:lang w:val="en-US"/>
        </w:rPr>
        <w:t xml:space="preserve">overnment should play an active role </w:t>
      </w:r>
      <w:r>
        <w:rPr>
          <w:lang w:val="en-US"/>
        </w:rPr>
        <w:t>in this optimization process.</w:t>
      </w:r>
    </w:p>
    <w:p w14:paraId="2763F2B7" w14:textId="77777777" w:rsidR="00CF3A45" w:rsidRPr="00BD1F4D" w:rsidRDefault="00CF3A45" w:rsidP="00CF3A45">
      <w:pPr>
        <w:spacing w:after="0"/>
        <w:jc w:val="both"/>
        <w:rPr>
          <w:rFonts w:ascii="Times New Roman" w:hAnsi="Times New Roman" w:cs="Times New Roman"/>
          <w:bCs/>
          <w:lang w:val="en-US" w:eastAsia="zh-CN"/>
        </w:rPr>
      </w:pPr>
    </w:p>
    <w:p w14:paraId="4063296D"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Discussion: </w:t>
      </w:r>
      <w:r w:rsidRPr="00BD1F4D">
        <w:rPr>
          <w:rFonts w:ascii="Times New Roman" w:hAnsi="Times New Roman" w:cs="Times New Roman"/>
          <w:bCs/>
          <w:lang w:val="en-US" w:eastAsia="zh-CN"/>
        </w:rPr>
        <w:t>Due to a lack of time, no questions were raised.</w:t>
      </w:r>
    </w:p>
    <w:p w14:paraId="3739175C" w14:textId="77777777" w:rsidR="00CF3A45" w:rsidRPr="00BD1F4D" w:rsidRDefault="00CF3A45" w:rsidP="00CF3A45">
      <w:pPr>
        <w:spacing w:after="0"/>
        <w:jc w:val="both"/>
        <w:rPr>
          <w:rFonts w:ascii="Times New Roman" w:hAnsi="Times New Roman" w:cs="Times New Roman"/>
          <w:bCs/>
          <w:lang w:val="en-US" w:eastAsia="zh-CN"/>
        </w:rPr>
      </w:pPr>
    </w:p>
    <w:p w14:paraId="2441F951" w14:textId="77777777" w:rsidR="00CF3A45" w:rsidRPr="00BD1F4D" w:rsidRDefault="00CF3A45" w:rsidP="00CF3A45">
      <w:pPr>
        <w:spacing w:after="0"/>
        <w:jc w:val="both"/>
        <w:rPr>
          <w:rFonts w:ascii="Times New Roman" w:hAnsi="Times New Roman" w:cs="Times New Roman"/>
          <w:b/>
          <w:sz w:val="28"/>
          <w:szCs w:val="28"/>
          <w:lang w:val="en-US" w:eastAsia="zh-CN"/>
        </w:rPr>
      </w:pPr>
      <w:r w:rsidRPr="00BD1F4D">
        <w:rPr>
          <w:rFonts w:ascii="Times New Roman" w:hAnsi="Times New Roman" w:cs="Times New Roman"/>
          <w:b/>
          <w:sz w:val="28"/>
          <w:szCs w:val="28"/>
          <w:lang w:val="en-US" w:eastAsia="zh-CN"/>
        </w:rPr>
        <w:t>4th</w:t>
      </w:r>
      <w:r w:rsidRPr="00BD1F4D">
        <w:rPr>
          <w:rFonts w:ascii="Times New Roman" w:hAnsi="Times New Roman" w:cs="Times New Roman"/>
          <w:b/>
          <w:sz w:val="28"/>
          <w:szCs w:val="28"/>
          <w:lang w:val="en-US"/>
        </w:rPr>
        <w:t xml:space="preserve"> December 2016 (Day </w:t>
      </w:r>
      <w:r w:rsidRPr="00BD1F4D">
        <w:rPr>
          <w:rFonts w:ascii="Times New Roman" w:hAnsi="Times New Roman" w:cs="Times New Roman"/>
          <w:b/>
          <w:sz w:val="28"/>
          <w:szCs w:val="28"/>
          <w:lang w:val="en-US" w:eastAsia="zh-CN"/>
        </w:rPr>
        <w:t>2</w:t>
      </w:r>
      <w:r w:rsidRPr="00BD1F4D">
        <w:rPr>
          <w:rFonts w:ascii="Times New Roman" w:hAnsi="Times New Roman" w:cs="Times New Roman"/>
          <w:b/>
          <w:sz w:val="28"/>
          <w:szCs w:val="28"/>
          <w:lang w:val="en-US"/>
        </w:rPr>
        <w:t>)</w:t>
      </w:r>
    </w:p>
    <w:p w14:paraId="12066A8D" w14:textId="77777777" w:rsidR="00CF3A45" w:rsidRPr="00BD1F4D" w:rsidRDefault="00CF3A45" w:rsidP="00CF3A45">
      <w:pPr>
        <w:spacing w:after="0"/>
        <w:jc w:val="both"/>
        <w:rPr>
          <w:rFonts w:ascii="Times New Roman" w:hAnsi="Times New Roman" w:cs="Times New Roman"/>
          <w:b/>
          <w:lang w:val="en-US"/>
        </w:rPr>
      </w:pPr>
    </w:p>
    <w:p w14:paraId="1B3259B3"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INTRODUCTION</w:t>
      </w:r>
    </w:p>
    <w:p w14:paraId="75A7DD86" w14:textId="77777777" w:rsidR="00CF3A45" w:rsidRPr="00BD1F4D" w:rsidRDefault="00CF3A45" w:rsidP="00CF3A45">
      <w:pPr>
        <w:spacing w:after="0"/>
        <w:jc w:val="both"/>
        <w:rPr>
          <w:rFonts w:ascii="Times New Roman" w:hAnsi="Times New Roman" w:cs="Times New Roman"/>
          <w:b/>
          <w:lang w:val="en-US"/>
        </w:rPr>
      </w:pPr>
    </w:p>
    <w:p w14:paraId="43EA520B" w14:textId="15DCDC10" w:rsidR="00CF3A45" w:rsidRPr="00BD1F4D" w:rsidRDefault="00CF3A45" w:rsidP="00CF3A45">
      <w:pPr>
        <w:spacing w:after="0"/>
        <w:jc w:val="both"/>
        <w:rPr>
          <w:rFonts w:ascii="Times New Roman" w:eastAsia="SimSun" w:hAnsi="Times New Roman" w:cs="Times New Roman"/>
          <w:b/>
          <w:bCs/>
          <w:lang w:val="en-US"/>
        </w:rPr>
      </w:pPr>
      <w:r w:rsidRPr="00BD1F4D">
        <w:rPr>
          <w:rFonts w:ascii="Times New Roman" w:hAnsi="Times New Roman" w:cs="Times New Roman"/>
          <w:b/>
          <w:lang w:val="en-US"/>
        </w:rPr>
        <w:t xml:space="preserve">Zhang </w:t>
      </w:r>
      <w:proofErr w:type="spellStart"/>
      <w:r w:rsidRPr="00BD1F4D">
        <w:rPr>
          <w:rFonts w:ascii="Times New Roman" w:hAnsi="Times New Roman" w:cs="Times New Roman"/>
          <w:b/>
          <w:lang w:val="en-US"/>
        </w:rPr>
        <w:t>Weiliang</w:t>
      </w:r>
      <w:proofErr w:type="spellEnd"/>
      <w:r w:rsidRPr="00BD1F4D">
        <w:rPr>
          <w:rFonts w:ascii="Times New Roman" w:eastAsia="SimSun" w:hAnsi="Times New Roman" w:cs="Times New Roman"/>
          <w:lang w:val="en-US"/>
        </w:rPr>
        <w:t xml:space="preserve"> </w:t>
      </w:r>
      <w:r w:rsidR="00494545" w:rsidRPr="00BD1F4D">
        <w:rPr>
          <w:rFonts w:ascii="Times New Roman" w:hAnsi="Times New Roman" w:cs="Times New Roman"/>
          <w:b/>
          <w:bCs/>
          <w:lang w:val="en-US" w:eastAsia="zh-CN"/>
        </w:rPr>
        <w:t>–</w:t>
      </w:r>
      <w:r w:rsidR="00494545">
        <w:rPr>
          <w:rFonts w:ascii="Times New Roman" w:hAnsi="Times New Roman" w:cs="Times New Roman"/>
          <w:b/>
          <w:bCs/>
          <w:lang w:val="en-US" w:eastAsia="zh-CN"/>
        </w:rPr>
        <w:t xml:space="preserve"> </w:t>
      </w:r>
      <w:r w:rsidRPr="00BD1F4D">
        <w:rPr>
          <w:rFonts w:ascii="Times New Roman" w:eastAsia="SimSun" w:hAnsi="Times New Roman" w:cs="Times New Roman"/>
          <w:b/>
          <w:bCs/>
          <w:lang w:val="en-US"/>
        </w:rPr>
        <w:t>张卫良</w:t>
      </w:r>
    </w:p>
    <w:p w14:paraId="0F5A4D49" w14:textId="77777777" w:rsidR="00CF3A45" w:rsidRPr="00BD1F4D" w:rsidRDefault="00CF3A45" w:rsidP="00CF3A45">
      <w:pPr>
        <w:spacing w:after="0"/>
        <w:jc w:val="both"/>
        <w:rPr>
          <w:rFonts w:ascii="Times New Roman" w:hAnsi="Times New Roman" w:cs="Times New Roman"/>
          <w:b/>
          <w:lang w:val="en-US"/>
        </w:rPr>
      </w:pPr>
    </w:p>
    <w:p w14:paraId="1653A278" w14:textId="77777777" w:rsidR="00CF3A45" w:rsidRPr="00BD1F4D" w:rsidRDefault="00CF3A45" w:rsidP="00CF3A45">
      <w:pPr>
        <w:spacing w:after="0"/>
        <w:jc w:val="both"/>
        <w:rPr>
          <w:rFonts w:ascii="Times New Roman" w:eastAsia="SimSun" w:hAnsi="Times New Roman" w:cs="Times New Roman"/>
          <w:lang w:val="en-US"/>
        </w:rPr>
      </w:pPr>
      <w:r w:rsidRPr="00BD1F4D">
        <w:rPr>
          <w:rFonts w:ascii="Times New Roman" w:hAnsi="Times New Roman" w:cs="Times New Roman"/>
          <w:b/>
          <w:lang w:val="en-US"/>
        </w:rPr>
        <w:t xml:space="preserve">Zhang </w:t>
      </w:r>
      <w:proofErr w:type="spellStart"/>
      <w:r w:rsidRPr="00BD1F4D">
        <w:rPr>
          <w:rFonts w:ascii="Times New Roman" w:hAnsi="Times New Roman" w:cs="Times New Roman"/>
          <w:b/>
          <w:lang w:val="en-US"/>
        </w:rPr>
        <w:t>Weiliang</w:t>
      </w:r>
      <w:proofErr w:type="spellEnd"/>
      <w:r w:rsidRPr="00BD1F4D">
        <w:rPr>
          <w:rFonts w:ascii="Times New Roman" w:eastAsia="SimSun" w:hAnsi="Times New Roman" w:cs="Times New Roman"/>
          <w:lang w:val="en-US"/>
        </w:rPr>
        <w:t>, PhD in history, is a professor of history and director of Institute for Urban Studies, affiliated to the school of Humanities of Hangzhou Normal University. His main interest is in urban history, urban sociology and heritage. His researches have focused on the British economic history and urban history. He currently works on the issues of urban strategy, urban slum, and urban sustainability.</w:t>
      </w:r>
    </w:p>
    <w:p w14:paraId="218C8ADF" w14:textId="77777777" w:rsidR="00CF3A45" w:rsidRPr="00BD1F4D" w:rsidRDefault="00CF3A45" w:rsidP="00CF3A45">
      <w:pPr>
        <w:spacing w:after="0"/>
        <w:jc w:val="both"/>
        <w:rPr>
          <w:rFonts w:ascii="Times New Roman" w:hAnsi="Times New Roman" w:cs="Times New Roman"/>
          <w:b/>
          <w:lang w:val="en-US"/>
        </w:rPr>
      </w:pPr>
    </w:p>
    <w:p w14:paraId="27B8461C" w14:textId="77777777" w:rsidR="00CF3A45" w:rsidRPr="00BD1F4D" w:rsidRDefault="00CF3A45" w:rsidP="00CF3A45">
      <w:pPr>
        <w:spacing w:after="0"/>
        <w:jc w:val="both"/>
        <w:rPr>
          <w:rFonts w:ascii="Times New Roman" w:hAnsi="Times New Roman" w:cs="Times New Roman"/>
          <w:b/>
          <w:lang w:val="en-US"/>
        </w:rPr>
      </w:pPr>
    </w:p>
    <w:p w14:paraId="63666361" w14:textId="77777777" w:rsidR="00CF3A45" w:rsidRPr="00BD1F4D" w:rsidRDefault="00CF3A45" w:rsidP="00CF3A45">
      <w:pPr>
        <w:spacing w:after="0"/>
        <w:jc w:val="both"/>
        <w:rPr>
          <w:rFonts w:ascii="Times New Roman" w:hAnsi="Times New Roman" w:cs="Times New Roman"/>
          <w:b/>
          <w:sz w:val="28"/>
          <w:szCs w:val="28"/>
          <w:lang w:val="en-US" w:eastAsia="zh-CN"/>
        </w:rPr>
      </w:pPr>
    </w:p>
    <w:p w14:paraId="69FF7DD1"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PRESENTATIONS BY YOUNG RESEARCHERS</w:t>
      </w:r>
    </w:p>
    <w:p w14:paraId="098AA541" w14:textId="77777777" w:rsidR="00CF3A45" w:rsidRPr="00BD1F4D" w:rsidRDefault="00CF3A45" w:rsidP="00CF3A45">
      <w:pPr>
        <w:spacing w:after="0"/>
        <w:jc w:val="both"/>
        <w:rPr>
          <w:rFonts w:ascii="Times New Roman" w:hAnsi="Times New Roman" w:cs="Times New Roman"/>
          <w:b/>
          <w:bCs/>
          <w:lang w:val="en-US" w:eastAsia="zh-CN"/>
        </w:rPr>
      </w:pPr>
    </w:p>
    <w:p w14:paraId="26F2586D" w14:textId="77777777" w:rsidR="00CF3A45" w:rsidRPr="00BD1F4D" w:rsidRDefault="00CF3A45" w:rsidP="00CF3A45">
      <w:pPr>
        <w:spacing w:after="0"/>
        <w:jc w:val="both"/>
        <w:rPr>
          <w:rFonts w:ascii="Times New Roman" w:hAnsi="Times New Roman" w:cs="Times New Roman"/>
          <w:b/>
          <w:bCs/>
          <w:lang w:val="en-US" w:eastAsia="zh-CN"/>
        </w:rPr>
      </w:pPr>
      <w:proofErr w:type="spellStart"/>
      <w:r w:rsidRPr="00BD1F4D">
        <w:rPr>
          <w:rFonts w:ascii="Times New Roman" w:hAnsi="Times New Roman" w:cs="Times New Roman"/>
          <w:b/>
          <w:bCs/>
          <w:lang w:val="en-US" w:eastAsia="zh-CN"/>
        </w:rPr>
        <w:t>Cinzia</w:t>
      </w:r>
      <w:proofErr w:type="spellEnd"/>
      <w:r w:rsidRPr="00BD1F4D">
        <w:rPr>
          <w:rFonts w:ascii="Times New Roman" w:hAnsi="Times New Roman" w:cs="Times New Roman"/>
          <w:b/>
          <w:bCs/>
          <w:lang w:val="en-US" w:eastAsia="zh-CN"/>
        </w:rPr>
        <w:t xml:space="preserve"> </w:t>
      </w:r>
      <w:proofErr w:type="spellStart"/>
      <w:r w:rsidRPr="00BD1F4D">
        <w:rPr>
          <w:rFonts w:ascii="Times New Roman" w:hAnsi="Times New Roman" w:cs="Times New Roman"/>
          <w:b/>
          <w:bCs/>
          <w:lang w:val="en-US" w:eastAsia="zh-CN"/>
        </w:rPr>
        <w:t>Losavio</w:t>
      </w:r>
      <w:proofErr w:type="spellEnd"/>
      <w:r w:rsidRPr="00BD1F4D">
        <w:rPr>
          <w:rFonts w:ascii="Times New Roman" w:hAnsi="Times New Roman" w:cs="Times New Roman"/>
          <w:b/>
          <w:bCs/>
          <w:lang w:val="en-US" w:eastAsia="zh-CN"/>
        </w:rPr>
        <w:t xml:space="preserve"> – </w:t>
      </w:r>
      <w:r w:rsidRPr="00494545">
        <w:rPr>
          <w:rFonts w:ascii="宋体" w:eastAsia="宋体" w:hAnsi="宋体" w:cs="Times New Roman" w:hint="eastAsia"/>
          <w:b/>
          <w:bCs/>
          <w:lang w:val="en-US" w:eastAsia="zh-CN"/>
        </w:rPr>
        <w:t>秦霞</w:t>
      </w:r>
    </w:p>
    <w:p w14:paraId="3A370EB6" w14:textId="77777777" w:rsidR="00CF3A45" w:rsidRPr="00BD1F4D" w:rsidRDefault="00CF3A45" w:rsidP="00CF3A45">
      <w:pPr>
        <w:spacing w:after="0"/>
        <w:jc w:val="both"/>
        <w:rPr>
          <w:rFonts w:ascii="Times New Roman" w:hAnsi="Times New Roman" w:cs="Times New Roman"/>
          <w:bCs/>
          <w:lang w:val="en-US" w:eastAsia="zh-CN"/>
        </w:rPr>
      </w:pPr>
      <w:proofErr w:type="spellStart"/>
      <w:r w:rsidRPr="00BD1F4D">
        <w:rPr>
          <w:rFonts w:ascii="Times New Roman" w:hAnsi="Times New Roman" w:cs="Times New Roman"/>
          <w:bCs/>
          <w:lang w:val="en-US" w:eastAsia="zh-CN"/>
        </w:rPr>
        <w:t>Phd</w:t>
      </w:r>
      <w:proofErr w:type="spellEnd"/>
      <w:r w:rsidRPr="00BD1F4D">
        <w:rPr>
          <w:rFonts w:ascii="Times New Roman" w:hAnsi="Times New Roman" w:cs="Times New Roman"/>
          <w:bCs/>
          <w:lang w:val="en-US" w:eastAsia="zh-CN"/>
        </w:rPr>
        <w:t xml:space="preserve"> student</w:t>
      </w:r>
    </w:p>
    <w:p w14:paraId="6D3C3009"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Paris </w:t>
      </w:r>
      <w:proofErr w:type="spellStart"/>
      <w:r w:rsidRPr="00BD1F4D">
        <w:rPr>
          <w:rFonts w:ascii="Times New Roman" w:hAnsi="Times New Roman" w:cs="Times New Roman"/>
          <w:bCs/>
          <w:lang w:val="en-US" w:eastAsia="zh-CN"/>
        </w:rPr>
        <w:t>Panthéon</w:t>
      </w:r>
      <w:proofErr w:type="spellEnd"/>
      <w:r w:rsidRPr="00BD1F4D">
        <w:rPr>
          <w:rFonts w:ascii="Times New Roman" w:hAnsi="Times New Roman" w:cs="Times New Roman"/>
          <w:bCs/>
          <w:lang w:val="en-US" w:eastAsia="zh-CN"/>
        </w:rPr>
        <w:t xml:space="preserve"> Sorbonne University – Research Unit </w:t>
      </w:r>
      <w:proofErr w:type="spellStart"/>
      <w:r w:rsidRPr="00BD1F4D">
        <w:rPr>
          <w:rFonts w:ascii="Times New Roman" w:hAnsi="Times New Roman" w:cs="Times New Roman"/>
          <w:bCs/>
          <w:lang w:val="en-US" w:eastAsia="zh-CN"/>
        </w:rPr>
        <w:t>Géographie-cités</w:t>
      </w:r>
      <w:proofErr w:type="spellEnd"/>
      <w:r w:rsidRPr="00BD1F4D">
        <w:rPr>
          <w:rFonts w:ascii="Times New Roman" w:hAnsi="Times New Roman" w:cs="Times New Roman"/>
          <w:bCs/>
          <w:lang w:val="en-US" w:eastAsia="zh-CN"/>
        </w:rPr>
        <w:t xml:space="preserve">, CRIA </w:t>
      </w:r>
    </w:p>
    <w:p w14:paraId="390BB3E5" w14:textId="77777777" w:rsidR="00CF3A45" w:rsidRPr="00BD1F4D" w:rsidRDefault="00CF3A45" w:rsidP="00CF3A45">
      <w:pPr>
        <w:spacing w:after="0"/>
        <w:jc w:val="both"/>
        <w:rPr>
          <w:rFonts w:ascii="Times New Roman" w:hAnsi="Times New Roman" w:cs="Times New Roman"/>
          <w:bCs/>
          <w:lang w:val="en-US" w:eastAsia="zh-CN"/>
        </w:rPr>
      </w:pPr>
    </w:p>
    <w:p w14:paraId="11011DF4" w14:textId="77777777" w:rsidR="00CF3A45" w:rsidRPr="00BD1F4D" w:rsidRDefault="00CF3A45" w:rsidP="00CF3A45">
      <w:pPr>
        <w:spacing w:after="0"/>
        <w:jc w:val="both"/>
        <w:rPr>
          <w:rFonts w:ascii="Times New Roman" w:hAnsi="Times New Roman" w:cs="Times New Roman"/>
          <w:bCs/>
          <w:i/>
          <w:lang w:val="en-US" w:eastAsia="zh-CN"/>
        </w:rPr>
      </w:pPr>
      <w:r w:rsidRPr="00BD1F4D">
        <w:rPr>
          <w:rFonts w:ascii="Times New Roman" w:hAnsi="Times New Roman" w:cs="Times New Roman"/>
          <w:bCs/>
          <w:i/>
          <w:lang w:val="en-US" w:eastAsia="zh-CN"/>
        </w:rPr>
        <w:t>“Migrant workers and Chinese medium-sized cities: the issue of migration in China’s new urbanization strategy”</w:t>
      </w:r>
    </w:p>
    <w:p w14:paraId="72E6D13C" w14:textId="77777777" w:rsidR="00CF3A45" w:rsidRPr="00BD1F4D" w:rsidRDefault="00CF3A45" w:rsidP="00CF3A45">
      <w:pPr>
        <w:spacing w:after="0"/>
        <w:jc w:val="both"/>
        <w:rPr>
          <w:rFonts w:ascii="Times New Roman" w:hAnsi="Times New Roman" w:cs="Times New Roman"/>
          <w:bCs/>
          <w:i/>
          <w:lang w:val="en-US" w:eastAsia="zh-CN"/>
        </w:rPr>
      </w:pPr>
    </w:p>
    <w:p w14:paraId="1BF5E276" w14:textId="0E0BA862"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b/>
          <w:bCs/>
          <w:lang w:val="en-US" w:eastAsia="zh-CN"/>
        </w:rPr>
        <w:t xml:space="preserve">Presentation: </w:t>
      </w:r>
      <w:proofErr w:type="spellStart"/>
      <w:r w:rsidRPr="00BD1F4D">
        <w:rPr>
          <w:rFonts w:ascii="Times New Roman" w:hAnsi="Times New Roman" w:cs="Times New Roman"/>
          <w:lang w:val="en-US"/>
        </w:rPr>
        <w:t>Cinzia</w:t>
      </w:r>
      <w:proofErr w:type="spellEnd"/>
      <w:r w:rsidRPr="00BD1F4D">
        <w:rPr>
          <w:rFonts w:ascii="Times New Roman" w:hAnsi="Times New Roman" w:cs="Times New Roman"/>
          <w:lang w:val="en-US"/>
        </w:rPr>
        <w:t xml:space="preserve"> </w:t>
      </w:r>
      <w:proofErr w:type="spellStart"/>
      <w:r w:rsidRPr="00BD1F4D">
        <w:rPr>
          <w:rFonts w:ascii="Times New Roman" w:hAnsi="Times New Roman" w:cs="Times New Roman"/>
          <w:lang w:val="en-US"/>
        </w:rPr>
        <w:t>Losavio</w:t>
      </w:r>
      <w:proofErr w:type="spellEnd"/>
      <w:r w:rsidRPr="00BD1F4D">
        <w:rPr>
          <w:rFonts w:ascii="Times New Roman" w:hAnsi="Times New Roman" w:cs="Times New Roman"/>
          <w:lang w:val="en-US"/>
        </w:rPr>
        <w:t xml:space="preserve"> presented her PhD research project concerning migrant workers integration in medium-sized cities and her first findings after one month of </w:t>
      </w:r>
      <w:r>
        <w:rPr>
          <w:rFonts w:ascii="Times New Roman" w:hAnsi="Times New Roman" w:cs="Times New Roman"/>
          <w:lang w:val="en-US"/>
        </w:rPr>
        <w:t>field</w:t>
      </w:r>
      <w:r w:rsidRPr="00BD1F4D">
        <w:rPr>
          <w:rFonts w:ascii="Times New Roman" w:hAnsi="Times New Roman" w:cs="Times New Roman"/>
          <w:lang w:val="en-US"/>
        </w:rPr>
        <w:t xml:space="preserve"> research in Zhuhai (Guangdong). In China, urban development and internal migrations go hand in hand with economic transformation. During the first decade of Deng Xiaoping’s economic reforms in the early 1980’s (</w:t>
      </w:r>
      <w:r w:rsidR="004B24BD" w:rsidRPr="004B24BD">
        <w:rPr>
          <w:rFonts w:ascii="宋体" w:eastAsia="宋体" w:hAnsi="宋体" w:cs="Times New Roman" w:hint="eastAsia"/>
          <w:lang w:val="en-US" w:eastAsia="zh-CN"/>
        </w:rPr>
        <w:t>改革开放</w:t>
      </w:r>
      <w:r w:rsidRPr="00BD1F4D">
        <w:rPr>
          <w:rFonts w:ascii="Times New Roman" w:hAnsi="Times New Roman" w:cs="Times New Roman"/>
          <w:lang w:val="en-US"/>
        </w:rPr>
        <w:t xml:space="preserve">), driven by a logic of social control, the Chinese government tried by various means to limit and to orient rural to urban migration in relation to the economic needs of the country. </w:t>
      </w:r>
    </w:p>
    <w:p w14:paraId="42FD7F7D" w14:textId="2AAAB960"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This important and growing phenomenon has turned the country’s human geography upside down, increasing the urban population rate from 26.4% in 1990 to 56.1% by the end of 2015</w:t>
      </w:r>
      <w:r w:rsidR="00FC5413">
        <w:rPr>
          <w:rFonts w:ascii="Times New Roman" w:hAnsi="Times New Roman" w:cs="Times New Roman"/>
          <w:lang w:val="en-US"/>
        </w:rPr>
        <w:t>,</w:t>
      </w:r>
      <w:r w:rsidRPr="00BD1F4D">
        <w:rPr>
          <w:rFonts w:ascii="Times New Roman" w:hAnsi="Times New Roman" w:cs="Times New Roman"/>
          <w:lang w:val="en-US"/>
        </w:rPr>
        <w:t xml:space="preserve"> </w:t>
      </w:r>
      <w:r w:rsidR="00FC5413">
        <w:rPr>
          <w:rFonts w:ascii="Times New Roman" w:hAnsi="Times New Roman" w:cs="Times New Roman"/>
          <w:lang w:val="en-US"/>
        </w:rPr>
        <w:t xml:space="preserve">contributing to </w:t>
      </w:r>
      <w:r w:rsidR="00FC5413" w:rsidRPr="00FC5413">
        <w:rPr>
          <w:rFonts w:ascii="Times New Roman" w:hAnsi="Times New Roman" w:cs="Times New Roman"/>
          <w:lang w:val="en-US"/>
        </w:rPr>
        <w:t>the</w:t>
      </w:r>
      <w:r w:rsidR="0000322B" w:rsidRPr="00FC5413">
        <w:rPr>
          <w:rFonts w:ascii="Times New Roman" w:hAnsi="Times New Roman" w:cs="Times New Roman"/>
          <w:lang w:val="en-US"/>
        </w:rPr>
        <w:t xml:space="preserve"> </w:t>
      </w:r>
      <w:r w:rsidRPr="00FC5413">
        <w:rPr>
          <w:rFonts w:ascii="Times New Roman" w:hAnsi="Times New Roman" w:cs="Times New Roman"/>
          <w:lang w:val="en-US"/>
        </w:rPr>
        <w:t>emerg</w:t>
      </w:r>
      <w:r w:rsidR="00F60BCA">
        <w:rPr>
          <w:rFonts w:ascii="Times New Roman" w:hAnsi="Times New Roman" w:cs="Times New Roman"/>
          <w:lang w:val="en-US"/>
        </w:rPr>
        <w:t>ence of a new social category: m</w:t>
      </w:r>
      <w:r w:rsidRPr="00FC5413">
        <w:rPr>
          <w:rFonts w:ascii="Times New Roman" w:hAnsi="Times New Roman" w:cs="Times New Roman"/>
          <w:lang w:val="en-US"/>
        </w:rPr>
        <w:t>igrant-workers (</w:t>
      </w:r>
      <w:r w:rsidR="004B24BD" w:rsidRPr="004B24BD">
        <w:rPr>
          <w:rFonts w:ascii="宋体" w:eastAsia="宋体" w:hAnsi="宋体" w:cs="宋体" w:hint="eastAsia"/>
          <w:lang w:val="en-US" w:eastAsia="zh-CN"/>
        </w:rPr>
        <w:t>农</w:t>
      </w:r>
      <w:r w:rsidR="004B24BD" w:rsidRPr="004B24BD">
        <w:rPr>
          <w:rFonts w:ascii="宋体" w:eastAsia="宋体" w:hAnsi="宋体" w:cs="Times New Roman" w:hint="eastAsia"/>
          <w:lang w:val="en-US" w:eastAsia="zh-CN"/>
        </w:rPr>
        <w:t>民工</w:t>
      </w:r>
      <w:r w:rsidRPr="00FC5413">
        <w:rPr>
          <w:rFonts w:ascii="Times New Roman" w:hAnsi="Times New Roman" w:cs="Times New Roman"/>
          <w:lang w:val="en-US"/>
        </w:rPr>
        <w:t>).</w:t>
      </w:r>
      <w:r w:rsidRPr="00BD1F4D">
        <w:rPr>
          <w:rFonts w:ascii="Times New Roman" w:hAnsi="Times New Roman" w:cs="Times New Roman"/>
          <w:lang w:val="en-US"/>
        </w:rPr>
        <w:t xml:space="preserve"> </w:t>
      </w:r>
    </w:p>
    <w:p w14:paraId="1210C836" w14:textId="77777777"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 xml:space="preserve">While migrant-workers have played a crucial role in shaping China’s economic growth and urban development, their presence in the urban space has been significantly increasing pressure on China’s largest megalopolis’ resources (in terms of housing, education, health care and other public services). Migrant-workers do not only affect labor supply but also the demand for goods and services, making them subject to special concern for the national government. </w:t>
      </w:r>
    </w:p>
    <w:p w14:paraId="28DD8561" w14:textId="77777777"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 xml:space="preserve">In parallel, in the aftermath of the 2008 global financial crisis, a major shift in China’s socio- economic trends has taken place: the transition from an export-led growth model to one powered by domestic consumption and a consequent expansion of the middle class. </w:t>
      </w:r>
    </w:p>
    <w:p w14:paraId="555291D6" w14:textId="77777777"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 xml:space="preserve">These two important phenomena result in a new urbanization strategy, which lies in the integration of migrant-workers in small and medium-sized cities. According to the 13th Five-Year Plan of China (approved by the 12th National People Congress on March 16, 2016), the population of megacities will be strictly controlled from 2016 to 2020. Simultaneously, migration to small and medium-sized cities will be more clearly encouraged, undoubtedly generating new economic formats and social patterns. This new strategy will help slow down the one-way flow of migrants and reduce pressure on megalopolis. </w:t>
      </w:r>
    </w:p>
    <w:p w14:paraId="5BB1900A"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lang w:val="en-US"/>
        </w:rPr>
      </w:pPr>
      <w:r w:rsidRPr="00BD1F4D">
        <w:rPr>
          <w:rFonts w:ascii="Times New Roman" w:hAnsi="Times New Roman" w:cs="Times New Roman"/>
          <w:lang w:val="en-US"/>
        </w:rPr>
        <w:t xml:space="preserve">Zhuhai, a fast-growing medium-sized city, has been chosen as a case study for </w:t>
      </w:r>
      <w:proofErr w:type="spellStart"/>
      <w:r w:rsidRPr="00BD1F4D">
        <w:rPr>
          <w:rFonts w:ascii="Times New Roman" w:hAnsi="Times New Roman" w:cs="Times New Roman"/>
          <w:lang w:val="en-US"/>
        </w:rPr>
        <w:t>Cinzia’s</w:t>
      </w:r>
      <w:proofErr w:type="spellEnd"/>
      <w:r w:rsidRPr="00BD1F4D">
        <w:rPr>
          <w:rFonts w:ascii="Times New Roman" w:hAnsi="Times New Roman" w:cs="Times New Roman"/>
          <w:lang w:val="en-US"/>
        </w:rPr>
        <w:t xml:space="preserve"> PhD research, for two main reasons: </w:t>
      </w:r>
    </w:p>
    <w:p w14:paraId="45EFAC8B" w14:textId="77777777" w:rsidR="00CF3A45" w:rsidRPr="00BD1F4D" w:rsidRDefault="00CF3A45" w:rsidP="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US"/>
        </w:rPr>
      </w:pPr>
      <w:r w:rsidRPr="00BD1F4D">
        <w:rPr>
          <w:rFonts w:ascii="Times New Roman" w:hAnsi="Times New Roman" w:cs="Times New Roman"/>
          <w:lang w:val="en-US"/>
        </w:rPr>
        <w:tab/>
      </w:r>
      <w:r w:rsidRPr="00BD1F4D">
        <w:rPr>
          <w:rFonts w:ascii="Times New Roman" w:hAnsi="Times New Roman" w:cs="Times New Roman"/>
          <w:lang w:val="en-US"/>
        </w:rPr>
        <w:tab/>
        <w:t>-  First, because of its position in the Pearl River Delta: Zhuhai is a sub-regional center located in one of the most attractive areas for migrant-workers.</w:t>
      </w:r>
    </w:p>
    <w:p w14:paraId="16BB3354" w14:textId="77777777" w:rsidR="00CF3A45" w:rsidRPr="00BD1F4D" w:rsidRDefault="00CF3A45" w:rsidP="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US"/>
        </w:rPr>
      </w:pPr>
      <w:r w:rsidRPr="00BD1F4D">
        <w:rPr>
          <w:rFonts w:ascii="Times New Roman" w:hAnsi="Times New Roman" w:cs="Times New Roman"/>
          <w:lang w:val="en-US"/>
        </w:rPr>
        <w:tab/>
      </w:r>
      <w:r w:rsidRPr="00BD1F4D">
        <w:rPr>
          <w:rFonts w:ascii="Times New Roman" w:hAnsi="Times New Roman" w:cs="Times New Roman"/>
          <w:lang w:val="en-US"/>
        </w:rPr>
        <w:tab/>
        <w:t>-  Secondly, a new round of the population development plan is currently being implemented in Zhuhai. On September 14th 2016, Zhuhai’s local government published “The 13th Five-Year Plan of Population Development”, demonstrating its main stakes in Population Structure optimization and Urbanization Rate. We believe it may create new opportunities for migrants’ integration.</w:t>
      </w:r>
    </w:p>
    <w:p w14:paraId="26ACE766" w14:textId="77777777" w:rsidR="00CF3A45" w:rsidRPr="0000322B" w:rsidRDefault="00CF3A45" w:rsidP="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 xml:space="preserve">Considering Zhuhai new development strategy, </w:t>
      </w:r>
      <w:proofErr w:type="spellStart"/>
      <w:r w:rsidRPr="00BD1F4D">
        <w:rPr>
          <w:rFonts w:ascii="Times New Roman" w:hAnsi="Times New Roman" w:cs="Times New Roman"/>
          <w:lang w:val="en-US"/>
        </w:rPr>
        <w:t>Cinzia</w:t>
      </w:r>
      <w:proofErr w:type="spellEnd"/>
      <w:r w:rsidRPr="00BD1F4D">
        <w:rPr>
          <w:rFonts w:ascii="Times New Roman" w:hAnsi="Times New Roman" w:cs="Times New Roman"/>
          <w:lang w:val="en-US"/>
        </w:rPr>
        <w:t xml:space="preserve"> </w:t>
      </w:r>
      <w:proofErr w:type="spellStart"/>
      <w:r w:rsidRPr="00BD1F4D">
        <w:rPr>
          <w:rFonts w:ascii="Times New Roman" w:hAnsi="Times New Roman" w:cs="Times New Roman"/>
          <w:lang w:val="en-US"/>
        </w:rPr>
        <w:t>Losavio</w:t>
      </w:r>
      <w:proofErr w:type="spellEnd"/>
      <w:r w:rsidRPr="00BD1F4D">
        <w:rPr>
          <w:rFonts w:ascii="Times New Roman" w:hAnsi="Times New Roman" w:cs="Times New Roman"/>
          <w:lang w:val="en-US"/>
        </w:rPr>
        <w:t xml:space="preserve"> discussed some relevant research questions for her fieldwork:  How do migrant-workers participate in the socio-spatial reconfiguration of medium-sized cities? What determines the transition from being a migrant-worker to becoming an urban-consumer/citizen?  </w:t>
      </w:r>
      <w:r w:rsidRPr="0000322B">
        <w:rPr>
          <w:rFonts w:ascii="Times New Roman" w:hAnsi="Times New Roman" w:cs="Times New Roman"/>
          <w:lang w:val="en-US"/>
        </w:rPr>
        <w:t xml:space="preserve">How to settle down migrant-workers to promote the process of urbanization? </w:t>
      </w:r>
    </w:p>
    <w:p w14:paraId="5235EB47" w14:textId="77777777" w:rsidR="00CF3A45" w:rsidRPr="00BD1F4D" w:rsidRDefault="00CF3A45" w:rsidP="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In order to reply to those questions she formulates a preliminary hypothesis: in line with the State-Party’s rhetoric calling for “people oriented” (</w:t>
      </w:r>
      <w:r w:rsidRPr="004B24BD">
        <w:rPr>
          <w:rFonts w:ascii="宋体" w:eastAsia="宋体" w:hAnsi="宋体" w:cs="Times New Roman" w:hint="eastAsia"/>
          <w:lang w:val="en-US"/>
        </w:rPr>
        <w:t>以人为本</w:t>
      </w:r>
      <w:r w:rsidRPr="00BD1F4D">
        <w:rPr>
          <w:rFonts w:ascii="Times New Roman" w:hAnsi="Times New Roman" w:cs="Times New Roman"/>
          <w:lang w:val="en-US"/>
        </w:rPr>
        <w:t xml:space="preserve">) ethos of development (Lin, 2006), migrant-workers integration in medium-sized cities as the core of China new urbanization strategy reflects a triple objective of the Chinese government: promote the social and spatial reconfiguration of smaller cities, in order to correct the development gap between cities of different sizes; obey the new economic aspirations of the country; ensure the orderly management of internal migration. </w:t>
      </w:r>
    </w:p>
    <w:p w14:paraId="798FD79C" w14:textId="35CB7C43" w:rsidR="00CF3A45" w:rsidRPr="00BD1F4D" w:rsidRDefault="00CF3A45" w:rsidP="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 xml:space="preserve">Her research will focus on </w:t>
      </w:r>
      <w:proofErr w:type="spellStart"/>
      <w:r w:rsidRPr="00BD1F4D">
        <w:rPr>
          <w:rFonts w:ascii="Times New Roman" w:hAnsi="Times New Roman" w:cs="Times New Roman"/>
          <w:lang w:val="en-US"/>
        </w:rPr>
        <w:t>Tangjiawan</w:t>
      </w:r>
      <w:proofErr w:type="spellEnd"/>
      <w:r w:rsidRPr="00BD1F4D">
        <w:rPr>
          <w:rFonts w:ascii="Times New Roman" w:hAnsi="Times New Roman" w:cs="Times New Roman"/>
          <w:lang w:val="en-US"/>
        </w:rPr>
        <w:t xml:space="preserve"> Town (</w:t>
      </w:r>
      <w:r w:rsidRPr="004B24BD">
        <w:rPr>
          <w:rFonts w:ascii="宋体" w:eastAsia="宋体" w:hAnsi="宋体" w:cs="Times New Roman" w:hint="eastAsia"/>
          <w:lang w:val="en-US"/>
        </w:rPr>
        <w:t>唐家湾镇</w:t>
      </w:r>
      <w:r w:rsidRPr="00BD1F4D">
        <w:rPr>
          <w:rFonts w:ascii="Times New Roman" w:hAnsi="Times New Roman" w:cs="Times New Roman"/>
          <w:lang w:val="en-US"/>
        </w:rPr>
        <w:t xml:space="preserve">) a division of </w:t>
      </w:r>
      <w:proofErr w:type="spellStart"/>
      <w:r w:rsidRPr="00BD1F4D">
        <w:rPr>
          <w:rFonts w:ascii="Times New Roman" w:hAnsi="Times New Roman" w:cs="Times New Roman"/>
          <w:lang w:val="en-US"/>
        </w:rPr>
        <w:t>Xiangzhou’s</w:t>
      </w:r>
      <w:proofErr w:type="spellEnd"/>
      <w:r w:rsidRPr="00BD1F4D">
        <w:rPr>
          <w:rFonts w:ascii="Times New Roman" w:hAnsi="Times New Roman" w:cs="Times New Roman"/>
          <w:lang w:val="en-US"/>
        </w:rPr>
        <w:t xml:space="preserve"> district, which is located in the northern part of Zhuhai. She has already started to conduct her fieldwork documenting in one of the 16 communities (</w:t>
      </w:r>
      <w:r w:rsidRPr="004B24BD">
        <w:rPr>
          <w:rFonts w:ascii="宋体" w:eastAsia="宋体" w:hAnsi="宋体" w:cs="Times New Roman" w:hint="eastAsia"/>
          <w:lang w:val="en-US"/>
        </w:rPr>
        <w:t>社区</w:t>
      </w:r>
      <w:r w:rsidRPr="00BD1F4D">
        <w:rPr>
          <w:rFonts w:ascii="Times New Roman" w:hAnsi="Times New Roman" w:cs="Times New Roman"/>
          <w:lang w:val="en-US"/>
        </w:rPr>
        <w:t xml:space="preserve">) of </w:t>
      </w:r>
      <w:proofErr w:type="spellStart"/>
      <w:r w:rsidRPr="00BD1F4D">
        <w:rPr>
          <w:rFonts w:ascii="Times New Roman" w:hAnsi="Times New Roman" w:cs="Times New Roman"/>
          <w:lang w:val="en-US"/>
        </w:rPr>
        <w:t>Tangjiawan</w:t>
      </w:r>
      <w:proofErr w:type="spellEnd"/>
      <w:r w:rsidRPr="00BD1F4D">
        <w:rPr>
          <w:rFonts w:ascii="Times New Roman" w:hAnsi="Times New Roman" w:cs="Times New Roman"/>
          <w:lang w:val="en-US"/>
        </w:rPr>
        <w:t xml:space="preserve">, the old village of </w:t>
      </w:r>
      <w:proofErr w:type="spellStart"/>
      <w:r w:rsidRPr="00BD1F4D">
        <w:rPr>
          <w:rFonts w:ascii="Times New Roman" w:hAnsi="Times New Roman" w:cs="Times New Roman"/>
          <w:lang w:val="en-US"/>
        </w:rPr>
        <w:t>Tangjia</w:t>
      </w:r>
      <w:proofErr w:type="spellEnd"/>
      <w:r w:rsidRPr="00BD1F4D">
        <w:rPr>
          <w:rFonts w:ascii="Times New Roman" w:hAnsi="Times New Roman" w:cs="Times New Roman"/>
          <w:lang w:val="en-US"/>
        </w:rPr>
        <w:t xml:space="preserve">. </w:t>
      </w:r>
      <w:proofErr w:type="spellStart"/>
      <w:r w:rsidRPr="00BD1F4D">
        <w:rPr>
          <w:rFonts w:ascii="Times New Roman" w:hAnsi="Times New Roman" w:cs="Times New Roman"/>
          <w:lang w:val="en-US"/>
        </w:rPr>
        <w:t>Tangjia</w:t>
      </w:r>
      <w:proofErr w:type="spellEnd"/>
      <w:r w:rsidRPr="00BD1F4D">
        <w:rPr>
          <w:rFonts w:ascii="Times New Roman" w:hAnsi="Times New Roman" w:cs="Times New Roman"/>
          <w:lang w:val="en-US"/>
        </w:rPr>
        <w:t xml:space="preserve"> village is a historical neighborhood mostly inhabited by migrants-workers, which is experiencing a gentrification process. Is this gentrification process going to change property value in </w:t>
      </w:r>
      <w:proofErr w:type="spellStart"/>
      <w:r w:rsidRPr="00BD1F4D">
        <w:rPr>
          <w:rFonts w:ascii="Times New Roman" w:hAnsi="Times New Roman" w:cs="Times New Roman"/>
          <w:lang w:val="en-US"/>
        </w:rPr>
        <w:t>Tangjia</w:t>
      </w:r>
      <w:proofErr w:type="spellEnd"/>
      <w:r w:rsidRPr="00BD1F4D">
        <w:rPr>
          <w:rFonts w:ascii="Times New Roman" w:hAnsi="Times New Roman" w:cs="Times New Roman"/>
          <w:lang w:val="en-US"/>
        </w:rPr>
        <w:t xml:space="preserve"> leading to an increase of housing prices? In the following month</w:t>
      </w:r>
      <w:r w:rsidR="00731E0B">
        <w:rPr>
          <w:rFonts w:ascii="Times New Roman" w:hAnsi="Times New Roman" w:cs="Times New Roman"/>
          <w:lang w:val="en-US"/>
        </w:rPr>
        <w:t>s</w:t>
      </w:r>
      <w:r w:rsidRPr="00BD1F4D">
        <w:rPr>
          <w:rFonts w:ascii="Times New Roman" w:hAnsi="Times New Roman" w:cs="Times New Roman"/>
          <w:lang w:val="en-US"/>
        </w:rPr>
        <w:t xml:space="preserve"> she will observe if migrant workers continue to settle in this area.  She</w:t>
      </w:r>
      <w:r>
        <w:rPr>
          <w:rFonts w:ascii="Times New Roman" w:hAnsi="Times New Roman" w:cs="Times New Roman"/>
          <w:lang w:val="en-US"/>
        </w:rPr>
        <w:t xml:space="preserve"> will also detect other migrant</w:t>
      </w:r>
      <w:r w:rsidRPr="00BD1F4D">
        <w:rPr>
          <w:rFonts w:ascii="Times New Roman" w:hAnsi="Times New Roman" w:cs="Times New Roman"/>
          <w:lang w:val="en-US"/>
        </w:rPr>
        <w:t xml:space="preserve">-concentrated areas in the city and understand the housing offer for </w:t>
      </w:r>
      <w:proofErr w:type="spellStart"/>
      <w:r w:rsidRPr="006407E6">
        <w:rPr>
          <w:rFonts w:ascii="Times New Roman" w:hAnsi="Times New Roman" w:cs="Times New Roman"/>
          <w:i/>
          <w:lang w:val="en-US"/>
        </w:rPr>
        <w:t>nongmingong</w:t>
      </w:r>
      <w:proofErr w:type="spellEnd"/>
      <w:r w:rsidRPr="00BD1F4D">
        <w:rPr>
          <w:rFonts w:ascii="Times New Roman" w:hAnsi="Times New Roman" w:cs="Times New Roman"/>
          <w:lang w:val="en-US"/>
        </w:rPr>
        <w:t xml:space="preserve">. </w:t>
      </w:r>
    </w:p>
    <w:p w14:paraId="1E4F6D31" w14:textId="77777777" w:rsidR="00CF3A45" w:rsidRPr="00BD1F4D" w:rsidRDefault="00CF3A45" w:rsidP="00CF3A45">
      <w:pPr>
        <w:widowControl w:val="0"/>
        <w:numPr>
          <w:ilvl w:val="0"/>
          <w:numId w:val="6"/>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 xml:space="preserve">Steering away from a </w:t>
      </w:r>
      <w:proofErr w:type="spellStart"/>
      <w:r w:rsidRPr="00BD1F4D">
        <w:rPr>
          <w:rFonts w:ascii="Times New Roman" w:hAnsi="Times New Roman" w:cs="Times New Roman"/>
          <w:lang w:val="en-US"/>
        </w:rPr>
        <w:t>hukou</w:t>
      </w:r>
      <w:proofErr w:type="spellEnd"/>
      <w:r w:rsidRPr="00BD1F4D">
        <w:rPr>
          <w:rFonts w:ascii="Times New Roman" w:hAnsi="Times New Roman" w:cs="Times New Roman"/>
          <w:lang w:val="en-US"/>
        </w:rPr>
        <w:t xml:space="preserve">-centered approach </w:t>
      </w:r>
      <w:proofErr w:type="spellStart"/>
      <w:r w:rsidRPr="00BD1F4D">
        <w:rPr>
          <w:rFonts w:ascii="Times New Roman" w:hAnsi="Times New Roman" w:cs="Times New Roman"/>
          <w:lang w:val="en-US"/>
        </w:rPr>
        <w:t>Cinzia</w:t>
      </w:r>
      <w:proofErr w:type="spellEnd"/>
      <w:r w:rsidRPr="00BD1F4D">
        <w:rPr>
          <w:rFonts w:ascii="Times New Roman" w:hAnsi="Times New Roman" w:cs="Times New Roman"/>
          <w:lang w:val="en-US"/>
        </w:rPr>
        <w:t xml:space="preserve"> </w:t>
      </w:r>
      <w:proofErr w:type="spellStart"/>
      <w:r w:rsidRPr="00BD1F4D">
        <w:rPr>
          <w:rFonts w:ascii="Times New Roman" w:hAnsi="Times New Roman" w:cs="Times New Roman"/>
          <w:lang w:val="en-US"/>
        </w:rPr>
        <w:t>Losavio</w:t>
      </w:r>
      <w:proofErr w:type="spellEnd"/>
      <w:r w:rsidRPr="00BD1F4D">
        <w:rPr>
          <w:rFonts w:ascii="Times New Roman" w:hAnsi="Times New Roman" w:cs="Times New Roman"/>
          <w:lang w:val="en-US"/>
        </w:rPr>
        <w:t xml:space="preserve"> will try to understand the integration process by going through it with migrant-workers. She will place actors’ viewpoints and individual trajectory at the center of her approach, giving voice to the people who are experiencing this transition. As she believes that the integration process is at the crossroads of social context, public policies and actions of individuals, she will use mixed methods to investigate this social process, including: in-depth interviews with migrants-workers but also with actors of the administration at different level</w:t>
      </w:r>
      <w:proofErr w:type="gramStart"/>
      <w:r w:rsidRPr="00BD1F4D">
        <w:rPr>
          <w:rFonts w:ascii="Times New Roman" w:hAnsi="Times New Roman" w:cs="Times New Roman"/>
          <w:lang w:val="en-US"/>
        </w:rPr>
        <w:t>; </w:t>
      </w:r>
      <w:proofErr w:type="gramEnd"/>
      <w:r w:rsidRPr="00BD1F4D">
        <w:rPr>
          <w:rFonts w:ascii="Times New Roman" w:hAnsi="Times New Roman" w:cs="Times New Roman"/>
          <w:lang w:val="en-US"/>
        </w:rPr>
        <w:t>ethnographic observation in the selected areas; documentary analysis on national and local laws and regulations, as well as on national and  local press.  </w:t>
      </w:r>
    </w:p>
    <w:p w14:paraId="681CAB78" w14:textId="77777777" w:rsidR="00CF3A45" w:rsidRPr="00BD1F4D" w:rsidRDefault="00CF3A45" w:rsidP="00CF3A45">
      <w:pPr>
        <w:spacing w:line="240" w:lineRule="auto"/>
        <w:jc w:val="both"/>
        <w:rPr>
          <w:rFonts w:ascii="Times New Roman" w:hAnsi="Times New Roman" w:cs="Times New Roman"/>
          <w:lang w:val="en-US"/>
        </w:rPr>
      </w:pPr>
      <w:r w:rsidRPr="00BD1F4D">
        <w:rPr>
          <w:rFonts w:ascii="Times New Roman" w:hAnsi="Times New Roman" w:cs="Times New Roman"/>
          <w:lang w:val="en-US"/>
        </w:rPr>
        <w:t>By emphasizing on the importance of studying migrant workers as a heterogeneous category, her main research aim</w:t>
      </w:r>
      <w:r>
        <w:rPr>
          <w:rFonts w:ascii="Times New Roman" w:hAnsi="Times New Roman" w:cs="Times New Roman"/>
          <w:lang w:val="en-US"/>
        </w:rPr>
        <w:t>s</w:t>
      </w:r>
      <w:r w:rsidRPr="00BD1F4D">
        <w:rPr>
          <w:rFonts w:ascii="Times New Roman" w:hAnsi="Times New Roman" w:cs="Times New Roman"/>
          <w:lang w:val="en-US"/>
        </w:rPr>
        <w:t xml:space="preserve"> is to discern migrant workers role in the recent urban dynamics of medium-sized cities in China. </w:t>
      </w:r>
    </w:p>
    <w:p w14:paraId="2EEAFD0D"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b/>
          <w:bCs/>
          <w:lang w:val="en-US" w:eastAsia="zh-CN"/>
        </w:rPr>
        <w:t xml:space="preserve">Discussion:  </w:t>
      </w:r>
      <w:r w:rsidRPr="00BD1F4D">
        <w:rPr>
          <w:rFonts w:ascii="Times New Roman" w:hAnsi="Times New Roman" w:cs="Times New Roman"/>
          <w:lang w:val="en-US"/>
        </w:rPr>
        <w:t xml:space="preserve">Questions were raised about the possibility to generalize the results of this research to other cities and megalopolises. In China locally diversified socio-economic and environmental situations force provincial and municipal governments to adapt the national regulations at their priority and challenges. Issues confronting all levels of government in managing migrant workers population are not unique, resulting in a diversified range of measures to address the local situation. It is </w:t>
      </w:r>
      <w:r>
        <w:rPr>
          <w:rFonts w:ascii="Times New Roman" w:hAnsi="Times New Roman" w:cs="Times New Roman"/>
          <w:lang w:val="en-US"/>
        </w:rPr>
        <w:t>quite</w:t>
      </w:r>
      <w:r w:rsidRPr="00BD1F4D">
        <w:rPr>
          <w:rFonts w:ascii="Times New Roman" w:hAnsi="Times New Roman" w:cs="Times New Roman"/>
          <w:lang w:val="en-US"/>
        </w:rPr>
        <w:t xml:space="preserve"> difficult to generalize the results of this research to cities at all levels.</w:t>
      </w:r>
    </w:p>
    <w:p w14:paraId="07FAA921" w14:textId="77777777" w:rsidR="00CF3A45" w:rsidRPr="00BD1F4D" w:rsidRDefault="00CF3A45" w:rsidP="00CF3A45">
      <w:pPr>
        <w:spacing w:after="0"/>
        <w:jc w:val="both"/>
        <w:rPr>
          <w:rFonts w:ascii="Times New Roman" w:hAnsi="Times New Roman" w:cs="Times New Roman"/>
          <w:lang w:val="en-US"/>
        </w:rPr>
      </w:pPr>
    </w:p>
    <w:p w14:paraId="3636FC74" w14:textId="77777777" w:rsidR="00CF3A45" w:rsidRPr="00BD1F4D" w:rsidRDefault="00CF3A45" w:rsidP="00CF3A45">
      <w:pPr>
        <w:spacing w:after="0"/>
        <w:jc w:val="both"/>
        <w:rPr>
          <w:rFonts w:ascii="Times New Roman" w:hAnsi="Times New Roman" w:cs="Times New Roman"/>
          <w:b/>
          <w:lang w:val="en-US" w:eastAsia="zh-CN"/>
        </w:rPr>
      </w:pPr>
      <w:proofErr w:type="spellStart"/>
      <w:r w:rsidRPr="00BD1F4D">
        <w:rPr>
          <w:rFonts w:ascii="Times New Roman" w:hAnsi="Times New Roman" w:cs="Times New Roman"/>
          <w:b/>
          <w:lang w:val="en-US"/>
        </w:rPr>
        <w:t>Juste</w:t>
      </w:r>
      <w:proofErr w:type="spellEnd"/>
      <w:r w:rsidRPr="00BD1F4D">
        <w:rPr>
          <w:rFonts w:ascii="Times New Roman" w:hAnsi="Times New Roman" w:cs="Times New Roman"/>
          <w:b/>
          <w:lang w:val="en-US"/>
        </w:rPr>
        <w:t xml:space="preserve"> </w:t>
      </w:r>
      <w:proofErr w:type="spellStart"/>
      <w:r w:rsidRPr="00BD1F4D">
        <w:rPr>
          <w:rFonts w:ascii="Times New Roman" w:hAnsi="Times New Roman" w:cs="Times New Roman"/>
          <w:b/>
          <w:lang w:val="en-US"/>
        </w:rPr>
        <w:t>Raimbault</w:t>
      </w:r>
      <w:proofErr w:type="spellEnd"/>
      <w:r w:rsidRPr="00BD1F4D">
        <w:rPr>
          <w:rFonts w:ascii="Times New Roman" w:hAnsi="Times New Roman" w:cs="Times New Roman"/>
          <w:b/>
          <w:lang w:val="en-US"/>
        </w:rPr>
        <w:t xml:space="preserve"> </w:t>
      </w:r>
      <w:r w:rsidRPr="00BD1F4D">
        <w:rPr>
          <w:rFonts w:ascii="Times New Roman" w:hAnsi="Times New Roman" w:cs="Times New Roman"/>
          <w:b/>
          <w:bCs/>
          <w:lang w:val="en-US" w:eastAsia="zh-CN"/>
        </w:rPr>
        <w:t>–</w:t>
      </w:r>
      <w:r w:rsidRPr="00BD1F4D">
        <w:rPr>
          <w:rFonts w:ascii="Times New Roman" w:hAnsi="Times New Roman" w:cs="Times New Roman" w:hint="eastAsia"/>
          <w:b/>
          <w:bCs/>
          <w:lang w:val="en-US" w:eastAsia="zh-CN"/>
        </w:rPr>
        <w:t xml:space="preserve"> </w:t>
      </w:r>
      <w:r w:rsidRPr="00BD1F4D">
        <w:rPr>
          <w:rFonts w:ascii="Times New Roman" w:hAnsi="Times New Roman" w:cs="Times New Roman" w:hint="eastAsia"/>
          <w:b/>
          <w:bCs/>
          <w:lang w:val="en-US" w:eastAsia="zh-CN"/>
        </w:rPr>
        <w:t>于思特</w:t>
      </w:r>
    </w:p>
    <w:p w14:paraId="767FC115" w14:textId="77777777" w:rsidR="00CF3A45" w:rsidRPr="00BD1F4D" w:rsidRDefault="00CF3A45" w:rsidP="00CF3A45">
      <w:pPr>
        <w:spacing w:after="0"/>
        <w:jc w:val="both"/>
        <w:rPr>
          <w:rFonts w:ascii="Times New Roman" w:hAnsi="Times New Roman" w:cs="Times New Roman"/>
          <w:lang w:val="en-US"/>
        </w:rPr>
      </w:pPr>
      <w:proofErr w:type="spellStart"/>
      <w:r w:rsidRPr="00BD1F4D">
        <w:rPr>
          <w:rFonts w:ascii="Times New Roman" w:hAnsi="Times New Roman" w:cs="Times New Roman"/>
          <w:lang w:val="en-US"/>
        </w:rPr>
        <w:t>Phd</w:t>
      </w:r>
      <w:proofErr w:type="spellEnd"/>
      <w:r w:rsidRPr="00BD1F4D">
        <w:rPr>
          <w:rFonts w:ascii="Times New Roman" w:hAnsi="Times New Roman" w:cs="Times New Roman"/>
          <w:lang w:val="en-US"/>
        </w:rPr>
        <w:t xml:space="preserve"> Student </w:t>
      </w:r>
    </w:p>
    <w:p w14:paraId="1E1F45C1"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Paris-Diderot University – Research Unit </w:t>
      </w:r>
      <w:proofErr w:type="spellStart"/>
      <w:r w:rsidRPr="00BD1F4D">
        <w:rPr>
          <w:rFonts w:ascii="Times New Roman" w:hAnsi="Times New Roman" w:cs="Times New Roman"/>
          <w:bCs/>
          <w:lang w:val="en-US" w:eastAsia="zh-CN"/>
        </w:rPr>
        <w:t>Géographie-cités</w:t>
      </w:r>
      <w:proofErr w:type="spellEnd"/>
      <w:r w:rsidRPr="00BD1F4D">
        <w:rPr>
          <w:rFonts w:ascii="Times New Roman" w:hAnsi="Times New Roman" w:cs="Times New Roman"/>
          <w:bCs/>
          <w:lang w:val="en-US" w:eastAsia="zh-CN"/>
        </w:rPr>
        <w:t>, PARIS</w:t>
      </w:r>
    </w:p>
    <w:p w14:paraId="30C3D228" w14:textId="77777777" w:rsidR="00CF3A45" w:rsidRPr="00BD1F4D" w:rsidRDefault="00CF3A45" w:rsidP="00CF3A45">
      <w:pPr>
        <w:spacing w:after="0"/>
        <w:jc w:val="both"/>
        <w:rPr>
          <w:rFonts w:ascii="Times New Roman" w:hAnsi="Times New Roman" w:cs="Times New Roman"/>
          <w:b/>
          <w:lang w:val="en-US"/>
        </w:rPr>
      </w:pPr>
    </w:p>
    <w:p w14:paraId="63622896" w14:textId="77777777" w:rsidR="00CF3A45" w:rsidRPr="00BD1F4D" w:rsidRDefault="00CF3A45" w:rsidP="00CF3A45">
      <w:pPr>
        <w:spacing w:after="0"/>
        <w:jc w:val="both"/>
        <w:rPr>
          <w:rFonts w:ascii="Times New Roman" w:hAnsi="Times New Roman" w:cs="Times New Roman"/>
          <w:i/>
          <w:lang w:val="en-US"/>
        </w:rPr>
      </w:pPr>
      <w:r w:rsidRPr="00BD1F4D">
        <w:rPr>
          <w:rFonts w:ascii="Times New Roman" w:hAnsi="Times New Roman" w:cs="Times New Roman"/>
          <w:i/>
          <w:lang w:val="en-US"/>
        </w:rPr>
        <w:t>“Towards a theory of co-evolution networked territorial systems: insights from transportation governance modeling in Pearl River delta”</w:t>
      </w:r>
    </w:p>
    <w:p w14:paraId="47BBFD73" w14:textId="77777777" w:rsidR="00CF3A45" w:rsidRPr="00BD1F4D" w:rsidRDefault="00CF3A45" w:rsidP="00CF3A45">
      <w:pPr>
        <w:spacing w:after="0"/>
        <w:jc w:val="both"/>
        <w:rPr>
          <w:rFonts w:ascii="Times New Roman" w:hAnsi="Times New Roman" w:cs="Times New Roman"/>
          <w:b/>
          <w:lang w:val="en-US"/>
        </w:rPr>
      </w:pPr>
    </w:p>
    <w:p w14:paraId="19A06063" w14:textId="22237F14" w:rsidR="00976B33" w:rsidRDefault="00CF3A45" w:rsidP="00CF3A45">
      <w:pPr>
        <w:spacing w:after="0"/>
        <w:jc w:val="both"/>
        <w:rPr>
          <w:rFonts w:ascii="Times New Roman" w:hAnsi="Times New Roman" w:cs="Times New Roman"/>
          <w:bCs/>
          <w:lang w:val="en-US" w:eastAsia="zh-CN"/>
        </w:rPr>
      </w:pPr>
      <w:proofErr w:type="gramStart"/>
      <w:r w:rsidRPr="00FC4727">
        <w:rPr>
          <w:rFonts w:ascii="Times New Roman" w:hAnsi="Times New Roman" w:cs="Times New Roman"/>
          <w:b/>
          <w:bCs/>
          <w:lang w:val="en-US" w:eastAsia="zh-CN"/>
        </w:rPr>
        <w:t>Presentation</w:t>
      </w:r>
      <w:r w:rsidR="00FC4727" w:rsidRPr="00FC4727">
        <w:rPr>
          <w:rFonts w:ascii="Times New Roman" w:hAnsi="Times New Roman" w:cs="Times New Roman"/>
          <w:b/>
          <w:bCs/>
          <w:lang w:val="en-US" w:eastAsia="zh-CN"/>
        </w:rPr>
        <w:t xml:space="preserve"> :</w:t>
      </w:r>
      <w:proofErr w:type="gramEnd"/>
      <w:r w:rsidR="00FC4727" w:rsidRPr="00FC4727">
        <w:rPr>
          <w:rFonts w:ascii="Times New Roman" w:hAnsi="Times New Roman" w:cs="Times New Roman"/>
          <w:b/>
          <w:bCs/>
          <w:lang w:val="en-US" w:eastAsia="zh-CN"/>
        </w:rPr>
        <w:t xml:space="preserve"> </w:t>
      </w:r>
      <w:r w:rsidR="00FC4727">
        <w:rPr>
          <w:rFonts w:ascii="Times New Roman" w:hAnsi="Times New Roman" w:cs="Times New Roman"/>
          <w:bCs/>
          <w:lang w:val="en-US" w:eastAsia="zh-CN"/>
        </w:rPr>
        <w:t xml:space="preserve">This presentation is about work-in-progress for a PhD thesis, in particular </w:t>
      </w:r>
      <w:r w:rsidR="00976B33">
        <w:rPr>
          <w:rFonts w:ascii="Times New Roman" w:hAnsi="Times New Roman" w:cs="Times New Roman"/>
          <w:bCs/>
          <w:lang w:val="en-US" w:eastAsia="zh-CN"/>
        </w:rPr>
        <w:t xml:space="preserve">on the construction of a geographical theory for territories and networks and its application to a model of transportation governance aimed to be applied to Pearl River Delta (PRD) mega-city region. </w:t>
      </w:r>
    </w:p>
    <w:p w14:paraId="06F2DA97" w14:textId="77777777" w:rsidR="00F7631B" w:rsidRDefault="00F7631B" w:rsidP="00CF3A45">
      <w:pPr>
        <w:spacing w:after="0"/>
        <w:jc w:val="both"/>
        <w:rPr>
          <w:rFonts w:ascii="Times New Roman" w:hAnsi="Times New Roman" w:cs="Times New Roman"/>
          <w:bCs/>
          <w:lang w:val="en-US" w:eastAsia="zh-CN"/>
        </w:rPr>
      </w:pPr>
    </w:p>
    <w:p w14:paraId="11F70164" w14:textId="088024F9" w:rsidR="00CF3A45" w:rsidRDefault="00976B33"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The scientific context of Complexity approaches to urban systems is first introduced, and put in perspective with Complex Systems approaches in other fields of science. In that frame, the knowledge framework of Theoretical and Quantitative Geography, which co-constructs theories, models and empirical analyses, is a way to position the study of Urban Systems within Complexity. The subject of the thesis is recalled, namely the investigation of relations between Networks and Territories through the construction of models of co-evolution between land-use and transportation networks. This presentation proposes a geographical theory, and then applies it to Transportation Governance in DPR.</w:t>
      </w:r>
    </w:p>
    <w:p w14:paraId="514CB61A" w14:textId="77777777" w:rsidR="00F7631B" w:rsidRDefault="00F7631B" w:rsidP="00CF3A45">
      <w:pPr>
        <w:spacing w:after="0"/>
        <w:jc w:val="both"/>
        <w:rPr>
          <w:rFonts w:ascii="Times New Roman" w:hAnsi="Times New Roman" w:cs="Times New Roman"/>
          <w:bCs/>
          <w:lang w:val="en-US" w:eastAsia="zh-CN"/>
        </w:rPr>
      </w:pPr>
    </w:p>
    <w:p w14:paraId="46CED9A3" w14:textId="0E3C4EBB" w:rsidR="00976B33" w:rsidRPr="00FC4727" w:rsidRDefault="00976B33"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The theory relies on various empirical and modeling previous </w:t>
      </w:r>
      <w:proofErr w:type="gramStart"/>
      <w:r>
        <w:rPr>
          <w:rFonts w:ascii="Times New Roman" w:hAnsi="Times New Roman" w:cs="Times New Roman"/>
          <w:bCs/>
          <w:lang w:val="en-US" w:eastAsia="zh-CN"/>
        </w:rPr>
        <w:t>work</w:t>
      </w:r>
      <w:proofErr w:type="gramEnd"/>
      <w:r>
        <w:rPr>
          <w:rFonts w:ascii="Times New Roman" w:hAnsi="Times New Roman" w:cs="Times New Roman"/>
          <w:bCs/>
          <w:lang w:val="en-US" w:eastAsia="zh-CN"/>
        </w:rPr>
        <w:t>. A first example shows how simple co-evolutionary dynamics can reproduce stylized urban forms. A second reveals the existence of autonomous morphogenetic processes</w:t>
      </w:r>
      <w:r w:rsidR="000C3E63">
        <w:rPr>
          <w:rFonts w:ascii="Times New Roman" w:hAnsi="Times New Roman" w:cs="Times New Roman"/>
          <w:bCs/>
          <w:lang w:val="en-US" w:eastAsia="zh-CN"/>
        </w:rPr>
        <w:t xml:space="preserve"> by the calibration of an aggregation-diffusion growth model.</w:t>
      </w:r>
      <w:r w:rsidR="000C5391">
        <w:rPr>
          <w:rFonts w:ascii="Times New Roman" w:hAnsi="Times New Roman" w:cs="Times New Roman"/>
          <w:bCs/>
          <w:lang w:val="en-US" w:eastAsia="zh-CN"/>
        </w:rPr>
        <w:t xml:space="preserve"> The spatial non-</w:t>
      </w:r>
      <w:proofErr w:type="spellStart"/>
      <w:r w:rsidR="000C5391">
        <w:rPr>
          <w:rFonts w:ascii="Times New Roman" w:hAnsi="Times New Roman" w:cs="Times New Roman"/>
          <w:bCs/>
          <w:lang w:val="en-US" w:eastAsia="zh-CN"/>
        </w:rPr>
        <w:t>stationarity</w:t>
      </w:r>
      <w:proofErr w:type="spellEnd"/>
      <w:r w:rsidR="000C5391">
        <w:rPr>
          <w:rFonts w:ascii="Times New Roman" w:hAnsi="Times New Roman" w:cs="Times New Roman"/>
          <w:bCs/>
          <w:lang w:val="en-US" w:eastAsia="zh-CN"/>
        </w:rPr>
        <w:t xml:space="preserve"> of correlations between network topology and urban form is shown empirically for Europe, and simple coupled models are shown to be able to produce such a range of potential correlations. Finally, network effects are revealed at the macro-scale by calibrating a model of growth for French city system.</w:t>
      </w:r>
      <w:r w:rsidR="00F7631B">
        <w:rPr>
          <w:rFonts w:ascii="Times New Roman" w:hAnsi="Times New Roman" w:cs="Times New Roman"/>
          <w:bCs/>
          <w:lang w:val="en-US" w:eastAsia="zh-CN"/>
        </w:rPr>
        <w:t xml:space="preserve"> The theory considers networked human territories from an </w:t>
      </w:r>
      <w:proofErr w:type="spellStart"/>
      <w:r w:rsidR="00F7631B">
        <w:rPr>
          <w:rFonts w:ascii="Times New Roman" w:hAnsi="Times New Roman" w:cs="Times New Roman"/>
          <w:bCs/>
          <w:lang w:val="en-US" w:eastAsia="zh-CN"/>
        </w:rPr>
        <w:t>evolutive</w:t>
      </w:r>
      <w:proofErr w:type="spellEnd"/>
      <w:r w:rsidR="00F7631B">
        <w:rPr>
          <w:rFonts w:ascii="Times New Roman" w:hAnsi="Times New Roman" w:cs="Times New Roman"/>
          <w:bCs/>
          <w:lang w:val="en-US" w:eastAsia="zh-CN"/>
        </w:rPr>
        <w:t xml:space="preserve"> urban theory perspective, and postulates that the existence of morphogenetic processes in which networks are essential drivers is equivalent to the existence of co-</w:t>
      </w:r>
      <w:proofErr w:type="spellStart"/>
      <w:r w:rsidR="00F7631B">
        <w:rPr>
          <w:rFonts w:ascii="Times New Roman" w:hAnsi="Times New Roman" w:cs="Times New Roman"/>
          <w:bCs/>
          <w:lang w:val="en-US" w:eastAsia="zh-CN"/>
        </w:rPr>
        <w:t>evolutive</w:t>
      </w:r>
      <w:proofErr w:type="spellEnd"/>
      <w:r w:rsidR="00F7631B">
        <w:rPr>
          <w:rFonts w:ascii="Times New Roman" w:hAnsi="Times New Roman" w:cs="Times New Roman"/>
          <w:bCs/>
          <w:lang w:val="en-US" w:eastAsia="zh-CN"/>
        </w:rPr>
        <w:t xml:space="preserve"> niches in these systems.</w:t>
      </w:r>
    </w:p>
    <w:p w14:paraId="6F3E10DE" w14:textId="77777777" w:rsidR="00FC4727" w:rsidRDefault="00FC4727" w:rsidP="00CF3A45">
      <w:pPr>
        <w:spacing w:after="0"/>
        <w:jc w:val="both"/>
        <w:rPr>
          <w:rFonts w:ascii="Times New Roman" w:hAnsi="Times New Roman" w:cs="Times New Roman"/>
          <w:bCs/>
          <w:lang w:val="en-US" w:eastAsia="zh-CN"/>
        </w:rPr>
      </w:pPr>
    </w:p>
    <w:p w14:paraId="0FCE369E" w14:textId="7E8DA1C3" w:rsidR="00572571" w:rsidRDefault="00572571"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A model for Transportation Governance in Mega-city regions is then presented, the LUTECIA </w:t>
      </w:r>
      <w:proofErr w:type="gramStart"/>
      <w:r>
        <w:rPr>
          <w:rFonts w:ascii="Times New Roman" w:hAnsi="Times New Roman" w:cs="Times New Roman"/>
          <w:bCs/>
          <w:lang w:val="en-US" w:eastAsia="zh-CN"/>
        </w:rPr>
        <w:t>model, that</w:t>
      </w:r>
      <w:proofErr w:type="gramEnd"/>
      <w:r>
        <w:rPr>
          <w:rFonts w:ascii="Times New Roman" w:hAnsi="Times New Roman" w:cs="Times New Roman"/>
          <w:bCs/>
          <w:lang w:val="en-US" w:eastAsia="zh-CN"/>
        </w:rPr>
        <w:t xml:space="preserve"> couples a LUTI model with an infrastructure provision model. The transportation network evolves according to decisions taken by governance agents, following a game-theoretical framework, </w:t>
      </w:r>
      <w:r w:rsidR="00B6681C">
        <w:rPr>
          <w:rFonts w:ascii="Times New Roman" w:hAnsi="Times New Roman" w:cs="Times New Roman"/>
          <w:bCs/>
          <w:lang w:val="en-US" w:eastAsia="zh-CN"/>
        </w:rPr>
        <w:t>where agents seek to maximize the expected accessibility of their area. Examples of model output on synthetic configurations, and of model exploration are given. The future application to DPR is discussed, in particular its special characteristics making the region a perfect candidate: the regional governance</w:t>
      </w:r>
      <w:r w:rsidR="004B7C80">
        <w:rPr>
          <w:rFonts w:ascii="Times New Roman" w:hAnsi="Times New Roman" w:cs="Times New Roman"/>
          <w:bCs/>
          <w:lang w:val="en-US" w:eastAsia="zh-CN"/>
        </w:rPr>
        <w:t xml:space="preserve"> as a new level of state action, the large development of infrastructures in a relatively short time, the conflicting regional and municipal </w:t>
      </w:r>
      <w:proofErr w:type="spellStart"/>
      <w:r w:rsidR="004B7C80">
        <w:rPr>
          <w:rFonts w:ascii="Times New Roman" w:hAnsi="Times New Roman" w:cs="Times New Roman"/>
          <w:bCs/>
          <w:lang w:val="en-US" w:eastAsia="zh-CN"/>
        </w:rPr>
        <w:t>masterplans</w:t>
      </w:r>
      <w:proofErr w:type="spellEnd"/>
      <w:r w:rsidR="004B7C80">
        <w:rPr>
          <w:rFonts w:ascii="Times New Roman" w:hAnsi="Times New Roman" w:cs="Times New Roman"/>
          <w:bCs/>
          <w:lang w:val="en-US" w:eastAsia="zh-CN"/>
        </w:rPr>
        <w:t>, the planned bridges across the delta and the high economic competition between the cities. Retrospective model calibration is expected to unveil actual governance processes, whereas calibration on planned and optimal infrastructure should respectively give first collaboration patterns equivalent to the central planning, and then potential optimal governance processes.</w:t>
      </w:r>
    </w:p>
    <w:p w14:paraId="781410D3" w14:textId="77777777" w:rsidR="002A6DBB" w:rsidRDefault="002A6DBB" w:rsidP="00CF3A45">
      <w:pPr>
        <w:spacing w:after="0"/>
        <w:jc w:val="both"/>
        <w:rPr>
          <w:rFonts w:ascii="Times New Roman" w:hAnsi="Times New Roman" w:cs="Times New Roman"/>
          <w:bCs/>
          <w:lang w:val="en-US" w:eastAsia="zh-CN"/>
        </w:rPr>
      </w:pPr>
    </w:p>
    <w:p w14:paraId="34D673F3" w14:textId="5605358E" w:rsidR="002A6DBB" w:rsidRDefault="002A6DBB"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In conclusion, from this particular model and its application to the case study, theory will be refined. The knowledge production process is itself a metaphor of studied geographical processes since it is co-</w:t>
      </w:r>
      <w:proofErr w:type="spellStart"/>
      <w:r>
        <w:rPr>
          <w:rFonts w:ascii="Times New Roman" w:hAnsi="Times New Roman" w:cs="Times New Roman"/>
          <w:bCs/>
          <w:lang w:val="en-US" w:eastAsia="zh-CN"/>
        </w:rPr>
        <w:t>evolutive</w:t>
      </w:r>
      <w:proofErr w:type="spellEnd"/>
      <w:r>
        <w:rPr>
          <w:rFonts w:ascii="Times New Roman" w:hAnsi="Times New Roman" w:cs="Times New Roman"/>
          <w:bCs/>
          <w:lang w:val="en-US" w:eastAsia="zh-CN"/>
        </w:rPr>
        <w:t xml:space="preserve"> and complex. Furthermore, it is wanted as vertically and horizontally integrated, </w:t>
      </w:r>
      <w:proofErr w:type="spellStart"/>
      <w:r>
        <w:rPr>
          <w:rFonts w:ascii="Times New Roman" w:hAnsi="Times New Roman" w:cs="Times New Roman"/>
          <w:bCs/>
          <w:lang w:val="en-US" w:eastAsia="zh-CN"/>
        </w:rPr>
        <w:t>interdisciplinarity</w:t>
      </w:r>
      <w:proofErr w:type="spellEnd"/>
      <w:r>
        <w:rPr>
          <w:rFonts w:ascii="Times New Roman" w:hAnsi="Times New Roman" w:cs="Times New Roman"/>
          <w:bCs/>
          <w:lang w:val="en-US" w:eastAsia="zh-CN"/>
        </w:rPr>
        <w:t xml:space="preserve"> being a key factor to go beyond the artificial distinction between qualitative and quantitative.</w:t>
      </w:r>
    </w:p>
    <w:p w14:paraId="3B19F6E1" w14:textId="77777777" w:rsidR="00FC4727" w:rsidRPr="00BD1F4D" w:rsidRDefault="00FC4727" w:rsidP="00CF3A45">
      <w:pPr>
        <w:spacing w:after="0"/>
        <w:jc w:val="both"/>
        <w:rPr>
          <w:rFonts w:ascii="Times New Roman" w:hAnsi="Times New Roman" w:cs="Times New Roman"/>
          <w:bCs/>
          <w:lang w:val="en-US" w:eastAsia="zh-CN"/>
        </w:rPr>
      </w:pPr>
    </w:p>
    <w:p w14:paraId="4BFD2049" w14:textId="77777777" w:rsidR="00CF3A45" w:rsidRDefault="00CF3A45" w:rsidP="00CF3A45">
      <w:pPr>
        <w:spacing w:after="0"/>
        <w:jc w:val="both"/>
        <w:rPr>
          <w:rFonts w:ascii="Times New Roman" w:hAnsi="Times New Roman" w:cs="Times New Roman"/>
          <w:b/>
          <w:bCs/>
          <w:lang w:val="en-US" w:eastAsia="zh-CN"/>
        </w:rPr>
      </w:pPr>
      <w:r w:rsidRPr="00976B33">
        <w:rPr>
          <w:rFonts w:ascii="Times New Roman" w:hAnsi="Times New Roman" w:cs="Times New Roman"/>
          <w:b/>
          <w:bCs/>
          <w:lang w:val="en-US" w:eastAsia="zh-CN"/>
        </w:rPr>
        <w:t>Discussion</w:t>
      </w:r>
    </w:p>
    <w:p w14:paraId="20E471CA" w14:textId="5B5B0B52" w:rsidR="002A6DBB" w:rsidRDefault="002A6DBB"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Pr. </w:t>
      </w:r>
      <w:proofErr w:type="spellStart"/>
      <w:r>
        <w:rPr>
          <w:rFonts w:ascii="Times New Roman" w:hAnsi="Times New Roman" w:cs="Times New Roman"/>
          <w:bCs/>
          <w:lang w:val="en-US" w:eastAsia="zh-CN"/>
        </w:rPr>
        <w:t>Aveline</w:t>
      </w:r>
      <w:proofErr w:type="spellEnd"/>
      <w:r>
        <w:rPr>
          <w:rFonts w:ascii="Times New Roman" w:hAnsi="Times New Roman" w:cs="Times New Roman"/>
          <w:bCs/>
          <w:lang w:val="en-US" w:eastAsia="zh-CN"/>
        </w:rPr>
        <w:t xml:space="preserve"> asks for some precisions on the notion of morphogenesis that was too briefly evoked. Some precisions are given: in the frame of an interdisciplinary work in progress, the notion was scrutinized from various point of view, and the satisfying emerging definition of morphogenetic processes is self-organizing processes, in which particular causal relations between form and function imply an emerging architecture.</w:t>
      </w:r>
    </w:p>
    <w:p w14:paraId="06F0B4F7" w14:textId="4E4AA71A" w:rsidR="002A6DBB" w:rsidRPr="002A6DBB" w:rsidRDefault="00B15994"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Pr. </w:t>
      </w:r>
      <w:proofErr w:type="spellStart"/>
      <w:r>
        <w:rPr>
          <w:rFonts w:ascii="Times New Roman" w:hAnsi="Times New Roman" w:cs="Times New Roman"/>
          <w:bCs/>
          <w:lang w:val="en-US" w:eastAsia="zh-CN"/>
        </w:rPr>
        <w:t>Rozenblat</w:t>
      </w:r>
      <w:proofErr w:type="spellEnd"/>
      <w:r w:rsidR="002A6DBB">
        <w:rPr>
          <w:rFonts w:ascii="Times New Roman" w:hAnsi="Times New Roman" w:cs="Times New Roman"/>
          <w:bCs/>
          <w:lang w:val="en-US" w:eastAsia="zh-CN"/>
        </w:rPr>
        <w:t xml:space="preserve"> asks how the presented examples and theory </w:t>
      </w:r>
      <w:r>
        <w:rPr>
          <w:rFonts w:ascii="Times New Roman" w:hAnsi="Times New Roman" w:cs="Times New Roman"/>
          <w:bCs/>
          <w:lang w:val="en-US" w:eastAsia="zh-CN"/>
        </w:rPr>
        <w:t xml:space="preserve">tackle the multi-scale nature of urban systems. This aspect is for now indeed poorly integrated, as the first objective is to obtain sufficient simple models of complex urban processes. Building huge </w:t>
      </w:r>
      <w:proofErr w:type="spellStart"/>
      <w:r>
        <w:rPr>
          <w:rFonts w:ascii="Times New Roman" w:hAnsi="Times New Roman" w:cs="Times New Roman"/>
          <w:bCs/>
          <w:lang w:val="en-US" w:eastAsia="zh-CN"/>
        </w:rPr>
        <w:t>gaz</w:t>
      </w:r>
      <w:proofErr w:type="spellEnd"/>
      <w:r>
        <w:rPr>
          <w:rFonts w:ascii="Times New Roman" w:hAnsi="Times New Roman" w:cs="Times New Roman"/>
          <w:bCs/>
          <w:lang w:val="en-US" w:eastAsia="zh-CN"/>
        </w:rPr>
        <w:t xml:space="preserve"> factories makes no sense when the behavior of each brick is not known, and is furthermore a slippery slope towards </w:t>
      </w:r>
      <w:proofErr w:type="spellStart"/>
      <w:r>
        <w:rPr>
          <w:rFonts w:ascii="Times New Roman" w:hAnsi="Times New Roman" w:cs="Times New Roman"/>
          <w:bCs/>
          <w:lang w:val="en-US" w:eastAsia="zh-CN"/>
        </w:rPr>
        <w:t>overfitting</w:t>
      </w:r>
      <w:proofErr w:type="spellEnd"/>
      <w:r>
        <w:rPr>
          <w:rFonts w:ascii="Times New Roman" w:hAnsi="Times New Roman" w:cs="Times New Roman"/>
          <w:bCs/>
          <w:lang w:val="en-US" w:eastAsia="zh-CN"/>
        </w:rPr>
        <w:t xml:space="preserve">. A careful building of multi-scale models is necessary. It is expected to be next steps, for example the coupling of the macro-scale growth model with the </w:t>
      </w:r>
      <w:proofErr w:type="spellStart"/>
      <w:r>
        <w:rPr>
          <w:rFonts w:ascii="Times New Roman" w:hAnsi="Times New Roman" w:cs="Times New Roman"/>
          <w:bCs/>
          <w:lang w:val="en-US" w:eastAsia="zh-CN"/>
        </w:rPr>
        <w:t>meso</w:t>
      </w:r>
      <w:proofErr w:type="spellEnd"/>
      <w:r>
        <w:rPr>
          <w:rFonts w:ascii="Times New Roman" w:hAnsi="Times New Roman" w:cs="Times New Roman"/>
          <w:bCs/>
          <w:lang w:val="en-US" w:eastAsia="zh-CN"/>
        </w:rPr>
        <w:t>-scale reaction-diffusion growth model.</w:t>
      </w:r>
    </w:p>
    <w:p w14:paraId="48CC6AE2" w14:textId="77777777" w:rsidR="00CF3A45" w:rsidRDefault="00CF3A45" w:rsidP="00CF3A45">
      <w:pPr>
        <w:spacing w:after="0"/>
        <w:jc w:val="both"/>
        <w:rPr>
          <w:rFonts w:ascii="Times New Roman" w:hAnsi="Times New Roman" w:cs="Times New Roman"/>
          <w:b/>
          <w:lang w:val="en-US"/>
        </w:rPr>
      </w:pPr>
    </w:p>
    <w:p w14:paraId="6D9A6415" w14:textId="77777777" w:rsidR="000C3E63" w:rsidRDefault="000C3E63" w:rsidP="00CF3A45">
      <w:pPr>
        <w:spacing w:after="0"/>
        <w:jc w:val="both"/>
        <w:rPr>
          <w:rFonts w:ascii="Times New Roman" w:hAnsi="Times New Roman" w:cs="Times New Roman"/>
          <w:b/>
          <w:lang w:val="en-US"/>
        </w:rPr>
      </w:pPr>
    </w:p>
    <w:p w14:paraId="56FE764F" w14:textId="77777777" w:rsidR="000C3E63" w:rsidRPr="00BD1F4D" w:rsidRDefault="000C3E63" w:rsidP="00CF3A45">
      <w:pPr>
        <w:spacing w:after="0"/>
        <w:jc w:val="both"/>
        <w:rPr>
          <w:rFonts w:ascii="Times New Roman" w:hAnsi="Times New Roman" w:cs="Times New Roman"/>
          <w:b/>
          <w:lang w:val="en-US"/>
        </w:rPr>
      </w:pPr>
    </w:p>
    <w:p w14:paraId="652D3C30" w14:textId="77777777" w:rsidR="00CF3A45" w:rsidRPr="00BD1F4D" w:rsidRDefault="00CF3A45" w:rsidP="00CF3A45">
      <w:pPr>
        <w:spacing w:after="0"/>
        <w:jc w:val="both"/>
        <w:rPr>
          <w:rFonts w:ascii="Times New Roman" w:hAnsi="Times New Roman" w:cs="Times New Roman"/>
          <w:b/>
          <w:lang w:val="en-US"/>
        </w:rPr>
      </w:pPr>
    </w:p>
    <w:p w14:paraId="136AE059"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Liao </w:t>
      </w:r>
      <w:proofErr w:type="spellStart"/>
      <w:r w:rsidRPr="00BD1F4D">
        <w:rPr>
          <w:rFonts w:ascii="Times New Roman" w:hAnsi="Times New Roman" w:cs="Times New Roman"/>
          <w:b/>
          <w:lang w:val="en-US"/>
        </w:rPr>
        <w:t>Liao</w:t>
      </w:r>
      <w:proofErr w:type="spellEnd"/>
      <w:r w:rsidRPr="00BD1F4D">
        <w:rPr>
          <w:rFonts w:ascii="Times New Roman" w:hAnsi="Times New Roman" w:cs="Times New Roman"/>
          <w:b/>
          <w:lang w:val="en-US"/>
        </w:rPr>
        <w:t xml:space="preserve"> </w:t>
      </w:r>
      <w:r w:rsidRPr="00BD1F4D">
        <w:rPr>
          <w:rFonts w:ascii="Times New Roman" w:hAnsi="Times New Roman" w:cs="Times New Roman" w:hint="eastAsia"/>
          <w:b/>
          <w:lang w:val="en-US" w:eastAsia="zh-CN"/>
        </w:rPr>
        <w:t>廖了</w:t>
      </w:r>
    </w:p>
    <w:p w14:paraId="062D60D2" w14:textId="77777777" w:rsidR="00CF3A45" w:rsidRPr="00BD1F4D" w:rsidRDefault="00CF3A45" w:rsidP="00CF3A45">
      <w:pPr>
        <w:spacing w:after="0"/>
        <w:rPr>
          <w:rFonts w:ascii="Times New Roman" w:hAnsi="Times New Roman" w:cs="Times New Roman"/>
          <w:lang w:val="en-US"/>
        </w:rPr>
      </w:pPr>
      <w:r w:rsidRPr="00BD1F4D">
        <w:rPr>
          <w:rFonts w:ascii="Times New Roman" w:hAnsi="Times New Roman" w:cs="Times New Roman"/>
          <w:lang w:val="en-US"/>
        </w:rPr>
        <w:t>Post-doctoral Research Associate</w:t>
      </w:r>
    </w:p>
    <w:p w14:paraId="15E80B65" w14:textId="77777777" w:rsidR="00CF3A45" w:rsidRPr="00BD1F4D" w:rsidRDefault="00CF3A45" w:rsidP="00CF3A45">
      <w:pPr>
        <w:spacing w:after="0"/>
        <w:jc w:val="both"/>
        <w:rPr>
          <w:rFonts w:ascii="Times New Roman" w:hAnsi="Times New Roman" w:cs="Times New Roman"/>
          <w:lang w:val="en-US"/>
        </w:rPr>
      </w:pPr>
      <w:proofErr w:type="spellStart"/>
      <w:r w:rsidRPr="00BD1F4D">
        <w:rPr>
          <w:rFonts w:ascii="Times New Roman" w:hAnsi="Times New Roman" w:cs="Times New Roman"/>
          <w:lang w:val="en-US"/>
        </w:rPr>
        <w:t>Institut</w:t>
      </w:r>
      <w:proofErr w:type="spellEnd"/>
      <w:r w:rsidRPr="00BD1F4D">
        <w:rPr>
          <w:rFonts w:ascii="Times New Roman" w:hAnsi="Times New Roman" w:cs="Times New Roman"/>
          <w:lang w:val="en-US"/>
        </w:rPr>
        <w:t xml:space="preserve"> </w:t>
      </w:r>
      <w:proofErr w:type="spellStart"/>
      <w:r w:rsidRPr="00BD1F4D">
        <w:rPr>
          <w:rFonts w:ascii="Times New Roman" w:hAnsi="Times New Roman" w:cs="Times New Roman"/>
          <w:lang w:val="en-US"/>
        </w:rPr>
        <w:t>d’Etude</w:t>
      </w:r>
      <w:proofErr w:type="spellEnd"/>
      <w:r w:rsidRPr="00BD1F4D">
        <w:rPr>
          <w:rFonts w:ascii="Times New Roman" w:hAnsi="Times New Roman" w:cs="Times New Roman"/>
          <w:lang w:val="en-US"/>
        </w:rPr>
        <w:t xml:space="preserve"> </w:t>
      </w:r>
      <w:proofErr w:type="spellStart"/>
      <w:r w:rsidRPr="00BD1F4D">
        <w:rPr>
          <w:rFonts w:ascii="Times New Roman" w:hAnsi="Times New Roman" w:cs="Times New Roman"/>
          <w:lang w:val="en-US"/>
        </w:rPr>
        <w:t>Politique</w:t>
      </w:r>
      <w:proofErr w:type="spellEnd"/>
      <w:r w:rsidRPr="00BD1F4D">
        <w:rPr>
          <w:rFonts w:ascii="Times New Roman" w:hAnsi="Times New Roman" w:cs="Times New Roman"/>
          <w:lang w:val="en-US"/>
        </w:rPr>
        <w:t xml:space="preserve"> </w:t>
      </w:r>
      <w:proofErr w:type="spellStart"/>
      <w:r w:rsidRPr="00BD1F4D">
        <w:rPr>
          <w:rFonts w:ascii="Times New Roman" w:hAnsi="Times New Roman" w:cs="Times New Roman"/>
          <w:lang w:val="en-US"/>
        </w:rPr>
        <w:t>d’Aix</w:t>
      </w:r>
      <w:proofErr w:type="spellEnd"/>
      <w:r w:rsidRPr="00BD1F4D">
        <w:rPr>
          <w:rFonts w:ascii="Times New Roman" w:hAnsi="Times New Roman" w:cs="Times New Roman"/>
          <w:lang w:val="en-US"/>
        </w:rPr>
        <w:t xml:space="preserve"> en Provence, </w:t>
      </w:r>
      <w:proofErr w:type="spellStart"/>
      <w:r w:rsidRPr="00BD1F4D">
        <w:rPr>
          <w:rFonts w:ascii="Times New Roman" w:hAnsi="Times New Roman" w:cs="Times New Roman"/>
          <w:lang w:val="en-US"/>
        </w:rPr>
        <w:t>Cherpa</w:t>
      </w:r>
      <w:proofErr w:type="spellEnd"/>
    </w:p>
    <w:p w14:paraId="0209D087" w14:textId="77777777" w:rsidR="00CF3A45" w:rsidRPr="00BD1F4D" w:rsidRDefault="00CF3A45" w:rsidP="00CF3A45">
      <w:pPr>
        <w:spacing w:after="0"/>
        <w:jc w:val="both"/>
        <w:rPr>
          <w:rFonts w:ascii="Times New Roman" w:hAnsi="Times New Roman" w:cs="Times New Roman"/>
          <w:b/>
          <w:lang w:val="en-US"/>
        </w:rPr>
      </w:pPr>
    </w:p>
    <w:p w14:paraId="4D916C50" w14:textId="77777777" w:rsidR="00CF3A45" w:rsidRPr="00BD1F4D" w:rsidRDefault="00CF3A45" w:rsidP="00CF3A45">
      <w:pPr>
        <w:spacing w:after="0"/>
        <w:jc w:val="both"/>
        <w:rPr>
          <w:rFonts w:ascii="Times New Roman" w:hAnsi="Times New Roman" w:cs="Times New Roman"/>
          <w:i/>
          <w:lang w:val="en-US"/>
        </w:rPr>
      </w:pPr>
      <w:r w:rsidRPr="00BD1F4D">
        <w:rPr>
          <w:rFonts w:ascii="Times New Roman" w:hAnsi="Times New Roman" w:cs="Times New Roman"/>
          <w:i/>
          <w:lang w:val="en-US"/>
        </w:rPr>
        <w:t>“Evolution of management in the development zone in Zhuhai: an emergence of a local model of governance”</w:t>
      </w:r>
    </w:p>
    <w:p w14:paraId="5EF5056A" w14:textId="77777777" w:rsidR="00CF3A45" w:rsidRPr="00BD1F4D" w:rsidRDefault="00CF3A45" w:rsidP="00CF3A45">
      <w:pPr>
        <w:spacing w:after="0"/>
        <w:jc w:val="both"/>
        <w:rPr>
          <w:rFonts w:ascii="Times New Roman" w:hAnsi="Times New Roman" w:cs="Times New Roman"/>
          <w:i/>
          <w:lang w:val="en-US"/>
        </w:rPr>
      </w:pPr>
    </w:p>
    <w:p w14:paraId="78DDA7DE"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Presentation</w:t>
      </w:r>
    </w:p>
    <w:p w14:paraId="6A7DF338"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Discussion</w:t>
      </w:r>
    </w:p>
    <w:p w14:paraId="7CE8AA0B" w14:textId="77777777" w:rsidR="00CF3A45" w:rsidRPr="00BD1F4D" w:rsidRDefault="00CF3A45" w:rsidP="00CF3A45">
      <w:pPr>
        <w:spacing w:after="0"/>
        <w:jc w:val="both"/>
        <w:rPr>
          <w:rFonts w:ascii="Times New Roman" w:hAnsi="Times New Roman" w:cs="Times New Roman"/>
          <w:b/>
          <w:lang w:val="en-US"/>
        </w:rPr>
      </w:pPr>
    </w:p>
    <w:p w14:paraId="04D06E1F" w14:textId="77777777" w:rsidR="00CF3A45" w:rsidRPr="00BD1F4D" w:rsidRDefault="00CF3A45" w:rsidP="00CF3A45">
      <w:pPr>
        <w:spacing w:after="0"/>
        <w:jc w:val="both"/>
        <w:rPr>
          <w:rFonts w:ascii="Times New Roman" w:hAnsi="Times New Roman" w:cs="Times New Roman"/>
          <w:b/>
          <w:lang w:val="en-US"/>
        </w:rPr>
      </w:pPr>
    </w:p>
    <w:p w14:paraId="4B1D5422" w14:textId="77777777" w:rsidR="00CF3A45" w:rsidRPr="00BD1F4D" w:rsidRDefault="00CF3A45" w:rsidP="00CF3A45">
      <w:pPr>
        <w:spacing w:after="0"/>
        <w:jc w:val="both"/>
        <w:rPr>
          <w:rFonts w:ascii="Times New Roman" w:hAnsi="Times New Roman" w:cs="Times New Roman"/>
          <w:b/>
          <w:lang w:val="en-US" w:eastAsia="zh-CN"/>
        </w:rPr>
      </w:pPr>
      <w:proofErr w:type="spellStart"/>
      <w:r w:rsidRPr="00BD1F4D">
        <w:rPr>
          <w:rFonts w:ascii="Times New Roman" w:hAnsi="Times New Roman" w:cs="Times New Roman"/>
          <w:b/>
          <w:lang w:val="en-US"/>
        </w:rPr>
        <w:t>Juste</w:t>
      </w:r>
      <w:proofErr w:type="spellEnd"/>
      <w:r w:rsidRPr="00BD1F4D">
        <w:rPr>
          <w:rFonts w:ascii="Times New Roman" w:hAnsi="Times New Roman" w:cs="Times New Roman"/>
          <w:b/>
          <w:lang w:val="en-US"/>
        </w:rPr>
        <w:t xml:space="preserve"> </w:t>
      </w:r>
      <w:proofErr w:type="spellStart"/>
      <w:r w:rsidRPr="00BD1F4D">
        <w:rPr>
          <w:rFonts w:ascii="Times New Roman" w:hAnsi="Times New Roman" w:cs="Times New Roman"/>
          <w:b/>
          <w:lang w:val="en-US"/>
        </w:rPr>
        <w:t>Raimbault</w:t>
      </w:r>
      <w:proofErr w:type="spellEnd"/>
      <w:r w:rsidRPr="00BD1F4D">
        <w:rPr>
          <w:rFonts w:ascii="Times New Roman" w:hAnsi="Times New Roman" w:cs="Times New Roman"/>
          <w:b/>
          <w:lang w:val="en-US"/>
        </w:rPr>
        <w:t xml:space="preserve"> </w:t>
      </w:r>
      <w:r w:rsidRPr="00BD1F4D">
        <w:rPr>
          <w:rFonts w:ascii="Times New Roman" w:hAnsi="Times New Roman" w:cs="Times New Roman"/>
          <w:b/>
          <w:bCs/>
          <w:lang w:val="en-US" w:eastAsia="zh-CN"/>
        </w:rPr>
        <w:t>–</w:t>
      </w:r>
      <w:r w:rsidRPr="00BD1F4D">
        <w:rPr>
          <w:rFonts w:ascii="Times New Roman" w:hAnsi="Times New Roman" w:cs="Times New Roman" w:hint="eastAsia"/>
          <w:b/>
          <w:bCs/>
          <w:lang w:val="en-US" w:eastAsia="zh-CN"/>
        </w:rPr>
        <w:t xml:space="preserve"> </w:t>
      </w:r>
      <w:r w:rsidRPr="00BD1F4D">
        <w:rPr>
          <w:rFonts w:ascii="Times New Roman" w:hAnsi="Times New Roman" w:cs="Times New Roman" w:hint="eastAsia"/>
          <w:b/>
          <w:bCs/>
          <w:lang w:val="en-US" w:eastAsia="zh-CN"/>
        </w:rPr>
        <w:t>于思特</w:t>
      </w:r>
    </w:p>
    <w:p w14:paraId="3F317105" w14:textId="77777777" w:rsidR="00CF3A45" w:rsidRPr="00BD1F4D" w:rsidRDefault="00CF3A45" w:rsidP="00CF3A45">
      <w:pPr>
        <w:spacing w:after="0"/>
        <w:jc w:val="both"/>
        <w:rPr>
          <w:rFonts w:ascii="Times New Roman" w:hAnsi="Times New Roman" w:cs="Times New Roman"/>
          <w:lang w:val="en-US"/>
        </w:rPr>
      </w:pPr>
      <w:proofErr w:type="spellStart"/>
      <w:r w:rsidRPr="00BD1F4D">
        <w:rPr>
          <w:rFonts w:ascii="Times New Roman" w:hAnsi="Times New Roman" w:cs="Times New Roman"/>
          <w:lang w:val="en-US"/>
        </w:rPr>
        <w:t>Phd</w:t>
      </w:r>
      <w:proofErr w:type="spellEnd"/>
      <w:r w:rsidRPr="00BD1F4D">
        <w:rPr>
          <w:rFonts w:ascii="Times New Roman" w:hAnsi="Times New Roman" w:cs="Times New Roman"/>
          <w:lang w:val="en-US"/>
        </w:rPr>
        <w:t xml:space="preserve"> Student </w:t>
      </w:r>
    </w:p>
    <w:p w14:paraId="66C9B065"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Paris-Diderot University – Research Unit </w:t>
      </w:r>
      <w:proofErr w:type="spellStart"/>
      <w:r w:rsidRPr="00BD1F4D">
        <w:rPr>
          <w:rFonts w:ascii="Times New Roman" w:hAnsi="Times New Roman" w:cs="Times New Roman"/>
          <w:bCs/>
          <w:lang w:val="en-US" w:eastAsia="zh-CN"/>
        </w:rPr>
        <w:t>Géographie-cités</w:t>
      </w:r>
      <w:proofErr w:type="spellEnd"/>
      <w:r w:rsidRPr="00BD1F4D">
        <w:rPr>
          <w:rFonts w:ascii="Times New Roman" w:hAnsi="Times New Roman" w:cs="Times New Roman"/>
          <w:bCs/>
          <w:lang w:val="en-US" w:eastAsia="zh-CN"/>
        </w:rPr>
        <w:t>, PARIS</w:t>
      </w:r>
    </w:p>
    <w:p w14:paraId="6280FBE4" w14:textId="77777777" w:rsidR="00CF3A45" w:rsidRPr="00BD1F4D" w:rsidRDefault="00CF3A45" w:rsidP="00CF3A45">
      <w:pPr>
        <w:spacing w:after="0"/>
        <w:jc w:val="both"/>
        <w:rPr>
          <w:rFonts w:ascii="Times New Roman" w:hAnsi="Times New Roman" w:cs="Times New Roman"/>
          <w:b/>
          <w:bCs/>
          <w:lang w:val="en-US" w:eastAsia="zh-CN"/>
        </w:rPr>
      </w:pPr>
      <w:proofErr w:type="spellStart"/>
      <w:r w:rsidRPr="00BD1F4D">
        <w:rPr>
          <w:rFonts w:ascii="Times New Roman" w:hAnsi="Times New Roman" w:cs="Times New Roman"/>
          <w:b/>
          <w:bCs/>
          <w:lang w:val="en-US" w:eastAsia="zh-CN"/>
        </w:rPr>
        <w:t>Cinzia</w:t>
      </w:r>
      <w:proofErr w:type="spellEnd"/>
      <w:r w:rsidRPr="00BD1F4D">
        <w:rPr>
          <w:rFonts w:ascii="Times New Roman" w:hAnsi="Times New Roman" w:cs="Times New Roman"/>
          <w:b/>
          <w:bCs/>
          <w:lang w:val="en-US" w:eastAsia="zh-CN"/>
        </w:rPr>
        <w:t xml:space="preserve"> </w:t>
      </w:r>
      <w:proofErr w:type="spellStart"/>
      <w:r w:rsidRPr="00BD1F4D">
        <w:rPr>
          <w:rFonts w:ascii="Times New Roman" w:hAnsi="Times New Roman" w:cs="Times New Roman"/>
          <w:b/>
          <w:bCs/>
          <w:lang w:val="en-US" w:eastAsia="zh-CN"/>
        </w:rPr>
        <w:t>Losavio</w:t>
      </w:r>
      <w:proofErr w:type="spellEnd"/>
      <w:r w:rsidRPr="00BD1F4D">
        <w:rPr>
          <w:rFonts w:ascii="Times New Roman" w:hAnsi="Times New Roman" w:cs="Times New Roman"/>
          <w:b/>
          <w:bCs/>
          <w:lang w:val="en-US" w:eastAsia="zh-CN"/>
        </w:rPr>
        <w:t xml:space="preserve"> – </w:t>
      </w:r>
      <w:r w:rsidRPr="00BD1F4D">
        <w:rPr>
          <w:rFonts w:ascii="Times New Roman" w:hAnsi="Times New Roman" w:cs="Times New Roman" w:hint="eastAsia"/>
          <w:b/>
          <w:bCs/>
          <w:lang w:val="en-US" w:eastAsia="zh-CN"/>
        </w:rPr>
        <w:t>秦霞</w:t>
      </w:r>
    </w:p>
    <w:p w14:paraId="094C3492" w14:textId="77777777" w:rsidR="00CF3A45" w:rsidRPr="00BD1F4D" w:rsidRDefault="00CF3A45" w:rsidP="00CF3A45">
      <w:pPr>
        <w:spacing w:after="0"/>
        <w:jc w:val="both"/>
        <w:rPr>
          <w:rFonts w:ascii="Times New Roman" w:hAnsi="Times New Roman" w:cs="Times New Roman"/>
          <w:bCs/>
          <w:lang w:val="en-US" w:eastAsia="zh-CN"/>
        </w:rPr>
      </w:pPr>
      <w:proofErr w:type="spellStart"/>
      <w:r w:rsidRPr="00BD1F4D">
        <w:rPr>
          <w:rFonts w:ascii="Times New Roman" w:hAnsi="Times New Roman" w:cs="Times New Roman"/>
          <w:bCs/>
          <w:lang w:val="en-US" w:eastAsia="zh-CN"/>
        </w:rPr>
        <w:t>Phd</w:t>
      </w:r>
      <w:proofErr w:type="spellEnd"/>
      <w:r w:rsidRPr="00BD1F4D">
        <w:rPr>
          <w:rFonts w:ascii="Times New Roman" w:hAnsi="Times New Roman" w:cs="Times New Roman"/>
          <w:bCs/>
          <w:lang w:val="en-US" w:eastAsia="zh-CN"/>
        </w:rPr>
        <w:t xml:space="preserve"> student</w:t>
      </w:r>
    </w:p>
    <w:p w14:paraId="4B89773E"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Paris </w:t>
      </w:r>
      <w:proofErr w:type="spellStart"/>
      <w:r w:rsidRPr="00BD1F4D">
        <w:rPr>
          <w:rFonts w:ascii="Times New Roman" w:hAnsi="Times New Roman" w:cs="Times New Roman"/>
          <w:bCs/>
          <w:lang w:val="en-US" w:eastAsia="zh-CN"/>
        </w:rPr>
        <w:t>Panthéon</w:t>
      </w:r>
      <w:proofErr w:type="spellEnd"/>
      <w:r w:rsidRPr="00BD1F4D">
        <w:rPr>
          <w:rFonts w:ascii="Times New Roman" w:hAnsi="Times New Roman" w:cs="Times New Roman"/>
          <w:bCs/>
          <w:lang w:val="en-US" w:eastAsia="zh-CN"/>
        </w:rPr>
        <w:t xml:space="preserve"> Sorbonne University – Research Unit </w:t>
      </w:r>
      <w:proofErr w:type="spellStart"/>
      <w:r w:rsidRPr="00BD1F4D">
        <w:rPr>
          <w:rFonts w:ascii="Times New Roman" w:hAnsi="Times New Roman" w:cs="Times New Roman"/>
          <w:bCs/>
          <w:lang w:val="en-US" w:eastAsia="zh-CN"/>
        </w:rPr>
        <w:t>Géographie-cités</w:t>
      </w:r>
      <w:proofErr w:type="spellEnd"/>
      <w:r w:rsidRPr="00BD1F4D">
        <w:rPr>
          <w:rFonts w:ascii="Times New Roman" w:hAnsi="Times New Roman" w:cs="Times New Roman"/>
          <w:bCs/>
          <w:lang w:val="en-US" w:eastAsia="zh-CN"/>
        </w:rPr>
        <w:t xml:space="preserve">, CRIA </w:t>
      </w:r>
    </w:p>
    <w:p w14:paraId="73B053D2" w14:textId="77777777" w:rsidR="00CF3A45" w:rsidRPr="00BD1F4D" w:rsidRDefault="00CF3A45" w:rsidP="00CF3A45">
      <w:pPr>
        <w:spacing w:after="0"/>
        <w:jc w:val="both"/>
        <w:rPr>
          <w:rFonts w:ascii="Times New Roman" w:hAnsi="Times New Roman" w:cs="Times New Roman"/>
          <w:bCs/>
          <w:lang w:val="en-US" w:eastAsia="zh-CN"/>
        </w:rPr>
      </w:pPr>
    </w:p>
    <w:p w14:paraId="4E8C985F"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i/>
          <w:lang w:val="en-US"/>
        </w:rPr>
        <w:t>“Agent-based modeling of migrant workers residential dynamics within a mega-city region: the case of Pearl River Delta ”</w:t>
      </w:r>
    </w:p>
    <w:p w14:paraId="02BE62BC" w14:textId="77777777" w:rsidR="00CF3A45" w:rsidRPr="00BD1F4D" w:rsidRDefault="00CF3A45" w:rsidP="00CF3A45">
      <w:pPr>
        <w:spacing w:after="0"/>
        <w:jc w:val="both"/>
        <w:rPr>
          <w:rFonts w:ascii="Times New Roman" w:hAnsi="Times New Roman" w:cs="Times New Roman"/>
          <w:b/>
          <w:lang w:val="en-US" w:eastAsia="zh-CN"/>
        </w:rPr>
      </w:pPr>
    </w:p>
    <w:p w14:paraId="5CDE8130" w14:textId="77777777" w:rsidR="00CF3A45" w:rsidRDefault="00CF3A45" w:rsidP="00CF3A45">
      <w:pPr>
        <w:spacing w:after="0"/>
        <w:jc w:val="both"/>
        <w:rPr>
          <w:rFonts w:ascii="Times New Roman" w:hAnsi="Times New Roman" w:cs="Times New Roman"/>
          <w:b/>
          <w:bCs/>
          <w:lang w:val="en-US" w:eastAsia="zh-CN"/>
        </w:rPr>
      </w:pPr>
      <w:r w:rsidRPr="00C35E27">
        <w:rPr>
          <w:rFonts w:ascii="Times New Roman" w:hAnsi="Times New Roman" w:cs="Times New Roman"/>
          <w:b/>
          <w:bCs/>
          <w:lang w:val="en-US" w:eastAsia="zh-CN"/>
        </w:rPr>
        <w:t>Presentation</w:t>
      </w:r>
    </w:p>
    <w:p w14:paraId="40B31581" w14:textId="77777777" w:rsidR="00C35E27" w:rsidRDefault="00C35E27" w:rsidP="00CF3A45">
      <w:pPr>
        <w:spacing w:after="0"/>
        <w:jc w:val="both"/>
        <w:rPr>
          <w:rFonts w:ascii="Times New Roman" w:hAnsi="Times New Roman" w:cs="Times New Roman"/>
          <w:b/>
          <w:bCs/>
          <w:lang w:val="en-US" w:eastAsia="zh-CN"/>
        </w:rPr>
      </w:pPr>
    </w:p>
    <w:p w14:paraId="314CD553" w14:textId="77777777" w:rsidR="00C35E27" w:rsidRDefault="00C35E27" w:rsidP="00CF3A45">
      <w:pPr>
        <w:spacing w:after="0"/>
        <w:jc w:val="both"/>
        <w:rPr>
          <w:rFonts w:ascii="Times New Roman" w:hAnsi="Times New Roman" w:cs="Times New Roman"/>
          <w:bCs/>
          <w:lang w:val="en-US" w:eastAsia="zh-CN"/>
        </w:rPr>
      </w:pPr>
    </w:p>
    <w:p w14:paraId="67A96952" w14:textId="363ADB6B" w:rsidR="00C35E27" w:rsidRDefault="00C35E27"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The approach taken here can be described as hybrid agent-based modeling. Agent-based models</w:t>
      </w:r>
      <w:r w:rsidR="004E4CAD">
        <w:rPr>
          <w:rFonts w:ascii="Times New Roman" w:hAnsi="Times New Roman" w:cs="Times New Roman"/>
          <w:bCs/>
          <w:lang w:val="en-US" w:eastAsia="zh-CN"/>
        </w:rPr>
        <w:t xml:space="preserve"> (ABM)</w:t>
      </w:r>
      <w:r>
        <w:rPr>
          <w:rFonts w:ascii="Times New Roman" w:hAnsi="Times New Roman" w:cs="Times New Roman"/>
          <w:bCs/>
          <w:lang w:val="en-US" w:eastAsia="zh-CN"/>
        </w:rPr>
        <w:t xml:space="preserve"> can range from toy models to fully </w:t>
      </w:r>
      <w:proofErr w:type="spellStart"/>
      <w:r>
        <w:rPr>
          <w:rFonts w:ascii="Times New Roman" w:hAnsi="Times New Roman" w:cs="Times New Roman"/>
          <w:bCs/>
          <w:lang w:val="en-US" w:eastAsia="zh-CN"/>
        </w:rPr>
        <w:t>parametrized</w:t>
      </w:r>
      <w:proofErr w:type="spellEnd"/>
      <w:r>
        <w:rPr>
          <w:rFonts w:ascii="Times New Roman" w:hAnsi="Times New Roman" w:cs="Times New Roman"/>
          <w:bCs/>
          <w:lang w:val="en-US" w:eastAsia="zh-CN"/>
        </w:rPr>
        <w:t xml:space="preserve"> models, and </w:t>
      </w:r>
      <w:r w:rsidR="004E4CAD">
        <w:rPr>
          <w:rFonts w:ascii="Times New Roman" w:hAnsi="Times New Roman" w:cs="Times New Roman"/>
          <w:bCs/>
          <w:lang w:val="en-US" w:eastAsia="zh-CN"/>
        </w:rPr>
        <w:t>we here start from data and qualitative stylized facts, to build a model that will be validated and/or calibrated on output data and qualitative behavior. Recent trends in ABM include pattern-oriented modeling, new practices in multi-modeling and high performance computing (HPC), and the model proposed here enters this framework.</w:t>
      </w:r>
    </w:p>
    <w:p w14:paraId="2E06D622" w14:textId="77777777" w:rsidR="004E4CAD" w:rsidRDefault="004E4CAD" w:rsidP="00CF3A45">
      <w:pPr>
        <w:spacing w:after="0"/>
        <w:jc w:val="both"/>
        <w:rPr>
          <w:rFonts w:ascii="Times New Roman" w:hAnsi="Times New Roman" w:cs="Times New Roman"/>
          <w:bCs/>
          <w:lang w:val="en-US" w:eastAsia="zh-CN"/>
        </w:rPr>
      </w:pPr>
    </w:p>
    <w:p w14:paraId="5751AE17" w14:textId="0083D773" w:rsidR="004E4CAD" w:rsidRDefault="004E4CAD"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The structure of the model is wanted simple but included two scales of evolution: the </w:t>
      </w:r>
      <w:proofErr w:type="spellStart"/>
      <w:r>
        <w:rPr>
          <w:rFonts w:ascii="Times New Roman" w:hAnsi="Times New Roman" w:cs="Times New Roman"/>
          <w:bCs/>
          <w:lang w:val="en-US" w:eastAsia="zh-CN"/>
        </w:rPr>
        <w:t>meso</w:t>
      </w:r>
      <w:proofErr w:type="spellEnd"/>
      <w:r>
        <w:rPr>
          <w:rFonts w:ascii="Times New Roman" w:hAnsi="Times New Roman" w:cs="Times New Roman"/>
          <w:bCs/>
          <w:lang w:val="en-US" w:eastAsia="zh-CN"/>
        </w:rPr>
        <w:t xml:space="preserve">-scale conditioning population and economic opportunities spatial distributions, and the micro-scale corresponding to the level of </w:t>
      </w:r>
      <w:proofErr w:type="gramStart"/>
      <w:r>
        <w:rPr>
          <w:rFonts w:ascii="Times New Roman" w:hAnsi="Times New Roman" w:cs="Times New Roman"/>
          <w:bCs/>
          <w:lang w:val="en-US" w:eastAsia="zh-CN"/>
        </w:rPr>
        <w:t>migrants</w:t>
      </w:r>
      <w:proofErr w:type="gramEnd"/>
      <w:r>
        <w:rPr>
          <w:rFonts w:ascii="Times New Roman" w:hAnsi="Times New Roman" w:cs="Times New Roman"/>
          <w:bCs/>
          <w:lang w:val="en-US" w:eastAsia="zh-CN"/>
        </w:rPr>
        <w:t xml:space="preserve"> residential dynamics. The variety of economic profile is taken into account with a tunable wealth distribution, and the corresponding economic categories. Dynamics follow discrete choice, for which utilities include accessibility, cost of life and risk aversion. An additional term allows </w:t>
      </w:r>
      <w:proofErr w:type="gramStart"/>
      <w:r>
        <w:rPr>
          <w:rFonts w:ascii="Times New Roman" w:hAnsi="Times New Roman" w:cs="Times New Roman"/>
          <w:bCs/>
          <w:lang w:val="en-US" w:eastAsia="zh-CN"/>
        </w:rPr>
        <w:t>to include</w:t>
      </w:r>
      <w:proofErr w:type="gramEnd"/>
      <w:r>
        <w:rPr>
          <w:rFonts w:ascii="Times New Roman" w:hAnsi="Times New Roman" w:cs="Times New Roman"/>
          <w:bCs/>
          <w:lang w:val="en-US" w:eastAsia="zh-CN"/>
        </w:rPr>
        <w:t xml:space="preserve"> state regulations. The temporal evolution is sequential, first at the </w:t>
      </w:r>
      <w:proofErr w:type="spellStart"/>
      <w:r>
        <w:rPr>
          <w:rFonts w:ascii="Times New Roman" w:hAnsi="Times New Roman" w:cs="Times New Roman"/>
          <w:bCs/>
          <w:lang w:val="en-US" w:eastAsia="zh-CN"/>
        </w:rPr>
        <w:t>meso</w:t>
      </w:r>
      <w:proofErr w:type="spellEnd"/>
      <w:r>
        <w:rPr>
          <w:rFonts w:ascii="Times New Roman" w:hAnsi="Times New Roman" w:cs="Times New Roman"/>
          <w:bCs/>
          <w:lang w:val="en-US" w:eastAsia="zh-CN"/>
        </w:rPr>
        <w:t xml:space="preserve"> scale (</w:t>
      </w:r>
      <w:proofErr w:type="spellStart"/>
      <w:r>
        <w:rPr>
          <w:rFonts w:ascii="Times New Roman" w:hAnsi="Times New Roman" w:cs="Times New Roman"/>
          <w:bCs/>
          <w:lang w:val="en-US" w:eastAsia="zh-CN"/>
        </w:rPr>
        <w:t>Gibrat’s</w:t>
      </w:r>
      <w:proofErr w:type="spellEnd"/>
      <w:r>
        <w:rPr>
          <w:rFonts w:ascii="Times New Roman" w:hAnsi="Times New Roman" w:cs="Times New Roman"/>
          <w:bCs/>
          <w:lang w:val="en-US" w:eastAsia="zh-CN"/>
        </w:rPr>
        <w:t xml:space="preserve"> law and scaling laws</w:t>
      </w:r>
      <w:proofErr w:type="gramStart"/>
      <w:r>
        <w:rPr>
          <w:rFonts w:ascii="Times New Roman" w:hAnsi="Times New Roman" w:cs="Times New Roman"/>
          <w:bCs/>
          <w:lang w:val="en-US" w:eastAsia="zh-CN"/>
        </w:rPr>
        <w:t>) ;</w:t>
      </w:r>
      <w:proofErr w:type="gramEnd"/>
      <w:r>
        <w:rPr>
          <w:rFonts w:ascii="Times New Roman" w:hAnsi="Times New Roman" w:cs="Times New Roman"/>
          <w:bCs/>
          <w:lang w:val="en-US" w:eastAsia="zh-CN"/>
        </w:rPr>
        <w:t xml:space="preserve"> new migrants enter the city and settle according to their social network ; discrete choice migrations occur ; and variables are finally updated.</w:t>
      </w:r>
    </w:p>
    <w:p w14:paraId="135A0BD0" w14:textId="77777777" w:rsidR="004E4CAD" w:rsidRDefault="004E4CAD" w:rsidP="00CF3A45">
      <w:pPr>
        <w:spacing w:after="0"/>
        <w:jc w:val="both"/>
        <w:rPr>
          <w:rFonts w:ascii="Times New Roman" w:hAnsi="Times New Roman" w:cs="Times New Roman"/>
          <w:bCs/>
          <w:lang w:val="en-US" w:eastAsia="zh-CN"/>
        </w:rPr>
      </w:pPr>
    </w:p>
    <w:p w14:paraId="5CED02AF" w14:textId="1644A912" w:rsidR="004E4CAD" w:rsidRDefault="004E4CAD"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The model is implemented in </w:t>
      </w:r>
      <w:proofErr w:type="spellStart"/>
      <w:r>
        <w:rPr>
          <w:rFonts w:ascii="Times New Roman" w:hAnsi="Times New Roman" w:cs="Times New Roman"/>
          <w:bCs/>
          <w:lang w:val="en-US" w:eastAsia="zh-CN"/>
        </w:rPr>
        <w:t>Netlogo</w:t>
      </w:r>
      <w:proofErr w:type="spellEnd"/>
      <w:r>
        <w:rPr>
          <w:rFonts w:ascii="Times New Roman" w:hAnsi="Times New Roman" w:cs="Times New Roman"/>
          <w:bCs/>
          <w:lang w:val="en-US" w:eastAsia="zh-CN"/>
        </w:rPr>
        <w:t xml:space="preserve"> and HPC exploration through the model exploration software </w:t>
      </w:r>
      <w:proofErr w:type="spellStart"/>
      <w:r>
        <w:rPr>
          <w:rFonts w:ascii="Times New Roman" w:hAnsi="Times New Roman" w:cs="Times New Roman"/>
          <w:bCs/>
          <w:lang w:val="en-US" w:eastAsia="zh-CN"/>
        </w:rPr>
        <w:t>OpenMole</w:t>
      </w:r>
      <w:proofErr w:type="spellEnd"/>
      <w:r>
        <w:rPr>
          <w:rFonts w:ascii="Times New Roman" w:hAnsi="Times New Roman" w:cs="Times New Roman"/>
          <w:bCs/>
          <w:lang w:val="en-US" w:eastAsia="zh-CN"/>
        </w:rPr>
        <w:t xml:space="preserve">. It is for now only implemented on synthetic data, i.e. synthetic city systems </w:t>
      </w:r>
      <w:r w:rsidR="003959C7">
        <w:rPr>
          <w:rFonts w:ascii="Times New Roman" w:hAnsi="Times New Roman" w:cs="Times New Roman"/>
          <w:bCs/>
          <w:lang w:val="en-US" w:eastAsia="zh-CN"/>
        </w:rPr>
        <w:t xml:space="preserve">respecting simple rules (rank-size laws, </w:t>
      </w:r>
      <w:proofErr w:type="spellStart"/>
      <w:r w:rsidR="003959C7">
        <w:rPr>
          <w:rFonts w:ascii="Times New Roman" w:hAnsi="Times New Roman" w:cs="Times New Roman"/>
          <w:bCs/>
          <w:lang w:val="en-US" w:eastAsia="zh-CN"/>
        </w:rPr>
        <w:t>monocentric</w:t>
      </w:r>
      <w:proofErr w:type="spellEnd"/>
      <w:r w:rsidR="003959C7">
        <w:rPr>
          <w:rFonts w:ascii="Times New Roman" w:hAnsi="Times New Roman" w:cs="Times New Roman"/>
          <w:bCs/>
          <w:lang w:val="en-US" w:eastAsia="zh-CN"/>
        </w:rPr>
        <w:t xml:space="preserve"> cities). First results allow </w:t>
      </w:r>
      <w:proofErr w:type="gramStart"/>
      <w:r w:rsidR="003959C7">
        <w:rPr>
          <w:rFonts w:ascii="Times New Roman" w:hAnsi="Times New Roman" w:cs="Times New Roman"/>
          <w:bCs/>
          <w:lang w:val="en-US" w:eastAsia="zh-CN"/>
        </w:rPr>
        <w:t>to obtain</w:t>
      </w:r>
      <w:proofErr w:type="gramEnd"/>
      <w:r w:rsidR="003959C7">
        <w:rPr>
          <w:rFonts w:ascii="Times New Roman" w:hAnsi="Times New Roman" w:cs="Times New Roman"/>
          <w:bCs/>
          <w:lang w:val="en-US" w:eastAsia="zh-CN"/>
        </w:rPr>
        <w:t xml:space="preserve"> the statistical behavior of the model for some parameter points. It confirms the internal consistence and gives the number of repetitions needed to reach a certain confidence interval under some assumptions. Some phase diagrams were obtained, and although seem to follow expected behavior for obvious </w:t>
      </w:r>
      <w:proofErr w:type="gramStart"/>
      <w:r w:rsidR="003959C7">
        <w:rPr>
          <w:rFonts w:ascii="Times New Roman" w:hAnsi="Times New Roman" w:cs="Times New Roman"/>
          <w:bCs/>
          <w:lang w:val="en-US" w:eastAsia="zh-CN"/>
        </w:rPr>
        <w:t>parameters,</w:t>
      </w:r>
      <w:proofErr w:type="gramEnd"/>
      <w:r w:rsidR="003959C7">
        <w:rPr>
          <w:rFonts w:ascii="Times New Roman" w:hAnsi="Times New Roman" w:cs="Times New Roman"/>
          <w:bCs/>
          <w:lang w:val="en-US" w:eastAsia="zh-CN"/>
        </w:rPr>
        <w:t xml:space="preserve"> results are too preliminary to draw any conclusion on unexpected emergent behavior. Further work will be the full exploration on synthetic data, then stylization and scenarios for real DPR configurations, and the corresponding model behavior on real and hybrid configurations. Targeted experience plan should answer to specific questions such as the role of economic diversity or the influence of state regulation. Iterative further model </w:t>
      </w:r>
      <w:proofErr w:type="gramStart"/>
      <w:r w:rsidR="003959C7">
        <w:rPr>
          <w:rFonts w:ascii="Times New Roman" w:hAnsi="Times New Roman" w:cs="Times New Roman"/>
          <w:bCs/>
          <w:lang w:val="en-US" w:eastAsia="zh-CN"/>
        </w:rPr>
        <w:t>construction are</w:t>
      </w:r>
      <w:proofErr w:type="gramEnd"/>
      <w:r w:rsidR="003959C7">
        <w:rPr>
          <w:rFonts w:ascii="Times New Roman" w:hAnsi="Times New Roman" w:cs="Times New Roman"/>
          <w:bCs/>
          <w:lang w:val="en-US" w:eastAsia="zh-CN"/>
        </w:rPr>
        <w:t xml:space="preserve"> a potentialities depending on qualitative outputs. The final expected results are the impact of processes linked to migrant diversities on emergent dynamics, and the unveiling </w:t>
      </w:r>
      <w:r w:rsidR="00942ABF">
        <w:rPr>
          <w:rFonts w:ascii="Times New Roman" w:hAnsi="Times New Roman" w:cs="Times New Roman"/>
          <w:bCs/>
          <w:lang w:val="en-US" w:eastAsia="zh-CN"/>
        </w:rPr>
        <w:t>of state strategies through regulations.</w:t>
      </w:r>
    </w:p>
    <w:p w14:paraId="6F11BB20" w14:textId="77777777" w:rsidR="00942ABF" w:rsidRDefault="00942ABF" w:rsidP="00CF3A45">
      <w:pPr>
        <w:spacing w:after="0"/>
        <w:jc w:val="both"/>
        <w:rPr>
          <w:rFonts w:ascii="Times New Roman" w:hAnsi="Times New Roman" w:cs="Times New Roman"/>
          <w:bCs/>
          <w:lang w:val="en-US" w:eastAsia="zh-CN"/>
        </w:rPr>
      </w:pPr>
    </w:p>
    <w:p w14:paraId="6316E77C" w14:textId="3238BDE0" w:rsidR="00942ABF" w:rsidRDefault="00942ABF"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In conclusion, this work is a first insight into an interdisciplinary complex approach on </w:t>
      </w:r>
      <w:proofErr w:type="spellStart"/>
      <w:r>
        <w:rPr>
          <w:rFonts w:ascii="Times New Roman" w:hAnsi="Times New Roman" w:cs="Times New Roman"/>
          <w:bCs/>
          <w:lang w:val="en-US" w:eastAsia="zh-CN"/>
        </w:rPr>
        <w:t>meso</w:t>
      </w:r>
      <w:proofErr w:type="spellEnd"/>
      <w:r>
        <w:rPr>
          <w:rFonts w:ascii="Times New Roman" w:hAnsi="Times New Roman" w:cs="Times New Roman"/>
          <w:bCs/>
          <w:lang w:val="en-US" w:eastAsia="zh-CN"/>
        </w:rPr>
        <w:t>-scale migration dynamics. In this paper, both qualitative empirical knowledge and quantitative theoretical knowledge are crucial for its success, and qualitative fieldwork is as important as good modeling in order to not end up quickly into dead-end streets. Furthermore, it is wanted as complementary to “classical” approaches (typically quantitative contributions such as statistics or equilibrium economics).</w:t>
      </w:r>
    </w:p>
    <w:p w14:paraId="0A688B01" w14:textId="77777777" w:rsidR="00C35E27" w:rsidRPr="00C35E27" w:rsidRDefault="00C35E27" w:rsidP="00CF3A45">
      <w:pPr>
        <w:spacing w:after="0"/>
        <w:jc w:val="both"/>
        <w:rPr>
          <w:rFonts w:ascii="Times New Roman" w:hAnsi="Times New Roman" w:cs="Times New Roman"/>
          <w:bCs/>
          <w:lang w:val="en-US" w:eastAsia="zh-CN"/>
        </w:rPr>
      </w:pPr>
    </w:p>
    <w:p w14:paraId="6BA0945C" w14:textId="77777777" w:rsidR="00C35E27" w:rsidRPr="00C35E27" w:rsidRDefault="00C35E27" w:rsidP="00CF3A45">
      <w:pPr>
        <w:spacing w:after="0"/>
        <w:jc w:val="both"/>
        <w:rPr>
          <w:rFonts w:ascii="Times New Roman" w:hAnsi="Times New Roman" w:cs="Times New Roman"/>
          <w:b/>
          <w:bCs/>
          <w:lang w:val="en-US" w:eastAsia="zh-CN"/>
        </w:rPr>
      </w:pPr>
    </w:p>
    <w:p w14:paraId="5F0F05CD" w14:textId="77777777" w:rsidR="00CF3A45" w:rsidRPr="00C35E27" w:rsidRDefault="00CF3A45" w:rsidP="00CF3A45">
      <w:pPr>
        <w:spacing w:after="0"/>
        <w:jc w:val="both"/>
        <w:rPr>
          <w:rFonts w:ascii="Times New Roman" w:hAnsi="Times New Roman" w:cs="Times New Roman"/>
          <w:b/>
          <w:bCs/>
          <w:lang w:val="en-US" w:eastAsia="zh-CN"/>
        </w:rPr>
      </w:pPr>
      <w:r w:rsidRPr="00C35E27">
        <w:rPr>
          <w:rFonts w:ascii="Times New Roman" w:hAnsi="Times New Roman" w:cs="Times New Roman"/>
          <w:b/>
          <w:bCs/>
          <w:lang w:val="en-US" w:eastAsia="zh-CN"/>
        </w:rPr>
        <w:t>Discussion</w:t>
      </w:r>
    </w:p>
    <w:p w14:paraId="5E5E6183" w14:textId="77777777" w:rsidR="00CF3A45" w:rsidRDefault="00CF3A45" w:rsidP="00CF3A45">
      <w:pPr>
        <w:spacing w:after="0"/>
        <w:jc w:val="both"/>
        <w:rPr>
          <w:rFonts w:ascii="Times New Roman" w:hAnsi="Times New Roman" w:cs="Times New Roman"/>
          <w:b/>
          <w:lang w:val="en-US"/>
        </w:rPr>
      </w:pPr>
    </w:p>
    <w:p w14:paraId="45D8FDA9" w14:textId="3E5F8D02" w:rsidR="00942ABF" w:rsidRPr="00942ABF" w:rsidRDefault="00942ABF" w:rsidP="00CF3A45">
      <w:pPr>
        <w:spacing w:after="0"/>
        <w:jc w:val="both"/>
        <w:rPr>
          <w:rFonts w:ascii="Times New Roman" w:hAnsi="Times New Roman" w:cs="Times New Roman"/>
          <w:i/>
          <w:lang w:val="en-US"/>
        </w:rPr>
      </w:pPr>
      <w:proofErr w:type="gramStart"/>
      <w:r w:rsidRPr="00942ABF">
        <w:rPr>
          <w:rFonts w:ascii="Times New Roman" w:hAnsi="Times New Roman" w:cs="Times New Roman"/>
          <w:i/>
          <w:lang w:val="en-US"/>
        </w:rPr>
        <w:t>no</w:t>
      </w:r>
      <w:proofErr w:type="gramEnd"/>
      <w:r w:rsidRPr="00942ABF">
        <w:rPr>
          <w:rFonts w:ascii="Times New Roman" w:hAnsi="Times New Roman" w:cs="Times New Roman"/>
          <w:i/>
          <w:lang w:val="en-US"/>
        </w:rPr>
        <w:t xml:space="preserve"> discussion ?</w:t>
      </w:r>
    </w:p>
    <w:p w14:paraId="30881A95" w14:textId="77777777" w:rsidR="00942ABF" w:rsidRPr="00BD1F4D" w:rsidRDefault="00942ABF" w:rsidP="00CF3A45">
      <w:pPr>
        <w:spacing w:after="0"/>
        <w:jc w:val="both"/>
        <w:rPr>
          <w:rFonts w:ascii="Times New Roman" w:hAnsi="Times New Roman" w:cs="Times New Roman"/>
          <w:b/>
          <w:lang w:val="en-US"/>
        </w:rPr>
      </w:pPr>
    </w:p>
    <w:p w14:paraId="65CFC8D6" w14:textId="77777777" w:rsidR="00CF3A45" w:rsidRPr="00BD1F4D" w:rsidRDefault="00CF3A45" w:rsidP="00CF3A45">
      <w:pPr>
        <w:spacing w:after="0"/>
        <w:jc w:val="both"/>
        <w:rPr>
          <w:rFonts w:ascii="Times New Roman" w:hAnsi="Times New Roman" w:cs="Times New Roman"/>
          <w:b/>
          <w:lang w:val="en-US"/>
        </w:rPr>
      </w:pPr>
    </w:p>
    <w:p w14:paraId="6F58A94F" w14:textId="77777777" w:rsidR="00CF3A45" w:rsidRPr="00BD1F4D" w:rsidRDefault="00CF3A45" w:rsidP="00CF3A45">
      <w:pPr>
        <w:spacing w:after="0"/>
        <w:jc w:val="both"/>
        <w:rPr>
          <w:rFonts w:ascii="Times New Roman" w:hAnsi="Times New Roman" w:cs="Times New Roman"/>
          <w:b/>
          <w:lang w:val="en-US"/>
        </w:rPr>
      </w:pPr>
      <w:proofErr w:type="spellStart"/>
      <w:r w:rsidRPr="00BD1F4D">
        <w:rPr>
          <w:rFonts w:ascii="Times New Roman" w:hAnsi="Times New Roman" w:cs="Times New Roman"/>
          <w:b/>
          <w:lang w:val="en-US"/>
        </w:rPr>
        <w:t>Valentina</w:t>
      </w:r>
      <w:proofErr w:type="spellEnd"/>
      <w:r w:rsidRPr="00BD1F4D">
        <w:rPr>
          <w:rFonts w:ascii="Times New Roman" w:hAnsi="Times New Roman" w:cs="Times New Roman"/>
          <w:b/>
          <w:lang w:val="en-US"/>
        </w:rPr>
        <w:t xml:space="preserve"> </w:t>
      </w:r>
      <w:proofErr w:type="spellStart"/>
      <w:r w:rsidRPr="00BD1F4D">
        <w:rPr>
          <w:rFonts w:ascii="Times New Roman" w:hAnsi="Times New Roman" w:cs="Times New Roman"/>
          <w:b/>
          <w:lang w:val="en-US"/>
        </w:rPr>
        <w:t>Anzoise</w:t>
      </w:r>
      <w:bookmarkStart w:id="0" w:name="_GoBack"/>
      <w:bookmarkEnd w:id="0"/>
      <w:proofErr w:type="spellEnd"/>
    </w:p>
    <w:p w14:paraId="3764274C" w14:textId="77777777" w:rsidR="00CF3A45" w:rsidRPr="00BD1F4D" w:rsidRDefault="00CF3A45" w:rsidP="00CF3A45">
      <w:pPr>
        <w:spacing w:after="0"/>
        <w:rPr>
          <w:rFonts w:ascii="Times New Roman" w:hAnsi="Times New Roman" w:cs="Times New Roman"/>
          <w:lang w:val="en-US"/>
        </w:rPr>
      </w:pPr>
      <w:r w:rsidRPr="00BD1F4D">
        <w:rPr>
          <w:rFonts w:ascii="Times New Roman" w:hAnsi="Times New Roman" w:cs="Times New Roman"/>
          <w:lang w:val="en-US"/>
        </w:rPr>
        <w:t>Post-doctoral Research Associate</w:t>
      </w:r>
    </w:p>
    <w:p w14:paraId="18446228" w14:textId="77777777" w:rsidR="00CF3A45" w:rsidRPr="00BD1F4D" w:rsidRDefault="00CF3A45" w:rsidP="00CF3A45">
      <w:pPr>
        <w:spacing w:after="0"/>
        <w:rPr>
          <w:rFonts w:ascii="Times New Roman" w:hAnsi="Times New Roman" w:cs="Times New Roman"/>
          <w:lang w:val="en-US"/>
        </w:rPr>
      </w:pPr>
      <w:proofErr w:type="spellStart"/>
      <w:r w:rsidRPr="00BD1F4D">
        <w:rPr>
          <w:rFonts w:ascii="Times New Roman" w:hAnsi="Times New Roman" w:cs="Times New Roman"/>
          <w:lang w:val="en-US"/>
        </w:rPr>
        <w:t>Ca</w:t>
      </w:r>
      <w:proofErr w:type="spellEnd"/>
      <w:r w:rsidRPr="00BD1F4D">
        <w:rPr>
          <w:rFonts w:ascii="Times New Roman" w:hAnsi="Times New Roman" w:cs="Times New Roman"/>
          <w:lang w:val="en-US"/>
        </w:rPr>
        <w:t xml:space="preserve">' </w:t>
      </w:r>
      <w:proofErr w:type="spellStart"/>
      <w:r w:rsidRPr="00BD1F4D">
        <w:rPr>
          <w:rFonts w:ascii="Times New Roman" w:hAnsi="Times New Roman" w:cs="Times New Roman"/>
          <w:lang w:val="en-US"/>
        </w:rPr>
        <w:t>Foscari</w:t>
      </w:r>
      <w:proofErr w:type="spellEnd"/>
      <w:r w:rsidRPr="00BD1F4D">
        <w:rPr>
          <w:rFonts w:ascii="Times New Roman" w:hAnsi="Times New Roman" w:cs="Times New Roman"/>
          <w:lang w:val="en-US"/>
        </w:rPr>
        <w:t xml:space="preserve"> University of Venice, European Centre for Living Technology (Italy)</w:t>
      </w:r>
    </w:p>
    <w:p w14:paraId="12766051" w14:textId="77777777" w:rsidR="00CF3A45" w:rsidRPr="00BD1F4D" w:rsidRDefault="00CF3A45" w:rsidP="00CF3A45">
      <w:pPr>
        <w:spacing w:after="0"/>
        <w:jc w:val="both"/>
        <w:rPr>
          <w:rFonts w:ascii="Times New Roman" w:hAnsi="Times New Roman" w:cs="Times New Roman"/>
          <w:lang w:val="en-US"/>
        </w:rPr>
      </w:pPr>
    </w:p>
    <w:p w14:paraId="6259B759"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i/>
          <w:lang w:val="en-US"/>
        </w:rPr>
        <w:t xml:space="preserve">“Planning, representations and perceptions of China’s urbanization: a case study on Hangzhou Future </w:t>
      </w:r>
      <w:proofErr w:type="spellStart"/>
      <w:r w:rsidRPr="00BD1F4D">
        <w:rPr>
          <w:rFonts w:ascii="Times New Roman" w:hAnsi="Times New Roman" w:cs="Times New Roman"/>
          <w:i/>
          <w:lang w:val="en-US"/>
        </w:rPr>
        <w:t>Sci</w:t>
      </w:r>
      <w:proofErr w:type="spellEnd"/>
      <w:r w:rsidRPr="00BD1F4D">
        <w:rPr>
          <w:rFonts w:ascii="Times New Roman" w:hAnsi="Times New Roman" w:cs="Times New Roman"/>
          <w:i/>
          <w:lang w:val="en-US"/>
        </w:rPr>
        <w:t>-Tech City”</w:t>
      </w:r>
    </w:p>
    <w:p w14:paraId="26DBCCD1" w14:textId="77777777" w:rsidR="00CF3A45" w:rsidRPr="00BD1F4D" w:rsidRDefault="00CF3A45" w:rsidP="00CF3A45">
      <w:pPr>
        <w:spacing w:after="0"/>
        <w:jc w:val="both"/>
        <w:rPr>
          <w:rFonts w:ascii="Times New Roman" w:hAnsi="Times New Roman" w:cs="Times New Roman"/>
          <w:b/>
          <w:lang w:val="en-US"/>
        </w:rPr>
      </w:pPr>
    </w:p>
    <w:p w14:paraId="594D2E96"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Presentation</w:t>
      </w:r>
    </w:p>
    <w:p w14:paraId="01012755"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Discussion</w:t>
      </w:r>
    </w:p>
    <w:p w14:paraId="244E9E81" w14:textId="77777777" w:rsidR="00CF3A45" w:rsidRPr="00BD1F4D" w:rsidRDefault="00CF3A45" w:rsidP="00CF3A45">
      <w:pPr>
        <w:spacing w:after="0"/>
        <w:jc w:val="both"/>
        <w:rPr>
          <w:rFonts w:ascii="Times New Roman" w:hAnsi="Times New Roman" w:cs="Times New Roman"/>
          <w:b/>
          <w:lang w:val="en-US"/>
        </w:rPr>
      </w:pPr>
    </w:p>
    <w:p w14:paraId="77237E4C" w14:textId="77777777" w:rsidR="00CF3A45" w:rsidRPr="00BD1F4D" w:rsidRDefault="00CF3A45" w:rsidP="00CF3A45">
      <w:pPr>
        <w:spacing w:after="0"/>
        <w:jc w:val="both"/>
        <w:rPr>
          <w:rFonts w:ascii="Times New Roman" w:hAnsi="Times New Roman" w:cs="Times New Roman"/>
          <w:b/>
          <w:lang w:val="en-US"/>
        </w:rPr>
      </w:pPr>
    </w:p>
    <w:p w14:paraId="27B1213C"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Judith </w:t>
      </w:r>
      <w:proofErr w:type="spellStart"/>
      <w:r w:rsidRPr="00BD1F4D">
        <w:rPr>
          <w:rFonts w:ascii="Times New Roman" w:hAnsi="Times New Roman" w:cs="Times New Roman"/>
          <w:b/>
          <w:lang w:val="en-US"/>
        </w:rPr>
        <w:t>Audin</w:t>
      </w:r>
      <w:proofErr w:type="spellEnd"/>
      <w:r w:rsidRPr="00BD1F4D">
        <w:rPr>
          <w:rFonts w:ascii="Times New Roman" w:hAnsi="Times New Roman" w:cs="Times New Roman"/>
          <w:b/>
          <w:lang w:val="en-US"/>
        </w:rPr>
        <w:t xml:space="preserve"> </w:t>
      </w:r>
      <w:r w:rsidRPr="00BD1F4D">
        <w:rPr>
          <w:rFonts w:ascii="Times New Roman" w:hAnsi="Times New Roman" w:cs="Times New Roman"/>
          <w:b/>
          <w:lang w:val="en-US" w:eastAsia="zh-CN"/>
        </w:rPr>
        <w:t>朱蒂</w:t>
      </w:r>
      <w:r w:rsidRPr="00BD1F4D">
        <w:rPr>
          <w:rFonts w:ascii="Times New Roman" w:eastAsia="SimSun" w:hAnsi="Times New Roman" w:cs="Times New Roman"/>
          <w:b/>
          <w:lang w:val="en-US" w:eastAsia="zh-CN"/>
        </w:rPr>
        <w:t>丝</w:t>
      </w:r>
    </w:p>
    <w:p w14:paraId="5154C127" w14:textId="77777777" w:rsidR="00CF3A45" w:rsidRPr="00BD1F4D" w:rsidRDefault="00CF3A45" w:rsidP="00CF3A45">
      <w:pPr>
        <w:spacing w:after="0"/>
        <w:rPr>
          <w:rFonts w:ascii="Times New Roman" w:hAnsi="Times New Roman" w:cs="Times New Roman"/>
          <w:lang w:val="en-US"/>
        </w:rPr>
      </w:pPr>
      <w:r w:rsidRPr="00BD1F4D">
        <w:rPr>
          <w:rFonts w:ascii="Times New Roman" w:hAnsi="Times New Roman" w:cs="Times New Roman"/>
          <w:lang w:val="en-US"/>
        </w:rPr>
        <w:t>Post-doctoral Research Associate</w:t>
      </w:r>
    </w:p>
    <w:p w14:paraId="3B82E483" w14:textId="77777777" w:rsidR="00CF3A45" w:rsidRPr="00BD1F4D" w:rsidRDefault="00CF3A45" w:rsidP="00CF3A45">
      <w:pPr>
        <w:spacing w:after="0"/>
        <w:jc w:val="both"/>
        <w:rPr>
          <w:rFonts w:ascii="Times New Roman" w:eastAsia="Times New Roman" w:hAnsi="Times New Roman" w:cs="Times New Roman"/>
          <w:lang w:val="en-US"/>
        </w:rPr>
      </w:pPr>
      <w:r w:rsidRPr="00BD1F4D">
        <w:rPr>
          <w:rFonts w:ascii="Times New Roman" w:eastAsia="Times New Roman" w:hAnsi="Times New Roman" w:cs="Times New Roman"/>
          <w:lang w:val="en-US"/>
        </w:rPr>
        <w:t>Sciences Po Aix (CHERPA), France</w:t>
      </w:r>
    </w:p>
    <w:p w14:paraId="27854C49"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i/>
          <w:lang w:val="en-US"/>
        </w:rPr>
        <w:t>“The reshaping of social groups through the process of urban renewal in post-socialist China: a case study on the coal miners in Datong”</w:t>
      </w:r>
    </w:p>
    <w:p w14:paraId="3FCC4611" w14:textId="77777777" w:rsidR="00CF3A45" w:rsidRPr="00BD1F4D" w:rsidRDefault="00CF3A45" w:rsidP="00CF3A45">
      <w:pPr>
        <w:spacing w:after="0"/>
        <w:jc w:val="both"/>
        <w:rPr>
          <w:rFonts w:ascii="Times New Roman" w:hAnsi="Times New Roman" w:cs="Times New Roman"/>
          <w:b/>
          <w:lang w:val="en-US"/>
        </w:rPr>
      </w:pPr>
    </w:p>
    <w:p w14:paraId="1AA8C0D6"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Presentation</w:t>
      </w:r>
    </w:p>
    <w:p w14:paraId="56FA903B"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Discussion</w:t>
      </w:r>
    </w:p>
    <w:p w14:paraId="657C1401" w14:textId="77777777" w:rsidR="00CF3A45" w:rsidRPr="00BD1F4D" w:rsidRDefault="00CF3A45" w:rsidP="00CF3A45">
      <w:pPr>
        <w:spacing w:after="0"/>
        <w:jc w:val="both"/>
        <w:rPr>
          <w:rFonts w:ascii="Times New Roman" w:hAnsi="Times New Roman" w:cs="Times New Roman"/>
          <w:b/>
          <w:lang w:val="en-US"/>
        </w:rPr>
      </w:pPr>
    </w:p>
    <w:p w14:paraId="64184BC5" w14:textId="77777777" w:rsidR="00CF3A45" w:rsidRPr="00BD1F4D" w:rsidRDefault="00CF3A45" w:rsidP="00CF3A45">
      <w:pPr>
        <w:spacing w:after="0"/>
        <w:jc w:val="both"/>
        <w:rPr>
          <w:rFonts w:ascii="Times New Roman" w:hAnsi="Times New Roman" w:cs="Times New Roman"/>
          <w:b/>
          <w:lang w:val="en-US"/>
        </w:rPr>
      </w:pPr>
    </w:p>
    <w:p w14:paraId="131FA381" w14:textId="77777777" w:rsidR="00CF3A45" w:rsidRPr="00BD1F4D" w:rsidRDefault="00CF3A45" w:rsidP="00CF3A45">
      <w:pPr>
        <w:spacing w:after="0"/>
        <w:jc w:val="both"/>
        <w:rPr>
          <w:rFonts w:ascii="Times New Roman" w:hAnsi="Times New Roman" w:cs="Times New Roman"/>
          <w:b/>
          <w:lang w:val="en-US"/>
        </w:rPr>
      </w:pPr>
    </w:p>
    <w:p w14:paraId="3FD044A9" w14:textId="77777777" w:rsidR="00CF3A45" w:rsidRPr="003E6AE6" w:rsidRDefault="00CF3A45" w:rsidP="00CF3A45"/>
    <w:p w14:paraId="6B2A5C56" w14:textId="77777777" w:rsidR="00B4799F" w:rsidRPr="00CF3A45" w:rsidRDefault="00B4799F" w:rsidP="00CF3A45"/>
    <w:sectPr w:rsidR="00B4799F" w:rsidRPr="00CF3A45" w:rsidSect="001E3414">
      <w:headerReference w:type="default" r:id="rId8"/>
      <w:footerReference w:type="default" r:id="rId9"/>
      <w:pgSz w:w="11906" w:h="16838"/>
      <w:pgMar w:top="1440" w:right="1440" w:bottom="1440" w:left="1440" w:header="426"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46768" w14:textId="77777777" w:rsidR="003959C7" w:rsidRDefault="003959C7">
      <w:pPr>
        <w:spacing w:after="0" w:line="240" w:lineRule="auto"/>
      </w:pPr>
      <w:r>
        <w:separator/>
      </w:r>
    </w:p>
  </w:endnote>
  <w:endnote w:type="continuationSeparator" w:id="0">
    <w:p w14:paraId="7C6A397F" w14:textId="77777777" w:rsidR="003959C7" w:rsidRDefault="0039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080E0000" w:usb2="00000010" w:usb3="00000000" w:csb0="00040001" w:csb1="00000000"/>
  </w:font>
  <w:font w:name="Verdana">
    <w:panose1 w:val="020B0604030504040204"/>
    <w:charset w:val="00"/>
    <w:family w:val="auto"/>
    <w:pitch w:val="variable"/>
    <w:sig w:usb0="A10006FF" w:usb1="4000205B" w:usb2="00000010" w:usb3="00000000" w:csb0="0000019F" w:csb1="00000000"/>
  </w:font>
  <w:font w:name="TimesNewRomanPS">
    <w:altName w:val="Times New Roman"/>
    <w:panose1 w:val="00000000000000000000"/>
    <w:charset w:val="00"/>
    <w:family w:val="roman"/>
    <w:notTrueType/>
    <w:pitch w:val="default"/>
  </w:font>
  <w:font w:name="SimSun">
    <w:altName w:val="宋体"/>
    <w:charset w:val="86"/>
    <w:family w:val="auto"/>
    <w:pitch w:val="variable"/>
    <w:sig w:usb0="00000003" w:usb1="288F0000" w:usb2="00000016" w:usb3="00000000" w:csb0="00040001" w:csb1="00000000"/>
  </w:font>
  <w:font w:name="Lao UI">
    <w:altName w:val="Cambria"/>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4E6A" w14:textId="77777777" w:rsidR="003959C7" w:rsidRDefault="003959C7"/>
  <w:tbl>
    <w:tblPr>
      <w:tblStyle w:val="TableGrid"/>
      <w:tblW w:w="12334"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3"/>
      <w:gridCol w:w="2551"/>
      <w:gridCol w:w="851"/>
    </w:tblGrid>
    <w:tr w:rsidR="003959C7" w14:paraId="786C6CC2" w14:textId="77777777" w:rsidTr="001E3414">
      <w:tc>
        <w:tcPr>
          <w:tcW w:w="2269" w:type="dxa"/>
        </w:tcPr>
        <w:p w14:paraId="64C30CE0" w14:textId="77777777" w:rsidR="003959C7" w:rsidRDefault="003959C7" w:rsidP="001E3414">
          <w:pPr>
            <w:pStyle w:val="Footer"/>
            <w:jc w:val="center"/>
            <w:rPr>
              <w:noProof/>
            </w:rPr>
          </w:pPr>
        </w:p>
        <w:p w14:paraId="29D1DB72" w14:textId="77777777" w:rsidR="003959C7" w:rsidRDefault="003959C7" w:rsidP="001E3414">
          <w:pPr>
            <w:pStyle w:val="Footer"/>
            <w:jc w:val="center"/>
            <w:rPr>
              <w:lang w:val="en-US"/>
            </w:rPr>
          </w:pPr>
          <w:r>
            <w:rPr>
              <w:noProof/>
              <w:lang w:val="en-US" w:eastAsia="en-US"/>
            </w:rPr>
            <w:drawing>
              <wp:inline distT="0" distB="0" distL="0" distR="0" wp14:anchorId="77E50AE9" wp14:editId="28E07552">
                <wp:extent cx="677333" cy="476250"/>
                <wp:effectExtent l="19050" t="0" r="8467" b="0"/>
                <wp:docPr id="4" name="Immagine 3" descr="EU-flag_yellow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_yellow_high.png"/>
                        <pic:cNvPicPr/>
                      </pic:nvPicPr>
                      <pic:blipFill>
                        <a:blip r:embed="rId1"/>
                        <a:stretch>
                          <a:fillRect/>
                        </a:stretch>
                      </pic:blipFill>
                      <pic:spPr>
                        <a:xfrm>
                          <a:off x="0" y="0"/>
                          <a:ext cx="677249" cy="476191"/>
                        </a:xfrm>
                        <a:prstGeom prst="rect">
                          <a:avLst/>
                        </a:prstGeom>
                      </pic:spPr>
                    </pic:pic>
                  </a:graphicData>
                </a:graphic>
              </wp:inline>
            </w:drawing>
          </w:r>
        </w:p>
        <w:p w14:paraId="72DC77BB" w14:textId="77777777" w:rsidR="003959C7" w:rsidRPr="000C6AE8" w:rsidRDefault="003959C7" w:rsidP="001E3414">
          <w:pPr>
            <w:jc w:val="center"/>
            <w:rPr>
              <w:b/>
              <w:i/>
              <w:sz w:val="12"/>
              <w:szCs w:val="12"/>
              <w:lang w:val="en-US"/>
            </w:rPr>
          </w:pPr>
          <w:r w:rsidRPr="000C6AE8">
            <w:rPr>
              <w:b/>
              <w:i/>
              <w:sz w:val="12"/>
              <w:szCs w:val="12"/>
              <w:lang w:val="en-US"/>
            </w:rPr>
            <w:t>Supported by European Union</w:t>
          </w:r>
        </w:p>
        <w:p w14:paraId="0EEA408A" w14:textId="77777777" w:rsidR="003959C7" w:rsidRPr="000C6AE8" w:rsidRDefault="003959C7" w:rsidP="001E3414">
          <w:pPr>
            <w:pStyle w:val="Footer"/>
            <w:ind w:left="317"/>
            <w:jc w:val="center"/>
            <w:rPr>
              <w:sz w:val="16"/>
              <w:szCs w:val="16"/>
              <w:lang w:val="en-US"/>
            </w:rPr>
          </w:pPr>
        </w:p>
      </w:tc>
      <w:tc>
        <w:tcPr>
          <w:tcW w:w="6663" w:type="dxa"/>
        </w:tcPr>
        <w:p w14:paraId="4BBAAE7F" w14:textId="77777777" w:rsidR="003959C7" w:rsidRDefault="003959C7" w:rsidP="001E3414">
          <w:pPr>
            <w:pStyle w:val="Footer"/>
            <w:jc w:val="center"/>
            <w:rPr>
              <w:rFonts w:ascii="Lao UI" w:hAnsi="Lao UI" w:cs="Lao UI"/>
              <w:b/>
              <w:sz w:val="20"/>
              <w:szCs w:val="20"/>
              <w:lang w:val="en-US"/>
            </w:rPr>
          </w:pPr>
        </w:p>
        <w:p w14:paraId="53C51919" w14:textId="77777777" w:rsidR="003959C7" w:rsidRPr="00F82E92" w:rsidRDefault="003959C7" w:rsidP="001E3414">
          <w:pPr>
            <w:pStyle w:val="Footer"/>
            <w:jc w:val="center"/>
            <w:rPr>
              <w:rFonts w:ascii="Lao UI" w:hAnsi="Lao UI" w:cs="Lao UI"/>
              <w:b/>
              <w:sz w:val="20"/>
              <w:szCs w:val="20"/>
              <w:lang w:val="en-US"/>
            </w:rPr>
          </w:pPr>
          <w:r w:rsidRPr="00F82E92">
            <w:rPr>
              <w:rFonts w:ascii="Lao UI" w:hAnsi="Lao UI" w:cs="Lao UI"/>
              <w:b/>
              <w:sz w:val="20"/>
              <w:szCs w:val="20"/>
              <w:lang w:val="en-US"/>
            </w:rPr>
            <w:t>MEDIUM</w:t>
          </w:r>
        </w:p>
        <w:p w14:paraId="4B60C18D" w14:textId="77777777" w:rsidR="003959C7" w:rsidRPr="00E37294" w:rsidRDefault="003959C7" w:rsidP="001E3414">
          <w:pPr>
            <w:pStyle w:val="Footer"/>
            <w:jc w:val="center"/>
            <w:rPr>
              <w:rFonts w:ascii="Lao UI" w:hAnsi="Lao UI" w:cs="Lao UI"/>
              <w:i/>
              <w:sz w:val="16"/>
              <w:szCs w:val="16"/>
              <w:lang w:val="en-US"/>
            </w:rPr>
          </w:pPr>
          <w:r w:rsidRPr="00E37294">
            <w:rPr>
              <w:rFonts w:ascii="Lao UI" w:hAnsi="Lao UI" w:cs="Lao UI"/>
              <w:i/>
              <w:sz w:val="16"/>
              <w:szCs w:val="16"/>
              <w:lang w:val="en-US"/>
            </w:rPr>
            <w:t>New pathways for sustainable urban development in China's medium-sized cities</w:t>
          </w:r>
        </w:p>
        <w:p w14:paraId="59EE2686" w14:textId="77777777" w:rsidR="003959C7" w:rsidRPr="00E37294" w:rsidRDefault="003959C7" w:rsidP="001E3414">
          <w:pPr>
            <w:pStyle w:val="Footer"/>
            <w:jc w:val="center"/>
            <w:rPr>
              <w:rFonts w:ascii="Lao UI" w:hAnsi="Lao UI" w:cs="Lao UI"/>
              <w:i/>
              <w:sz w:val="16"/>
              <w:szCs w:val="16"/>
              <w:lang w:val="en-US"/>
            </w:rPr>
          </w:pPr>
        </w:p>
        <w:p w14:paraId="2048B687" w14:textId="77777777" w:rsidR="003959C7" w:rsidRDefault="003959C7" w:rsidP="001E3414">
          <w:pPr>
            <w:pStyle w:val="Footer"/>
            <w:jc w:val="center"/>
            <w:rPr>
              <w:rFonts w:ascii="Lao UI" w:hAnsi="Lao UI" w:cs="Lao UI"/>
              <w:sz w:val="16"/>
              <w:szCs w:val="16"/>
              <w:lang w:val="en-US"/>
            </w:rPr>
          </w:pPr>
          <w:r>
            <w:rPr>
              <w:rFonts w:ascii="Lao UI" w:hAnsi="Lao UI" w:cs="Lao UI"/>
              <w:sz w:val="16"/>
              <w:szCs w:val="16"/>
              <w:lang w:val="en-US"/>
            </w:rPr>
            <w:t>http://mediumcities-china.org</w:t>
          </w:r>
        </w:p>
        <w:p w14:paraId="208F1656" w14:textId="77777777" w:rsidR="003959C7" w:rsidRDefault="003959C7" w:rsidP="001E3414">
          <w:pPr>
            <w:pStyle w:val="Footer"/>
            <w:jc w:val="center"/>
            <w:rPr>
              <w:lang w:val="en-US"/>
            </w:rPr>
          </w:pPr>
          <w:proofErr w:type="gramStart"/>
          <w:r>
            <w:rPr>
              <w:rFonts w:ascii="Lao UI" w:hAnsi="Lao UI" w:cs="Lao UI"/>
              <w:sz w:val="16"/>
              <w:szCs w:val="16"/>
              <w:lang w:val="en-US"/>
            </w:rPr>
            <w:t>info@</w:t>
          </w:r>
          <w:proofErr w:type="gramEnd"/>
          <w:r>
            <w:rPr>
              <w:rFonts w:ascii="Lao UI" w:hAnsi="Lao UI" w:cs="Lao UI"/>
              <w:sz w:val="16"/>
              <w:szCs w:val="16"/>
              <w:lang w:val="en-US"/>
            </w:rPr>
            <w:t xml:space="preserve"> mediumcities-china.org</w:t>
          </w:r>
        </w:p>
      </w:tc>
      <w:tc>
        <w:tcPr>
          <w:tcW w:w="2551" w:type="dxa"/>
        </w:tcPr>
        <w:p w14:paraId="2C58AB0C" w14:textId="77777777" w:rsidR="003959C7" w:rsidRDefault="003959C7" w:rsidP="001E3414">
          <w:pPr>
            <w:pStyle w:val="Footer"/>
            <w:ind w:right="-250"/>
            <w:jc w:val="center"/>
            <w:rPr>
              <w:lang w:val="en-US"/>
            </w:rPr>
          </w:pPr>
          <w:r>
            <w:rPr>
              <w:noProof/>
              <w:lang w:val="en-US" w:eastAsia="en-US"/>
            </w:rPr>
            <w:drawing>
              <wp:inline distT="0" distB="0" distL="0" distR="0" wp14:anchorId="46019B30" wp14:editId="46AB5675">
                <wp:extent cx="1057275" cy="988894"/>
                <wp:effectExtent l="19050" t="0" r="9525" b="0"/>
                <wp:docPr id="3" name="Immagine 2" descr="Logo-New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Square.jpg"/>
                        <pic:cNvPicPr/>
                      </pic:nvPicPr>
                      <pic:blipFill>
                        <a:blip r:embed="rId2"/>
                        <a:stretch>
                          <a:fillRect/>
                        </a:stretch>
                      </pic:blipFill>
                      <pic:spPr>
                        <a:xfrm>
                          <a:off x="0" y="0"/>
                          <a:ext cx="1054276" cy="986089"/>
                        </a:xfrm>
                        <a:prstGeom prst="rect">
                          <a:avLst/>
                        </a:prstGeom>
                      </pic:spPr>
                    </pic:pic>
                  </a:graphicData>
                </a:graphic>
              </wp:inline>
            </w:drawing>
          </w:r>
        </w:p>
      </w:tc>
      <w:tc>
        <w:tcPr>
          <w:tcW w:w="851" w:type="dxa"/>
        </w:tcPr>
        <w:p w14:paraId="60A6C1FA" w14:textId="77777777" w:rsidR="003959C7" w:rsidRDefault="003959C7" w:rsidP="001E3414">
          <w:pPr>
            <w:pStyle w:val="Footer"/>
            <w:jc w:val="center"/>
            <w:rPr>
              <w:lang w:val="en-US"/>
            </w:rPr>
          </w:pPr>
        </w:p>
      </w:tc>
    </w:tr>
  </w:tbl>
  <w:p w14:paraId="72953F9E" w14:textId="77777777" w:rsidR="003959C7" w:rsidRPr="00F82E92" w:rsidRDefault="003959C7" w:rsidP="001E3414">
    <w:pPr>
      <w:pStyle w:val="Footer"/>
      <w:jc w:val="center"/>
      <w:rPr>
        <w:lang w:val="en-US"/>
      </w:rPr>
    </w:pPr>
    <w:r w:rsidRPr="00F82E92">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6A0E0" w14:textId="77777777" w:rsidR="003959C7" w:rsidRDefault="003959C7">
      <w:pPr>
        <w:spacing w:after="0" w:line="240" w:lineRule="auto"/>
      </w:pPr>
      <w:r>
        <w:separator/>
      </w:r>
    </w:p>
  </w:footnote>
  <w:footnote w:type="continuationSeparator" w:id="0">
    <w:p w14:paraId="52AE9534" w14:textId="77777777" w:rsidR="003959C7" w:rsidRDefault="003959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3959C7" w14:paraId="634C1643" w14:textId="77777777" w:rsidTr="001E3414">
      <w:tc>
        <w:tcPr>
          <w:tcW w:w="4583" w:type="dxa"/>
        </w:tcPr>
        <w:p w14:paraId="53254122" w14:textId="77777777" w:rsidR="003959C7" w:rsidRDefault="003959C7">
          <w:pPr>
            <w:pStyle w:val="Header"/>
          </w:pPr>
          <w:r>
            <w:rPr>
              <w:noProof/>
              <w:lang w:val="en-US" w:eastAsia="en-US"/>
            </w:rPr>
            <w:drawing>
              <wp:inline distT="0" distB="0" distL="0" distR="0" wp14:anchorId="7F9E6FE4" wp14:editId="7C377DE1">
                <wp:extent cx="2428875" cy="748973"/>
                <wp:effectExtent l="19050" t="0" r="9525" b="0"/>
                <wp:docPr id="2" name="Immagine 1" descr="Logo-NewRed-Grande-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Grande-300DPI.jpg"/>
                        <pic:cNvPicPr/>
                      </pic:nvPicPr>
                      <pic:blipFill>
                        <a:blip r:embed="rId1"/>
                        <a:stretch>
                          <a:fillRect/>
                        </a:stretch>
                      </pic:blipFill>
                      <pic:spPr>
                        <a:xfrm>
                          <a:off x="0" y="0"/>
                          <a:ext cx="2444189" cy="753695"/>
                        </a:xfrm>
                        <a:prstGeom prst="rect">
                          <a:avLst/>
                        </a:prstGeom>
                      </pic:spPr>
                    </pic:pic>
                  </a:graphicData>
                </a:graphic>
              </wp:inline>
            </w:drawing>
          </w:r>
        </w:p>
      </w:tc>
      <w:tc>
        <w:tcPr>
          <w:tcW w:w="4583" w:type="dxa"/>
        </w:tcPr>
        <w:p w14:paraId="574092C9" w14:textId="77777777" w:rsidR="003959C7" w:rsidRDefault="003959C7">
          <w:pPr>
            <w:pStyle w:val="Header"/>
          </w:pPr>
        </w:p>
      </w:tc>
    </w:tr>
  </w:tbl>
  <w:p w14:paraId="78FF0218" w14:textId="77777777" w:rsidR="003959C7" w:rsidRDefault="003959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5B433B"/>
    <w:multiLevelType w:val="hybridMultilevel"/>
    <w:tmpl w:val="778212D0"/>
    <w:lvl w:ilvl="0" w:tplc="5224C58E">
      <w:start w:val="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B44D07"/>
    <w:multiLevelType w:val="hybridMultilevel"/>
    <w:tmpl w:val="AF9A2612"/>
    <w:lvl w:ilvl="0" w:tplc="EE828F1C">
      <w:start w:val="1"/>
      <w:numFmt w:val="bullet"/>
      <w:lvlText w:val="-"/>
      <w:lvlJc w:val="left"/>
      <w:pPr>
        <w:tabs>
          <w:tab w:val="num" w:pos="720"/>
        </w:tabs>
        <w:ind w:left="720" w:hanging="360"/>
      </w:pPr>
      <w:rPr>
        <w:rFonts w:ascii="Times" w:hAnsi="Times" w:hint="default"/>
      </w:rPr>
    </w:lvl>
    <w:lvl w:ilvl="1" w:tplc="8FE00214" w:tentative="1">
      <w:start w:val="1"/>
      <w:numFmt w:val="bullet"/>
      <w:lvlText w:val="-"/>
      <w:lvlJc w:val="left"/>
      <w:pPr>
        <w:tabs>
          <w:tab w:val="num" w:pos="1440"/>
        </w:tabs>
        <w:ind w:left="1440" w:hanging="360"/>
      </w:pPr>
      <w:rPr>
        <w:rFonts w:ascii="Times" w:hAnsi="Times" w:hint="default"/>
      </w:rPr>
    </w:lvl>
    <w:lvl w:ilvl="2" w:tplc="0C30DDCE" w:tentative="1">
      <w:start w:val="1"/>
      <w:numFmt w:val="bullet"/>
      <w:lvlText w:val="-"/>
      <w:lvlJc w:val="left"/>
      <w:pPr>
        <w:tabs>
          <w:tab w:val="num" w:pos="2160"/>
        </w:tabs>
        <w:ind w:left="2160" w:hanging="360"/>
      </w:pPr>
      <w:rPr>
        <w:rFonts w:ascii="Times" w:hAnsi="Times" w:hint="default"/>
      </w:rPr>
    </w:lvl>
    <w:lvl w:ilvl="3" w:tplc="B06C98EA" w:tentative="1">
      <w:start w:val="1"/>
      <w:numFmt w:val="bullet"/>
      <w:lvlText w:val="-"/>
      <w:lvlJc w:val="left"/>
      <w:pPr>
        <w:tabs>
          <w:tab w:val="num" w:pos="2880"/>
        </w:tabs>
        <w:ind w:left="2880" w:hanging="360"/>
      </w:pPr>
      <w:rPr>
        <w:rFonts w:ascii="Times" w:hAnsi="Times" w:hint="default"/>
      </w:rPr>
    </w:lvl>
    <w:lvl w:ilvl="4" w:tplc="D8A600A4" w:tentative="1">
      <w:start w:val="1"/>
      <w:numFmt w:val="bullet"/>
      <w:lvlText w:val="-"/>
      <w:lvlJc w:val="left"/>
      <w:pPr>
        <w:tabs>
          <w:tab w:val="num" w:pos="3600"/>
        </w:tabs>
        <w:ind w:left="3600" w:hanging="360"/>
      </w:pPr>
      <w:rPr>
        <w:rFonts w:ascii="Times" w:hAnsi="Times" w:hint="default"/>
      </w:rPr>
    </w:lvl>
    <w:lvl w:ilvl="5" w:tplc="05F6F7EA" w:tentative="1">
      <w:start w:val="1"/>
      <w:numFmt w:val="bullet"/>
      <w:lvlText w:val="-"/>
      <w:lvlJc w:val="left"/>
      <w:pPr>
        <w:tabs>
          <w:tab w:val="num" w:pos="4320"/>
        </w:tabs>
        <w:ind w:left="4320" w:hanging="360"/>
      </w:pPr>
      <w:rPr>
        <w:rFonts w:ascii="Times" w:hAnsi="Times" w:hint="default"/>
      </w:rPr>
    </w:lvl>
    <w:lvl w:ilvl="6" w:tplc="6D2A5E20" w:tentative="1">
      <w:start w:val="1"/>
      <w:numFmt w:val="bullet"/>
      <w:lvlText w:val="-"/>
      <w:lvlJc w:val="left"/>
      <w:pPr>
        <w:tabs>
          <w:tab w:val="num" w:pos="5040"/>
        </w:tabs>
        <w:ind w:left="5040" w:hanging="360"/>
      </w:pPr>
      <w:rPr>
        <w:rFonts w:ascii="Times" w:hAnsi="Times" w:hint="default"/>
      </w:rPr>
    </w:lvl>
    <w:lvl w:ilvl="7" w:tplc="7A40905A" w:tentative="1">
      <w:start w:val="1"/>
      <w:numFmt w:val="bullet"/>
      <w:lvlText w:val="-"/>
      <w:lvlJc w:val="left"/>
      <w:pPr>
        <w:tabs>
          <w:tab w:val="num" w:pos="5760"/>
        </w:tabs>
        <w:ind w:left="5760" w:hanging="360"/>
      </w:pPr>
      <w:rPr>
        <w:rFonts w:ascii="Times" w:hAnsi="Times" w:hint="default"/>
      </w:rPr>
    </w:lvl>
    <w:lvl w:ilvl="8" w:tplc="5012382E" w:tentative="1">
      <w:start w:val="1"/>
      <w:numFmt w:val="bullet"/>
      <w:lvlText w:val="-"/>
      <w:lvlJc w:val="left"/>
      <w:pPr>
        <w:tabs>
          <w:tab w:val="num" w:pos="6480"/>
        </w:tabs>
        <w:ind w:left="6480" w:hanging="360"/>
      </w:pPr>
      <w:rPr>
        <w:rFonts w:ascii="Times" w:hAnsi="Times" w:hint="default"/>
      </w:rPr>
    </w:lvl>
  </w:abstractNum>
  <w:abstractNum w:abstractNumId="6">
    <w:nsid w:val="181F241F"/>
    <w:multiLevelType w:val="hybridMultilevel"/>
    <w:tmpl w:val="00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F7E47"/>
    <w:multiLevelType w:val="hybridMultilevel"/>
    <w:tmpl w:val="879A80F2"/>
    <w:lvl w:ilvl="0" w:tplc="98D81268">
      <w:start w:val="1"/>
      <w:numFmt w:val="decimal"/>
      <w:lvlText w:val="%1)"/>
      <w:lvlJc w:val="left"/>
      <w:pPr>
        <w:ind w:left="720" w:hanging="360"/>
      </w:pPr>
      <w:rPr>
        <w:rFonts w:ascii="Times New Roman" w:hAnsi="Times New Roman" w:cs="Times New Roman" w:hint="default"/>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F3159DE"/>
    <w:multiLevelType w:val="hybridMultilevel"/>
    <w:tmpl w:val="0A4C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3F7C"/>
    <w:multiLevelType w:val="hybridMultilevel"/>
    <w:tmpl w:val="4E4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913C5"/>
    <w:multiLevelType w:val="hybridMultilevel"/>
    <w:tmpl w:val="50ECDE58"/>
    <w:lvl w:ilvl="0" w:tplc="928CA332">
      <w:start w:val="1"/>
      <w:numFmt w:val="bullet"/>
      <w:lvlText w:val="•"/>
      <w:lvlJc w:val="left"/>
      <w:pPr>
        <w:tabs>
          <w:tab w:val="num" w:pos="720"/>
        </w:tabs>
        <w:ind w:left="720" w:hanging="360"/>
      </w:pPr>
      <w:rPr>
        <w:rFonts w:ascii="Arial" w:hAnsi="Arial" w:hint="default"/>
      </w:rPr>
    </w:lvl>
    <w:lvl w:ilvl="1" w:tplc="3E8C046E" w:tentative="1">
      <w:start w:val="1"/>
      <w:numFmt w:val="bullet"/>
      <w:lvlText w:val="•"/>
      <w:lvlJc w:val="left"/>
      <w:pPr>
        <w:tabs>
          <w:tab w:val="num" w:pos="1440"/>
        </w:tabs>
        <w:ind w:left="1440" w:hanging="360"/>
      </w:pPr>
      <w:rPr>
        <w:rFonts w:ascii="Arial" w:hAnsi="Arial" w:hint="default"/>
      </w:rPr>
    </w:lvl>
    <w:lvl w:ilvl="2" w:tplc="69F45488" w:tentative="1">
      <w:start w:val="1"/>
      <w:numFmt w:val="bullet"/>
      <w:lvlText w:val="•"/>
      <w:lvlJc w:val="left"/>
      <w:pPr>
        <w:tabs>
          <w:tab w:val="num" w:pos="2160"/>
        </w:tabs>
        <w:ind w:left="2160" w:hanging="360"/>
      </w:pPr>
      <w:rPr>
        <w:rFonts w:ascii="Arial" w:hAnsi="Arial" w:hint="default"/>
      </w:rPr>
    </w:lvl>
    <w:lvl w:ilvl="3" w:tplc="79F6460C" w:tentative="1">
      <w:start w:val="1"/>
      <w:numFmt w:val="bullet"/>
      <w:lvlText w:val="•"/>
      <w:lvlJc w:val="left"/>
      <w:pPr>
        <w:tabs>
          <w:tab w:val="num" w:pos="2880"/>
        </w:tabs>
        <w:ind w:left="2880" w:hanging="360"/>
      </w:pPr>
      <w:rPr>
        <w:rFonts w:ascii="Arial" w:hAnsi="Arial" w:hint="default"/>
      </w:rPr>
    </w:lvl>
    <w:lvl w:ilvl="4" w:tplc="CC125B7A" w:tentative="1">
      <w:start w:val="1"/>
      <w:numFmt w:val="bullet"/>
      <w:lvlText w:val="•"/>
      <w:lvlJc w:val="left"/>
      <w:pPr>
        <w:tabs>
          <w:tab w:val="num" w:pos="3600"/>
        </w:tabs>
        <w:ind w:left="3600" w:hanging="360"/>
      </w:pPr>
      <w:rPr>
        <w:rFonts w:ascii="Arial" w:hAnsi="Arial" w:hint="default"/>
      </w:rPr>
    </w:lvl>
    <w:lvl w:ilvl="5" w:tplc="BE626E00" w:tentative="1">
      <w:start w:val="1"/>
      <w:numFmt w:val="bullet"/>
      <w:lvlText w:val="•"/>
      <w:lvlJc w:val="left"/>
      <w:pPr>
        <w:tabs>
          <w:tab w:val="num" w:pos="4320"/>
        </w:tabs>
        <w:ind w:left="4320" w:hanging="360"/>
      </w:pPr>
      <w:rPr>
        <w:rFonts w:ascii="Arial" w:hAnsi="Arial" w:hint="default"/>
      </w:rPr>
    </w:lvl>
    <w:lvl w:ilvl="6" w:tplc="5B98475C" w:tentative="1">
      <w:start w:val="1"/>
      <w:numFmt w:val="bullet"/>
      <w:lvlText w:val="•"/>
      <w:lvlJc w:val="left"/>
      <w:pPr>
        <w:tabs>
          <w:tab w:val="num" w:pos="5040"/>
        </w:tabs>
        <w:ind w:left="5040" w:hanging="360"/>
      </w:pPr>
      <w:rPr>
        <w:rFonts w:ascii="Arial" w:hAnsi="Arial" w:hint="default"/>
      </w:rPr>
    </w:lvl>
    <w:lvl w:ilvl="7" w:tplc="EDBE42CA" w:tentative="1">
      <w:start w:val="1"/>
      <w:numFmt w:val="bullet"/>
      <w:lvlText w:val="•"/>
      <w:lvlJc w:val="left"/>
      <w:pPr>
        <w:tabs>
          <w:tab w:val="num" w:pos="5760"/>
        </w:tabs>
        <w:ind w:left="5760" w:hanging="360"/>
      </w:pPr>
      <w:rPr>
        <w:rFonts w:ascii="Arial" w:hAnsi="Arial" w:hint="default"/>
      </w:rPr>
    </w:lvl>
    <w:lvl w:ilvl="8" w:tplc="8DC421DC" w:tentative="1">
      <w:start w:val="1"/>
      <w:numFmt w:val="bullet"/>
      <w:lvlText w:val="•"/>
      <w:lvlJc w:val="left"/>
      <w:pPr>
        <w:tabs>
          <w:tab w:val="num" w:pos="6480"/>
        </w:tabs>
        <w:ind w:left="6480" w:hanging="360"/>
      </w:pPr>
      <w:rPr>
        <w:rFonts w:ascii="Arial" w:hAnsi="Arial" w:hint="default"/>
      </w:rPr>
    </w:lvl>
  </w:abstractNum>
  <w:abstractNum w:abstractNumId="11">
    <w:nsid w:val="67FB545D"/>
    <w:multiLevelType w:val="hybridMultilevel"/>
    <w:tmpl w:val="F5988A80"/>
    <w:lvl w:ilvl="0" w:tplc="60646CDE">
      <w:start w:val="1"/>
      <w:numFmt w:val="decimal"/>
      <w:lvlText w:val="%1)"/>
      <w:lvlJc w:val="left"/>
      <w:pPr>
        <w:ind w:left="720" w:hanging="360"/>
      </w:pPr>
      <w:rPr>
        <w:rFonts w:hint="eastAsi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69CC07E5"/>
    <w:multiLevelType w:val="hybridMultilevel"/>
    <w:tmpl w:val="B80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9"/>
  </w:num>
  <w:num w:numId="5">
    <w:abstractNumId w:val="0"/>
  </w:num>
  <w:num w:numId="6">
    <w:abstractNumId w:val="1"/>
  </w:num>
  <w:num w:numId="7">
    <w:abstractNumId w:val="2"/>
  </w:num>
  <w:num w:numId="8">
    <w:abstractNumId w:val="3"/>
  </w:num>
  <w:num w:numId="9">
    <w:abstractNumId w:val="10"/>
  </w:num>
  <w:num w:numId="10">
    <w:abstractNumId w:val="5"/>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14"/>
    <w:rsid w:val="00002ADE"/>
    <w:rsid w:val="0000322B"/>
    <w:rsid w:val="00020A3F"/>
    <w:rsid w:val="00042024"/>
    <w:rsid w:val="00044293"/>
    <w:rsid w:val="00052DF2"/>
    <w:rsid w:val="00071CF1"/>
    <w:rsid w:val="00094DB4"/>
    <w:rsid w:val="000C3E63"/>
    <w:rsid w:val="000C5391"/>
    <w:rsid w:val="000D13E3"/>
    <w:rsid w:val="000D1F78"/>
    <w:rsid w:val="000D217F"/>
    <w:rsid w:val="00140794"/>
    <w:rsid w:val="00150AE8"/>
    <w:rsid w:val="00151DAA"/>
    <w:rsid w:val="00175420"/>
    <w:rsid w:val="00182BD9"/>
    <w:rsid w:val="00183064"/>
    <w:rsid w:val="001B4557"/>
    <w:rsid w:val="001C47C7"/>
    <w:rsid w:val="001C4E7E"/>
    <w:rsid w:val="001C78A6"/>
    <w:rsid w:val="001D156B"/>
    <w:rsid w:val="001E3414"/>
    <w:rsid w:val="001F5CA7"/>
    <w:rsid w:val="00231DB8"/>
    <w:rsid w:val="00245480"/>
    <w:rsid w:val="002643B1"/>
    <w:rsid w:val="002A6DBB"/>
    <w:rsid w:val="002B232F"/>
    <w:rsid w:val="002D41A8"/>
    <w:rsid w:val="002E38D7"/>
    <w:rsid w:val="002F258C"/>
    <w:rsid w:val="00300BBC"/>
    <w:rsid w:val="003023BB"/>
    <w:rsid w:val="00391D8A"/>
    <w:rsid w:val="003959C7"/>
    <w:rsid w:val="00396DA2"/>
    <w:rsid w:val="003B6B91"/>
    <w:rsid w:val="003E6AE6"/>
    <w:rsid w:val="003F443B"/>
    <w:rsid w:val="004240B8"/>
    <w:rsid w:val="004420C4"/>
    <w:rsid w:val="00444D69"/>
    <w:rsid w:val="00454421"/>
    <w:rsid w:val="00464D2D"/>
    <w:rsid w:val="00484189"/>
    <w:rsid w:val="00494545"/>
    <w:rsid w:val="004B026B"/>
    <w:rsid w:val="004B24BD"/>
    <w:rsid w:val="004B4A6D"/>
    <w:rsid w:val="004B7C80"/>
    <w:rsid w:val="004B7FD1"/>
    <w:rsid w:val="004E4CAD"/>
    <w:rsid w:val="004F1CDC"/>
    <w:rsid w:val="004F4C66"/>
    <w:rsid w:val="00516724"/>
    <w:rsid w:val="00570697"/>
    <w:rsid w:val="00572571"/>
    <w:rsid w:val="0058779B"/>
    <w:rsid w:val="005935B5"/>
    <w:rsid w:val="005B45CD"/>
    <w:rsid w:val="005C2BF5"/>
    <w:rsid w:val="005F5ED1"/>
    <w:rsid w:val="00624FCE"/>
    <w:rsid w:val="006407E6"/>
    <w:rsid w:val="00696B22"/>
    <w:rsid w:val="006C2250"/>
    <w:rsid w:val="006E4053"/>
    <w:rsid w:val="00731E0B"/>
    <w:rsid w:val="00744FFD"/>
    <w:rsid w:val="00754D7E"/>
    <w:rsid w:val="00762461"/>
    <w:rsid w:val="007B2208"/>
    <w:rsid w:val="007B3D2C"/>
    <w:rsid w:val="007E388C"/>
    <w:rsid w:val="00815035"/>
    <w:rsid w:val="00834AFF"/>
    <w:rsid w:val="0084010F"/>
    <w:rsid w:val="008B03F4"/>
    <w:rsid w:val="008B78B4"/>
    <w:rsid w:val="008F79BC"/>
    <w:rsid w:val="00902F63"/>
    <w:rsid w:val="00934D48"/>
    <w:rsid w:val="00942ABF"/>
    <w:rsid w:val="00955ED9"/>
    <w:rsid w:val="00976B33"/>
    <w:rsid w:val="009817CF"/>
    <w:rsid w:val="00981F97"/>
    <w:rsid w:val="00985E9A"/>
    <w:rsid w:val="00A074D6"/>
    <w:rsid w:val="00A54197"/>
    <w:rsid w:val="00AB03B2"/>
    <w:rsid w:val="00B14C33"/>
    <w:rsid w:val="00B15994"/>
    <w:rsid w:val="00B4594F"/>
    <w:rsid w:val="00B468B2"/>
    <w:rsid w:val="00B46A6A"/>
    <w:rsid w:val="00B4799F"/>
    <w:rsid w:val="00B578B6"/>
    <w:rsid w:val="00B6190C"/>
    <w:rsid w:val="00B6681C"/>
    <w:rsid w:val="00B6743C"/>
    <w:rsid w:val="00B90A37"/>
    <w:rsid w:val="00BD1F4D"/>
    <w:rsid w:val="00BD7403"/>
    <w:rsid w:val="00C154DB"/>
    <w:rsid w:val="00C24B0A"/>
    <w:rsid w:val="00C35E27"/>
    <w:rsid w:val="00C7257E"/>
    <w:rsid w:val="00C86E6A"/>
    <w:rsid w:val="00CB1E91"/>
    <w:rsid w:val="00CB549E"/>
    <w:rsid w:val="00CB6BA2"/>
    <w:rsid w:val="00CC6398"/>
    <w:rsid w:val="00CC6A1E"/>
    <w:rsid w:val="00CD577A"/>
    <w:rsid w:val="00CF3A45"/>
    <w:rsid w:val="00CF4A3B"/>
    <w:rsid w:val="00CF7766"/>
    <w:rsid w:val="00D31409"/>
    <w:rsid w:val="00D34B86"/>
    <w:rsid w:val="00D361C9"/>
    <w:rsid w:val="00D50282"/>
    <w:rsid w:val="00D54B10"/>
    <w:rsid w:val="00D568A0"/>
    <w:rsid w:val="00D7635C"/>
    <w:rsid w:val="00D80F97"/>
    <w:rsid w:val="00D84F91"/>
    <w:rsid w:val="00DF1BB8"/>
    <w:rsid w:val="00E0039C"/>
    <w:rsid w:val="00E17C4F"/>
    <w:rsid w:val="00E7093A"/>
    <w:rsid w:val="00E94D42"/>
    <w:rsid w:val="00EA5EFB"/>
    <w:rsid w:val="00EB72CB"/>
    <w:rsid w:val="00ED0279"/>
    <w:rsid w:val="00ED4FF1"/>
    <w:rsid w:val="00F46FBF"/>
    <w:rsid w:val="00F60BCA"/>
    <w:rsid w:val="00F6318D"/>
    <w:rsid w:val="00F7631B"/>
    <w:rsid w:val="00FB2698"/>
    <w:rsid w:val="00FC44F2"/>
    <w:rsid w:val="00FC4727"/>
    <w:rsid w:val="00FC5413"/>
    <w:rsid w:val="00FE0AB3"/>
    <w:rsid w:val="00FF3728"/>
    <w:rsid w:val="00FF3A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6C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952">
      <w:bodyDiv w:val="1"/>
      <w:marLeft w:val="0"/>
      <w:marRight w:val="0"/>
      <w:marTop w:val="0"/>
      <w:marBottom w:val="0"/>
      <w:divBdr>
        <w:top w:val="none" w:sz="0" w:space="0" w:color="auto"/>
        <w:left w:val="none" w:sz="0" w:space="0" w:color="auto"/>
        <w:bottom w:val="none" w:sz="0" w:space="0" w:color="auto"/>
        <w:right w:val="none" w:sz="0" w:space="0" w:color="auto"/>
      </w:divBdr>
      <w:divsChild>
        <w:div w:id="1384401151">
          <w:marLeft w:val="547"/>
          <w:marRight w:val="0"/>
          <w:marTop w:val="130"/>
          <w:marBottom w:val="0"/>
          <w:divBdr>
            <w:top w:val="none" w:sz="0" w:space="0" w:color="auto"/>
            <w:left w:val="none" w:sz="0" w:space="0" w:color="auto"/>
            <w:bottom w:val="none" w:sz="0" w:space="0" w:color="auto"/>
            <w:right w:val="none" w:sz="0" w:space="0" w:color="auto"/>
          </w:divBdr>
        </w:div>
      </w:divsChild>
    </w:div>
    <w:div w:id="73596974">
      <w:bodyDiv w:val="1"/>
      <w:marLeft w:val="0"/>
      <w:marRight w:val="0"/>
      <w:marTop w:val="0"/>
      <w:marBottom w:val="0"/>
      <w:divBdr>
        <w:top w:val="none" w:sz="0" w:space="0" w:color="auto"/>
        <w:left w:val="none" w:sz="0" w:space="0" w:color="auto"/>
        <w:bottom w:val="none" w:sz="0" w:space="0" w:color="auto"/>
        <w:right w:val="none" w:sz="0" w:space="0" w:color="auto"/>
      </w:divBdr>
      <w:divsChild>
        <w:div w:id="1471483248">
          <w:marLeft w:val="0"/>
          <w:marRight w:val="0"/>
          <w:marTop w:val="0"/>
          <w:marBottom w:val="0"/>
          <w:divBdr>
            <w:top w:val="none" w:sz="0" w:space="0" w:color="auto"/>
            <w:left w:val="none" w:sz="0" w:space="0" w:color="auto"/>
            <w:bottom w:val="none" w:sz="0" w:space="0" w:color="auto"/>
            <w:right w:val="none" w:sz="0" w:space="0" w:color="auto"/>
          </w:divBdr>
          <w:divsChild>
            <w:div w:id="131212286">
              <w:marLeft w:val="0"/>
              <w:marRight w:val="0"/>
              <w:marTop w:val="0"/>
              <w:marBottom w:val="0"/>
              <w:divBdr>
                <w:top w:val="none" w:sz="0" w:space="0" w:color="auto"/>
                <w:left w:val="none" w:sz="0" w:space="0" w:color="auto"/>
                <w:bottom w:val="none" w:sz="0" w:space="0" w:color="auto"/>
                <w:right w:val="none" w:sz="0" w:space="0" w:color="auto"/>
              </w:divBdr>
              <w:divsChild>
                <w:div w:id="915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7612">
      <w:bodyDiv w:val="1"/>
      <w:marLeft w:val="0"/>
      <w:marRight w:val="0"/>
      <w:marTop w:val="0"/>
      <w:marBottom w:val="0"/>
      <w:divBdr>
        <w:top w:val="none" w:sz="0" w:space="0" w:color="auto"/>
        <w:left w:val="none" w:sz="0" w:space="0" w:color="auto"/>
        <w:bottom w:val="none" w:sz="0" w:space="0" w:color="auto"/>
        <w:right w:val="none" w:sz="0" w:space="0" w:color="auto"/>
      </w:divBdr>
      <w:divsChild>
        <w:div w:id="1768891638">
          <w:marLeft w:val="547"/>
          <w:marRight w:val="0"/>
          <w:marTop w:val="130"/>
          <w:marBottom w:val="0"/>
          <w:divBdr>
            <w:top w:val="none" w:sz="0" w:space="0" w:color="auto"/>
            <w:left w:val="none" w:sz="0" w:space="0" w:color="auto"/>
            <w:bottom w:val="none" w:sz="0" w:space="0" w:color="auto"/>
            <w:right w:val="none" w:sz="0" w:space="0" w:color="auto"/>
          </w:divBdr>
        </w:div>
      </w:divsChild>
    </w:div>
    <w:div w:id="1004087980">
      <w:bodyDiv w:val="1"/>
      <w:marLeft w:val="0"/>
      <w:marRight w:val="0"/>
      <w:marTop w:val="0"/>
      <w:marBottom w:val="0"/>
      <w:divBdr>
        <w:top w:val="none" w:sz="0" w:space="0" w:color="auto"/>
        <w:left w:val="none" w:sz="0" w:space="0" w:color="auto"/>
        <w:bottom w:val="none" w:sz="0" w:space="0" w:color="auto"/>
        <w:right w:val="none" w:sz="0" w:space="0" w:color="auto"/>
      </w:divBdr>
    </w:div>
    <w:div w:id="1460758560">
      <w:bodyDiv w:val="1"/>
      <w:marLeft w:val="0"/>
      <w:marRight w:val="0"/>
      <w:marTop w:val="0"/>
      <w:marBottom w:val="0"/>
      <w:divBdr>
        <w:top w:val="none" w:sz="0" w:space="0" w:color="auto"/>
        <w:left w:val="none" w:sz="0" w:space="0" w:color="auto"/>
        <w:bottom w:val="none" w:sz="0" w:space="0" w:color="auto"/>
        <w:right w:val="none" w:sz="0" w:space="0" w:color="auto"/>
      </w:divBdr>
      <w:divsChild>
        <w:div w:id="1621839933">
          <w:marLeft w:val="0"/>
          <w:marRight w:val="0"/>
          <w:marTop w:val="0"/>
          <w:marBottom w:val="0"/>
          <w:divBdr>
            <w:top w:val="none" w:sz="0" w:space="0" w:color="auto"/>
            <w:left w:val="none" w:sz="0" w:space="0" w:color="auto"/>
            <w:bottom w:val="none" w:sz="0" w:space="0" w:color="auto"/>
            <w:right w:val="none" w:sz="0" w:space="0" w:color="auto"/>
          </w:divBdr>
          <w:divsChild>
            <w:div w:id="1144395076">
              <w:marLeft w:val="0"/>
              <w:marRight w:val="0"/>
              <w:marTop w:val="0"/>
              <w:marBottom w:val="0"/>
              <w:divBdr>
                <w:top w:val="none" w:sz="0" w:space="0" w:color="auto"/>
                <w:left w:val="none" w:sz="0" w:space="0" w:color="auto"/>
                <w:bottom w:val="none" w:sz="0" w:space="0" w:color="auto"/>
                <w:right w:val="none" w:sz="0" w:space="0" w:color="auto"/>
              </w:divBdr>
              <w:divsChild>
                <w:div w:id="19017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2272">
      <w:bodyDiv w:val="1"/>
      <w:marLeft w:val="0"/>
      <w:marRight w:val="0"/>
      <w:marTop w:val="0"/>
      <w:marBottom w:val="0"/>
      <w:divBdr>
        <w:top w:val="none" w:sz="0" w:space="0" w:color="auto"/>
        <w:left w:val="none" w:sz="0" w:space="0" w:color="auto"/>
        <w:bottom w:val="none" w:sz="0" w:space="0" w:color="auto"/>
        <w:right w:val="none" w:sz="0" w:space="0" w:color="auto"/>
      </w:divBdr>
    </w:div>
    <w:div w:id="1697731328">
      <w:bodyDiv w:val="1"/>
      <w:marLeft w:val="0"/>
      <w:marRight w:val="0"/>
      <w:marTop w:val="0"/>
      <w:marBottom w:val="0"/>
      <w:divBdr>
        <w:top w:val="none" w:sz="0" w:space="0" w:color="auto"/>
        <w:left w:val="none" w:sz="0" w:space="0" w:color="auto"/>
        <w:bottom w:val="none" w:sz="0" w:space="0" w:color="auto"/>
        <w:right w:val="none" w:sz="0" w:space="0" w:color="auto"/>
      </w:divBdr>
      <w:divsChild>
        <w:div w:id="127288567">
          <w:marLeft w:val="0"/>
          <w:marRight w:val="0"/>
          <w:marTop w:val="0"/>
          <w:marBottom w:val="0"/>
          <w:divBdr>
            <w:top w:val="none" w:sz="0" w:space="0" w:color="auto"/>
            <w:left w:val="none" w:sz="0" w:space="0" w:color="auto"/>
            <w:bottom w:val="none" w:sz="0" w:space="0" w:color="auto"/>
            <w:right w:val="none" w:sz="0" w:space="0" w:color="auto"/>
          </w:divBdr>
          <w:divsChild>
            <w:div w:id="1960453676">
              <w:marLeft w:val="0"/>
              <w:marRight w:val="0"/>
              <w:marTop w:val="0"/>
              <w:marBottom w:val="0"/>
              <w:divBdr>
                <w:top w:val="none" w:sz="0" w:space="0" w:color="auto"/>
                <w:left w:val="none" w:sz="0" w:space="0" w:color="auto"/>
                <w:bottom w:val="none" w:sz="0" w:space="0" w:color="auto"/>
                <w:right w:val="none" w:sz="0" w:space="0" w:color="auto"/>
              </w:divBdr>
              <w:divsChild>
                <w:div w:id="101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2830">
      <w:bodyDiv w:val="1"/>
      <w:marLeft w:val="0"/>
      <w:marRight w:val="0"/>
      <w:marTop w:val="0"/>
      <w:marBottom w:val="0"/>
      <w:divBdr>
        <w:top w:val="none" w:sz="0" w:space="0" w:color="auto"/>
        <w:left w:val="none" w:sz="0" w:space="0" w:color="auto"/>
        <w:bottom w:val="none" w:sz="0" w:space="0" w:color="auto"/>
        <w:right w:val="none" w:sz="0" w:space="0" w:color="auto"/>
      </w:divBdr>
      <w:divsChild>
        <w:div w:id="954945270">
          <w:marLeft w:val="547"/>
          <w:marRight w:val="0"/>
          <w:marTop w:val="115"/>
          <w:marBottom w:val="0"/>
          <w:divBdr>
            <w:top w:val="none" w:sz="0" w:space="0" w:color="auto"/>
            <w:left w:val="none" w:sz="0" w:space="0" w:color="auto"/>
            <w:bottom w:val="none" w:sz="0" w:space="0" w:color="auto"/>
            <w:right w:val="none" w:sz="0" w:space="0" w:color="auto"/>
          </w:divBdr>
        </w:div>
        <w:div w:id="739594487">
          <w:marLeft w:val="547"/>
          <w:marRight w:val="0"/>
          <w:marTop w:val="115"/>
          <w:marBottom w:val="0"/>
          <w:divBdr>
            <w:top w:val="none" w:sz="0" w:space="0" w:color="auto"/>
            <w:left w:val="none" w:sz="0" w:space="0" w:color="auto"/>
            <w:bottom w:val="none" w:sz="0" w:space="0" w:color="auto"/>
            <w:right w:val="none" w:sz="0" w:space="0" w:color="auto"/>
          </w:divBdr>
        </w:div>
        <w:div w:id="1142503634">
          <w:marLeft w:val="54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15</Pages>
  <Words>5464</Words>
  <Characters>31149</Characters>
  <Application>Microsoft Macintosh Word</Application>
  <DocSecurity>0</DocSecurity>
  <Lines>259</Lines>
  <Paragraphs>73</Paragraphs>
  <ScaleCrop>false</ScaleCrop>
  <Company/>
  <LinksUpToDate>false</LinksUpToDate>
  <CharactersWithSpaces>36540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dc:creator>
  <cp:keywords/>
  <dc:description/>
  <cp:lastModifiedBy>Jean</cp:lastModifiedBy>
  <cp:revision>42</cp:revision>
  <dcterms:created xsi:type="dcterms:W3CDTF">2016-12-22T04:16:00Z</dcterms:created>
  <dcterms:modified xsi:type="dcterms:W3CDTF">2017-01-17T20:19:00Z</dcterms:modified>
</cp:coreProperties>
</file>